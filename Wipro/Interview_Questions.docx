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3B5" w:rsidRPr="00EB72EE" w:rsidRDefault="00C80B85" w:rsidP="002F44EA">
      <w:pPr>
        <w:jc w:val="center"/>
        <w:rPr>
          <w:rFonts w:ascii="Times New Roman" w:hAnsi="Times New Roman" w:cs="Times New Roman"/>
          <w:b/>
          <w:color w:val="000000" w:themeColor="text1"/>
        </w:rPr>
      </w:pPr>
      <w:bookmarkStart w:id="0" w:name="_GoBack"/>
      <w:bookmarkEnd w:id="0"/>
      <w:r w:rsidRPr="00EB72EE">
        <w:rPr>
          <w:rFonts w:ascii="Times New Roman" w:hAnsi="Times New Roman" w:cs="Times New Roman"/>
          <w:b/>
          <w:color w:val="000000" w:themeColor="text1"/>
        </w:rPr>
        <w:t>Interview Questions</w:t>
      </w:r>
    </w:p>
    <w:p w:rsidR="001559E1" w:rsidRPr="00EB72EE" w:rsidRDefault="0035678E" w:rsidP="005F02D7">
      <w:pPr>
        <w:pStyle w:val="BodyText"/>
        <w:spacing w:after="0"/>
        <w:ind w:left="707"/>
        <w:jc w:val="center"/>
        <w:rPr>
          <w:rFonts w:ascii="Times New Roman" w:hAnsi="Times New Roman" w:cs="Times New Roman"/>
          <w:sz w:val="22"/>
          <w:szCs w:val="22"/>
        </w:rPr>
      </w:pPr>
      <w:r w:rsidRPr="00EB72EE">
        <w:rPr>
          <w:rStyle w:val="Strong"/>
          <w:rFonts w:ascii="Times New Roman" w:hAnsi="Times New Roman" w:cs="Times New Roman"/>
          <w:sz w:val="22"/>
          <w:szCs w:val="22"/>
        </w:rPr>
        <w:t>Subject</w:t>
      </w:r>
      <w:r w:rsidR="001559E1" w:rsidRPr="00EB72EE">
        <w:rPr>
          <w:rStyle w:val="Strong"/>
          <w:rFonts w:ascii="Times New Roman" w:hAnsi="Times New Roman" w:cs="Times New Roman"/>
          <w:sz w:val="22"/>
          <w:szCs w:val="22"/>
        </w:rPr>
        <w:t>: ‘C’ Language</w:t>
      </w:r>
    </w:p>
    <w:p w:rsidR="00DC23B5" w:rsidRPr="00EB72EE" w:rsidRDefault="00DC23B5" w:rsidP="00DC23B5">
      <w:pPr>
        <w:pStyle w:val="BodyText"/>
        <w:tabs>
          <w:tab w:val="left" w:pos="1414"/>
        </w:tabs>
        <w:spacing w:after="0"/>
        <w:jc w:val="both"/>
        <w:rPr>
          <w:rStyle w:val="Strong"/>
          <w:rFonts w:ascii="Times New Roman" w:hAnsi="Times New Roman" w:cs="Times New Roman"/>
          <w:sz w:val="22"/>
          <w:szCs w:val="22"/>
        </w:rPr>
      </w:pPr>
    </w:p>
    <w:p w:rsidR="001559E1" w:rsidRPr="00EB72EE" w:rsidRDefault="001559E1" w:rsidP="00DC23B5">
      <w:pPr>
        <w:pStyle w:val="BodyText"/>
        <w:tabs>
          <w:tab w:val="left" w:pos="1414"/>
        </w:tabs>
        <w:spacing w:after="0"/>
        <w:jc w:val="both"/>
        <w:rPr>
          <w:rFonts w:ascii="Times New Roman" w:hAnsi="Times New Roman" w:cs="Times New Roman"/>
          <w:sz w:val="22"/>
          <w:szCs w:val="22"/>
        </w:rPr>
      </w:pPr>
      <w:r w:rsidRPr="00EB72EE">
        <w:rPr>
          <w:rStyle w:val="Strong"/>
          <w:rFonts w:ascii="Times New Roman" w:hAnsi="Times New Roman" w:cs="Times New Roman"/>
          <w:sz w:val="22"/>
          <w:szCs w:val="22"/>
        </w:rPr>
        <w:t>Question 1: Why is C called procedural language?</w:t>
      </w:r>
    </w:p>
    <w:p w:rsidR="001559E1" w:rsidRPr="00EB72EE" w:rsidRDefault="001559E1" w:rsidP="00DC23B5">
      <w:pPr>
        <w:pStyle w:val="BodyText"/>
        <w:tabs>
          <w:tab w:val="left" w:pos="2828"/>
        </w:tabs>
        <w:spacing w:after="0"/>
        <w:jc w:val="both"/>
        <w:rPr>
          <w:rFonts w:ascii="Times New Roman" w:hAnsi="Times New Roman" w:cs="Times New Roman"/>
          <w:sz w:val="22"/>
          <w:szCs w:val="22"/>
        </w:rPr>
      </w:pPr>
      <w:r w:rsidRPr="00EB72EE">
        <w:rPr>
          <w:rFonts w:ascii="Times New Roman" w:hAnsi="Times New Roman" w:cs="Times New Roman"/>
          <w:b/>
          <w:sz w:val="22"/>
          <w:szCs w:val="22"/>
        </w:rPr>
        <w:t>Answer:</w:t>
      </w:r>
      <w:r w:rsidRPr="00EB72EE">
        <w:rPr>
          <w:rFonts w:ascii="Times New Roman" w:hAnsi="Times New Roman" w:cs="Times New Roman"/>
          <w:sz w:val="22"/>
          <w:szCs w:val="22"/>
        </w:rPr>
        <w:t xml:space="preserve"> Because </w:t>
      </w:r>
      <w:r w:rsidRPr="00EB72EE">
        <w:rPr>
          <w:rFonts w:ascii="Times New Roman" w:hAnsi="Times New Roman" w:cs="Times New Roman"/>
          <w:b/>
          <w:sz w:val="22"/>
          <w:szCs w:val="22"/>
        </w:rPr>
        <w:t>C</w:t>
      </w:r>
      <w:r w:rsidRPr="00EB72EE">
        <w:rPr>
          <w:rFonts w:ascii="Times New Roman" w:hAnsi="Times New Roman" w:cs="Times New Roman"/>
          <w:sz w:val="22"/>
          <w:szCs w:val="22"/>
        </w:rPr>
        <w:t> programs follow a </w:t>
      </w:r>
      <w:r w:rsidRPr="00EB72EE">
        <w:rPr>
          <w:rFonts w:ascii="Times New Roman" w:hAnsi="Times New Roman" w:cs="Times New Roman"/>
          <w:b/>
          <w:sz w:val="22"/>
          <w:szCs w:val="22"/>
        </w:rPr>
        <w:t>procedure</w:t>
      </w:r>
      <w:r w:rsidRPr="00EB72EE">
        <w:rPr>
          <w:rFonts w:ascii="Times New Roman" w:hAnsi="Times New Roman" w:cs="Times New Roman"/>
          <w:sz w:val="22"/>
          <w:szCs w:val="22"/>
        </w:rPr>
        <w:t> of steps written in it, </w:t>
      </w:r>
      <w:r w:rsidRPr="00EB72EE">
        <w:rPr>
          <w:rFonts w:ascii="Times New Roman" w:hAnsi="Times New Roman" w:cs="Times New Roman"/>
          <w:b/>
          <w:sz w:val="22"/>
          <w:szCs w:val="22"/>
        </w:rPr>
        <w:t>called</w:t>
      </w:r>
      <w:r w:rsidRPr="00EB72EE">
        <w:rPr>
          <w:rFonts w:ascii="Times New Roman" w:hAnsi="Times New Roman" w:cs="Times New Roman"/>
          <w:sz w:val="22"/>
          <w:szCs w:val="22"/>
        </w:rPr>
        <w:t> functions. It follows a top-down approach i.e. much importance is given to flow of program rather than on data on which functions operate. On the other hand, Java/C++ are object oriented </w:t>
      </w:r>
      <w:r w:rsidRPr="00EB72EE">
        <w:rPr>
          <w:rFonts w:ascii="Times New Roman" w:hAnsi="Times New Roman" w:cs="Times New Roman"/>
          <w:b/>
          <w:sz w:val="22"/>
          <w:szCs w:val="22"/>
        </w:rPr>
        <w:t>languages</w:t>
      </w:r>
      <w:r w:rsidRPr="00EB72EE">
        <w:rPr>
          <w:rFonts w:ascii="Times New Roman" w:hAnsi="Times New Roman" w:cs="Times New Roman"/>
          <w:sz w:val="22"/>
          <w:szCs w:val="22"/>
        </w:rPr>
        <w:t>. They have a bottom up approach.</w:t>
      </w:r>
    </w:p>
    <w:p w:rsidR="001559E1" w:rsidRPr="00EB72EE" w:rsidRDefault="001559E1" w:rsidP="00DC23B5">
      <w:pPr>
        <w:pStyle w:val="BodyText"/>
        <w:spacing w:after="0"/>
        <w:ind w:left="1414"/>
        <w:jc w:val="both"/>
        <w:rPr>
          <w:rFonts w:ascii="Times New Roman" w:hAnsi="Times New Roman" w:cs="Times New Roman"/>
          <w:sz w:val="22"/>
          <w:szCs w:val="22"/>
        </w:rPr>
      </w:pPr>
      <w:r w:rsidRPr="00EB72EE">
        <w:rPr>
          <w:rFonts w:ascii="Times New Roman" w:hAnsi="Times New Roman" w:cs="Times New Roman"/>
          <w:sz w:val="22"/>
          <w:szCs w:val="22"/>
        </w:rPr>
        <w:t> </w:t>
      </w:r>
    </w:p>
    <w:p w:rsidR="001559E1" w:rsidRPr="00EB72EE" w:rsidRDefault="001559E1" w:rsidP="00DC23B5">
      <w:pPr>
        <w:pStyle w:val="BodyText"/>
        <w:tabs>
          <w:tab w:val="left" w:pos="1414"/>
        </w:tabs>
        <w:spacing w:after="0"/>
        <w:jc w:val="both"/>
        <w:rPr>
          <w:rFonts w:ascii="Times New Roman" w:hAnsi="Times New Roman" w:cs="Times New Roman"/>
          <w:sz w:val="22"/>
          <w:szCs w:val="22"/>
        </w:rPr>
      </w:pPr>
      <w:r w:rsidRPr="00EB72EE">
        <w:rPr>
          <w:rStyle w:val="Strong"/>
          <w:rFonts w:ascii="Times New Roman" w:hAnsi="Times New Roman" w:cs="Times New Roman"/>
          <w:sz w:val="22"/>
          <w:szCs w:val="22"/>
        </w:rPr>
        <w:t>Question 2: What is the difference between procedural and object oriented programming?</w:t>
      </w:r>
      <w:r w:rsidR="00334627">
        <w:rPr>
          <w:rStyle w:val="Strong"/>
          <w:rFonts w:ascii="Times New Roman" w:hAnsi="Times New Roman" w:cs="Times New Roman"/>
          <w:sz w:val="22"/>
          <w:szCs w:val="22"/>
        </w:rPr>
        <w:t xml:space="preserve"> [</w:t>
      </w:r>
      <w:r w:rsidR="00334627" w:rsidRPr="00334627">
        <w:rPr>
          <w:rStyle w:val="Strong"/>
          <w:rFonts w:ascii="Times New Roman" w:hAnsi="Times New Roman" w:cs="Times New Roman"/>
          <w:sz w:val="22"/>
          <w:szCs w:val="22"/>
        </w:rPr>
        <w:t>Infosys</w:t>
      </w:r>
      <w:r w:rsidR="00334627">
        <w:rPr>
          <w:rStyle w:val="Strong"/>
          <w:rFonts w:ascii="Times New Roman" w:hAnsi="Times New Roman" w:cs="Times New Roman"/>
          <w:sz w:val="22"/>
          <w:szCs w:val="22"/>
        </w:rPr>
        <w:t>]</w:t>
      </w:r>
    </w:p>
    <w:p w:rsidR="001559E1" w:rsidRPr="00EB72EE" w:rsidRDefault="001559E1" w:rsidP="00DC23B5">
      <w:pPr>
        <w:pStyle w:val="BodyText"/>
        <w:tabs>
          <w:tab w:val="left" w:pos="2828"/>
        </w:tabs>
        <w:spacing w:after="0"/>
        <w:jc w:val="both"/>
        <w:rPr>
          <w:rStyle w:val="Strong"/>
          <w:rFonts w:ascii="Times New Roman" w:hAnsi="Times New Roman" w:cs="Times New Roman"/>
          <w:sz w:val="22"/>
          <w:szCs w:val="22"/>
        </w:rPr>
      </w:pPr>
      <w:r w:rsidRPr="00EB72EE">
        <w:rPr>
          <w:rStyle w:val="Strong"/>
          <w:rFonts w:ascii="Times New Roman" w:hAnsi="Times New Roman" w:cs="Times New Roman"/>
          <w:sz w:val="22"/>
          <w:szCs w:val="22"/>
        </w:rPr>
        <w:t>Answer:</w:t>
      </w:r>
    </w:p>
    <w:p w:rsidR="001559E1" w:rsidRPr="00EB72EE" w:rsidRDefault="001559E1" w:rsidP="00DC23B5">
      <w:pPr>
        <w:pStyle w:val="BodyText"/>
        <w:tabs>
          <w:tab w:val="left" w:pos="2828"/>
        </w:tabs>
        <w:spacing w:after="0"/>
        <w:jc w:val="both"/>
        <w:rPr>
          <w:rFonts w:ascii="Times New Roman" w:hAnsi="Times New Roman" w:cs="Times New Roman"/>
          <w:sz w:val="22"/>
          <w:szCs w:val="22"/>
        </w:rPr>
      </w:pPr>
      <w:r w:rsidRPr="00EB72EE">
        <w:rPr>
          <w:rStyle w:val="Strong"/>
          <w:rFonts w:ascii="Times New Roman" w:hAnsi="Times New Roman" w:cs="Times New Roman"/>
          <w:sz w:val="22"/>
          <w:szCs w:val="22"/>
        </w:rPr>
        <w:t>Procedural</w:t>
      </w:r>
      <w:r w:rsidRPr="00EB72EE">
        <w:rPr>
          <w:rFonts w:ascii="Times New Roman" w:hAnsi="Times New Roman" w:cs="Times New Roman"/>
          <w:sz w:val="22"/>
          <w:szCs w:val="22"/>
        </w:rPr>
        <w:t xml:space="preserve"> – follows a step-by-step approach to break down a task into a collection of variables and routines (or subroutines) through a sequence of instructions. Each step is carried out in order in a systematic manner so that a computer can understand what to do. The program is divided into small parts called functions and then it follows a series of computational steps to be carried out in order. It follows a top-down approach to actually solve a problem, hence the name. Procedures correspond to functions and each function has its own purpose. Dividing the program into functions is the key to procedural programming. So a number of different functions are written in order to accomplish the tasks.</w:t>
      </w:r>
    </w:p>
    <w:p w:rsidR="001559E1" w:rsidRPr="00EB72EE" w:rsidRDefault="001559E1" w:rsidP="00DC23B5">
      <w:pPr>
        <w:pStyle w:val="BodyText"/>
        <w:tabs>
          <w:tab w:val="left" w:pos="2828"/>
        </w:tabs>
        <w:jc w:val="both"/>
        <w:rPr>
          <w:rFonts w:ascii="Times New Roman" w:hAnsi="Times New Roman" w:cs="Times New Roman"/>
          <w:sz w:val="22"/>
          <w:szCs w:val="22"/>
        </w:rPr>
      </w:pPr>
      <w:r w:rsidRPr="00EB72EE">
        <w:rPr>
          <w:rStyle w:val="Strong"/>
          <w:rFonts w:ascii="Times New Roman" w:hAnsi="Times New Roman" w:cs="Times New Roman"/>
          <w:sz w:val="22"/>
          <w:szCs w:val="22"/>
        </w:rPr>
        <w:t>Object Oriented –</w:t>
      </w:r>
      <w:r w:rsidRPr="00EB72EE">
        <w:rPr>
          <w:rFonts w:ascii="Times New Roman" w:hAnsi="Times New Roman" w:cs="Times New Roman"/>
          <w:sz w:val="22"/>
          <w:szCs w:val="22"/>
        </w:rPr>
        <w:t xml:space="preserve"> OOP is a high-level programming language where a program is divided into small chunks called objects using the object-oriented model, hence the name. This paradigm is based on objects and classes.</w:t>
      </w:r>
    </w:p>
    <w:p w:rsidR="001559E1" w:rsidRPr="00EB72EE" w:rsidRDefault="001559E1" w:rsidP="00DC23B5">
      <w:pPr>
        <w:pStyle w:val="BodyText"/>
        <w:jc w:val="both"/>
        <w:rPr>
          <w:rFonts w:ascii="Times New Roman" w:hAnsi="Times New Roman" w:cs="Times New Roman"/>
          <w:sz w:val="22"/>
          <w:szCs w:val="22"/>
        </w:rPr>
      </w:pPr>
      <w:r w:rsidRPr="00EB72EE">
        <w:rPr>
          <w:rStyle w:val="Strong"/>
          <w:rFonts w:ascii="Times New Roman" w:hAnsi="Times New Roman" w:cs="Times New Roman"/>
          <w:sz w:val="22"/>
          <w:szCs w:val="22"/>
        </w:rPr>
        <w:t>Object</w:t>
      </w:r>
      <w:r w:rsidRPr="00EB72EE">
        <w:rPr>
          <w:rFonts w:ascii="Times New Roman" w:hAnsi="Times New Roman" w:cs="Times New Roman"/>
          <w:sz w:val="22"/>
          <w:szCs w:val="22"/>
        </w:rPr>
        <w:t xml:space="preserve"> – An object is basically a self-contained entity that accumulates both data and procedures to manipulate the data. Objects are merely instances of classes.</w:t>
      </w:r>
      <w:r w:rsidRPr="00EB72EE">
        <w:rPr>
          <w:rFonts w:ascii="Times New Roman" w:hAnsi="Times New Roman" w:cs="Times New Roman"/>
          <w:sz w:val="22"/>
          <w:szCs w:val="22"/>
        </w:rPr>
        <w:br/>
      </w:r>
      <w:r w:rsidRPr="00EB72EE">
        <w:rPr>
          <w:rStyle w:val="Strong"/>
          <w:rFonts w:ascii="Times New Roman" w:hAnsi="Times New Roman" w:cs="Times New Roman"/>
          <w:sz w:val="22"/>
          <w:szCs w:val="22"/>
        </w:rPr>
        <w:t>Class</w:t>
      </w:r>
      <w:r w:rsidRPr="00EB72EE">
        <w:rPr>
          <w:rFonts w:ascii="Times New Roman" w:hAnsi="Times New Roman" w:cs="Times New Roman"/>
          <w:sz w:val="22"/>
          <w:szCs w:val="22"/>
        </w:rPr>
        <w:t xml:space="preserve"> – A class, in simple terms, is a blueprint of an object which defines all the common properties of one or more objects that are associated with it. A class can be used to define multiple objects within a program.</w:t>
      </w:r>
      <w:r w:rsidRPr="00EB72EE">
        <w:rPr>
          <w:rFonts w:ascii="Times New Roman" w:hAnsi="Times New Roman" w:cs="Times New Roman"/>
          <w:sz w:val="22"/>
          <w:szCs w:val="22"/>
        </w:rPr>
        <w:br/>
        <w:t>The OOP paradigm mainly eyes on the data rather than the algorithm to create modules by dividing a program into data and functions that are bundled within the objects. The modules cannot be modified when a new object is added restricting any non-member function access to the data. Methods are the only way to assess the data.</w:t>
      </w:r>
    </w:p>
    <w:p w:rsidR="001559E1" w:rsidRPr="00EB72EE" w:rsidRDefault="001559E1" w:rsidP="00DC23B5">
      <w:pPr>
        <w:pStyle w:val="BodyText"/>
        <w:tabs>
          <w:tab w:val="left" w:pos="1414"/>
        </w:tabs>
        <w:spacing w:after="0"/>
        <w:jc w:val="both"/>
        <w:rPr>
          <w:rFonts w:ascii="Times New Roman" w:hAnsi="Times New Roman" w:cs="Times New Roman"/>
          <w:sz w:val="22"/>
          <w:szCs w:val="22"/>
        </w:rPr>
      </w:pPr>
      <w:r w:rsidRPr="00EB72EE">
        <w:rPr>
          <w:rStyle w:val="Strong"/>
          <w:rFonts w:ascii="Times New Roman" w:hAnsi="Times New Roman" w:cs="Times New Roman"/>
          <w:sz w:val="22"/>
          <w:szCs w:val="22"/>
        </w:rPr>
        <w:t>Question 3: Why do you use stdio.h before the program?</w:t>
      </w:r>
      <w:r w:rsidR="00334627">
        <w:rPr>
          <w:rStyle w:val="Strong"/>
          <w:rFonts w:ascii="Times New Roman" w:hAnsi="Times New Roman" w:cs="Times New Roman"/>
          <w:sz w:val="22"/>
          <w:szCs w:val="22"/>
        </w:rPr>
        <w:tab/>
      </w:r>
      <w:r w:rsidR="00334627">
        <w:rPr>
          <w:rStyle w:val="Strong"/>
          <w:rFonts w:ascii="Times New Roman" w:hAnsi="Times New Roman" w:cs="Times New Roman"/>
          <w:sz w:val="22"/>
          <w:szCs w:val="22"/>
        </w:rPr>
        <w:tab/>
      </w:r>
      <w:r w:rsidR="00334627">
        <w:rPr>
          <w:rStyle w:val="Strong"/>
          <w:rFonts w:ascii="Times New Roman" w:hAnsi="Times New Roman" w:cs="Times New Roman"/>
          <w:sz w:val="22"/>
          <w:szCs w:val="22"/>
        </w:rPr>
        <w:tab/>
      </w:r>
      <w:r w:rsidR="00334627">
        <w:rPr>
          <w:rStyle w:val="Strong"/>
          <w:rFonts w:ascii="Times New Roman" w:hAnsi="Times New Roman" w:cs="Times New Roman"/>
          <w:sz w:val="22"/>
          <w:szCs w:val="22"/>
        </w:rPr>
        <w:tab/>
      </w:r>
      <w:r w:rsidR="00334627">
        <w:rPr>
          <w:rStyle w:val="Strong"/>
          <w:rFonts w:ascii="Times New Roman" w:hAnsi="Times New Roman" w:cs="Times New Roman"/>
          <w:sz w:val="22"/>
          <w:szCs w:val="22"/>
        </w:rPr>
        <w:tab/>
        <w:t>[</w:t>
      </w:r>
      <w:r w:rsidR="00334627" w:rsidRPr="00334627">
        <w:rPr>
          <w:rStyle w:val="Strong"/>
          <w:rFonts w:ascii="Times New Roman" w:hAnsi="Times New Roman" w:cs="Times New Roman"/>
          <w:sz w:val="22"/>
          <w:szCs w:val="22"/>
        </w:rPr>
        <w:t>Infosys</w:t>
      </w:r>
      <w:r w:rsidR="00334627">
        <w:rPr>
          <w:rStyle w:val="Strong"/>
          <w:rFonts w:ascii="Times New Roman" w:hAnsi="Times New Roman" w:cs="Times New Roman"/>
          <w:sz w:val="22"/>
          <w:szCs w:val="22"/>
        </w:rPr>
        <w:t>]</w:t>
      </w:r>
    </w:p>
    <w:p w:rsidR="001559E1" w:rsidRPr="00EB72EE" w:rsidRDefault="001559E1" w:rsidP="00DC23B5">
      <w:pPr>
        <w:pStyle w:val="BodyText"/>
        <w:tabs>
          <w:tab w:val="left" w:pos="2828"/>
        </w:tabs>
        <w:spacing w:after="0"/>
        <w:jc w:val="both"/>
        <w:rPr>
          <w:rFonts w:ascii="Times New Roman" w:hAnsi="Times New Roman" w:cs="Times New Roman"/>
          <w:sz w:val="22"/>
          <w:szCs w:val="22"/>
        </w:rPr>
      </w:pPr>
      <w:r w:rsidRPr="00EB72EE">
        <w:rPr>
          <w:rFonts w:ascii="Times New Roman" w:hAnsi="Times New Roman" w:cs="Times New Roman"/>
          <w:b/>
          <w:sz w:val="22"/>
          <w:szCs w:val="22"/>
        </w:rPr>
        <w:t>Answer:</w:t>
      </w:r>
      <w:r w:rsidRPr="00EB72EE">
        <w:rPr>
          <w:rFonts w:ascii="Times New Roman" w:hAnsi="Times New Roman" w:cs="Times New Roman"/>
          <w:sz w:val="22"/>
          <w:szCs w:val="22"/>
        </w:rPr>
        <w:t xml:space="preserve"> stdio stands for “standard input output”. So, #include is like including this standard input output library for your part of code. This way, you can use the IO functions available viz. printf and scanf. Since this is done before your code processing starts, it’s a pre-processor directive. </w:t>
      </w:r>
    </w:p>
    <w:p w:rsidR="00334627" w:rsidRDefault="001559E1" w:rsidP="00334627">
      <w:pPr>
        <w:pStyle w:val="BodyText"/>
        <w:tabs>
          <w:tab w:val="left" w:pos="1414"/>
        </w:tabs>
        <w:spacing w:after="0"/>
        <w:jc w:val="both"/>
        <w:rPr>
          <w:rStyle w:val="Strong"/>
          <w:rFonts w:ascii="Times New Roman" w:hAnsi="Times New Roman" w:cs="Times New Roman"/>
          <w:sz w:val="22"/>
          <w:szCs w:val="22"/>
        </w:rPr>
      </w:pPr>
      <w:r w:rsidRPr="00EB72EE">
        <w:rPr>
          <w:rStyle w:val="Strong"/>
          <w:rFonts w:ascii="Times New Roman" w:hAnsi="Times New Roman" w:cs="Times New Roman"/>
          <w:sz w:val="22"/>
          <w:szCs w:val="22"/>
        </w:rPr>
        <w:t>Question 4: What is the use of return 0?</w:t>
      </w:r>
      <w:r w:rsidR="00334627">
        <w:rPr>
          <w:rStyle w:val="Strong"/>
          <w:rFonts w:ascii="Times New Roman" w:hAnsi="Times New Roman" w:cs="Times New Roman"/>
          <w:sz w:val="22"/>
          <w:szCs w:val="22"/>
        </w:rPr>
        <w:tab/>
      </w:r>
      <w:r w:rsidR="00334627">
        <w:rPr>
          <w:rStyle w:val="Strong"/>
          <w:rFonts w:ascii="Times New Roman" w:hAnsi="Times New Roman" w:cs="Times New Roman"/>
          <w:sz w:val="22"/>
          <w:szCs w:val="22"/>
        </w:rPr>
        <w:tab/>
      </w:r>
      <w:r w:rsidR="00334627">
        <w:rPr>
          <w:rStyle w:val="Strong"/>
          <w:rFonts w:ascii="Times New Roman" w:hAnsi="Times New Roman" w:cs="Times New Roman"/>
          <w:sz w:val="22"/>
          <w:szCs w:val="22"/>
        </w:rPr>
        <w:tab/>
      </w:r>
      <w:r w:rsidR="00334627">
        <w:rPr>
          <w:rStyle w:val="Strong"/>
          <w:rFonts w:ascii="Times New Roman" w:hAnsi="Times New Roman" w:cs="Times New Roman"/>
          <w:sz w:val="22"/>
          <w:szCs w:val="22"/>
        </w:rPr>
        <w:tab/>
      </w:r>
      <w:r w:rsidR="00334627">
        <w:rPr>
          <w:rStyle w:val="Strong"/>
          <w:rFonts w:ascii="Times New Roman" w:hAnsi="Times New Roman" w:cs="Times New Roman"/>
          <w:sz w:val="22"/>
          <w:szCs w:val="22"/>
        </w:rPr>
        <w:tab/>
      </w:r>
      <w:r w:rsidR="00334627">
        <w:rPr>
          <w:rStyle w:val="Strong"/>
          <w:rFonts w:ascii="Times New Roman" w:hAnsi="Times New Roman" w:cs="Times New Roman"/>
          <w:sz w:val="22"/>
          <w:szCs w:val="22"/>
        </w:rPr>
        <w:tab/>
        <w:t>[</w:t>
      </w:r>
      <w:r w:rsidR="00334627" w:rsidRPr="00334627">
        <w:rPr>
          <w:rStyle w:val="Strong"/>
          <w:rFonts w:ascii="Times New Roman" w:hAnsi="Times New Roman" w:cs="Times New Roman"/>
          <w:sz w:val="22"/>
          <w:szCs w:val="22"/>
        </w:rPr>
        <w:t>Infosys</w:t>
      </w:r>
      <w:r w:rsidR="00334627">
        <w:rPr>
          <w:rStyle w:val="Strong"/>
          <w:rFonts w:ascii="Times New Roman" w:hAnsi="Times New Roman" w:cs="Times New Roman"/>
          <w:sz w:val="22"/>
          <w:szCs w:val="22"/>
        </w:rPr>
        <w:t>, TCS]</w:t>
      </w:r>
    </w:p>
    <w:p w:rsidR="001559E1" w:rsidRPr="00EB72EE" w:rsidRDefault="003F49E3" w:rsidP="00334627">
      <w:pPr>
        <w:pStyle w:val="BodyText"/>
        <w:tabs>
          <w:tab w:val="left" w:pos="1414"/>
        </w:tabs>
        <w:spacing w:after="0"/>
        <w:jc w:val="both"/>
        <w:rPr>
          <w:rFonts w:ascii="Times New Roman" w:hAnsi="Times New Roman" w:cs="Times New Roman"/>
          <w:sz w:val="22"/>
          <w:szCs w:val="22"/>
        </w:rPr>
      </w:pPr>
      <w:r w:rsidRPr="00EB72EE">
        <w:rPr>
          <w:rFonts w:ascii="Times New Roman" w:hAnsi="Times New Roman" w:cs="Times New Roman"/>
          <w:b/>
          <w:sz w:val="22"/>
          <w:szCs w:val="22"/>
        </w:rPr>
        <w:t>Answer:</w:t>
      </w:r>
      <w:r w:rsidRPr="00EB72EE">
        <w:rPr>
          <w:rFonts w:ascii="Times New Roman" w:hAnsi="Times New Roman" w:cs="Times New Roman"/>
          <w:sz w:val="22"/>
          <w:szCs w:val="22"/>
        </w:rPr>
        <w:t xml:space="preserve"> </w:t>
      </w:r>
      <w:r w:rsidR="001559E1" w:rsidRPr="00EB72EE">
        <w:rPr>
          <w:rFonts w:ascii="Times New Roman" w:hAnsi="Times New Roman" w:cs="Times New Roman"/>
          <w:sz w:val="22"/>
          <w:szCs w:val="22"/>
        </w:rPr>
        <w:t>In C and C++ programs, generally the main function is of type int and therefore it should return an integer value. The return value of the main function is considered the “Exit Status” of the application. So if we return 0 then the programs completes with integer return type.</w:t>
      </w:r>
    </w:p>
    <w:p w:rsidR="001559E1" w:rsidRPr="00EB72EE" w:rsidRDefault="003F49E3" w:rsidP="00DC23B5">
      <w:pPr>
        <w:pStyle w:val="BodyText"/>
        <w:tabs>
          <w:tab w:val="left" w:pos="1414"/>
        </w:tabs>
        <w:spacing w:after="0"/>
        <w:jc w:val="both"/>
        <w:rPr>
          <w:rFonts w:ascii="Times New Roman" w:hAnsi="Times New Roman" w:cs="Times New Roman"/>
          <w:sz w:val="22"/>
          <w:szCs w:val="22"/>
        </w:rPr>
      </w:pPr>
      <w:r w:rsidRPr="00EB72EE">
        <w:rPr>
          <w:rStyle w:val="Strong"/>
          <w:rFonts w:ascii="Times New Roman" w:hAnsi="Times New Roman" w:cs="Times New Roman"/>
          <w:sz w:val="22"/>
          <w:szCs w:val="22"/>
        </w:rPr>
        <w:t xml:space="preserve">Question 6: </w:t>
      </w:r>
      <w:r w:rsidR="001559E1" w:rsidRPr="00EB72EE">
        <w:rPr>
          <w:rFonts w:ascii="Times New Roman" w:hAnsi="Times New Roman" w:cs="Times New Roman"/>
          <w:sz w:val="22"/>
          <w:szCs w:val="22"/>
        </w:rPr>
        <w:t>What is the use of getch() function?</w:t>
      </w:r>
    </w:p>
    <w:p w:rsidR="001559E1" w:rsidRPr="00EB72EE" w:rsidRDefault="003F49E3" w:rsidP="00DC23B5">
      <w:pPr>
        <w:pStyle w:val="BodyText"/>
        <w:tabs>
          <w:tab w:val="left" w:pos="1414"/>
        </w:tabs>
        <w:spacing w:after="0"/>
        <w:jc w:val="both"/>
        <w:rPr>
          <w:rFonts w:ascii="Times New Roman" w:hAnsi="Times New Roman" w:cs="Times New Roman"/>
          <w:sz w:val="22"/>
          <w:szCs w:val="22"/>
        </w:rPr>
      </w:pPr>
      <w:r w:rsidRPr="00EB72EE">
        <w:rPr>
          <w:rStyle w:val="Strong"/>
          <w:rFonts w:ascii="Times New Roman" w:hAnsi="Times New Roman" w:cs="Times New Roman"/>
          <w:sz w:val="22"/>
          <w:szCs w:val="22"/>
        </w:rPr>
        <w:t xml:space="preserve">Question 7: </w:t>
      </w:r>
      <w:r w:rsidR="001559E1" w:rsidRPr="00EB72EE">
        <w:rPr>
          <w:rFonts w:ascii="Times New Roman" w:hAnsi="Times New Roman" w:cs="Times New Roman"/>
          <w:sz w:val="22"/>
          <w:szCs w:val="22"/>
        </w:rPr>
        <w:t>What is a do while loop?</w:t>
      </w:r>
    </w:p>
    <w:p w:rsidR="001559E1" w:rsidRPr="00EB72EE" w:rsidRDefault="003F49E3" w:rsidP="00DC23B5">
      <w:pPr>
        <w:pStyle w:val="BodyText"/>
        <w:tabs>
          <w:tab w:val="left" w:pos="1414"/>
        </w:tabs>
        <w:spacing w:after="0"/>
        <w:jc w:val="both"/>
        <w:rPr>
          <w:rFonts w:ascii="Times New Roman" w:hAnsi="Times New Roman" w:cs="Times New Roman"/>
          <w:sz w:val="22"/>
          <w:szCs w:val="22"/>
        </w:rPr>
      </w:pPr>
      <w:r w:rsidRPr="00EB72EE">
        <w:rPr>
          <w:rStyle w:val="Strong"/>
          <w:rFonts w:ascii="Times New Roman" w:hAnsi="Times New Roman" w:cs="Times New Roman"/>
          <w:sz w:val="22"/>
          <w:szCs w:val="22"/>
        </w:rPr>
        <w:t xml:space="preserve">Question 8: </w:t>
      </w:r>
      <w:r w:rsidR="001559E1" w:rsidRPr="00EB72EE">
        <w:rPr>
          <w:rFonts w:ascii="Times New Roman" w:hAnsi="Times New Roman" w:cs="Times New Roman"/>
          <w:sz w:val="22"/>
          <w:szCs w:val="22"/>
        </w:rPr>
        <w:t>What is a switch case?</w:t>
      </w:r>
    </w:p>
    <w:p w:rsidR="001559E1" w:rsidRPr="00EB72EE" w:rsidRDefault="003F49E3" w:rsidP="00DC23B5">
      <w:pPr>
        <w:pStyle w:val="BodyText"/>
        <w:tabs>
          <w:tab w:val="left" w:pos="1414"/>
        </w:tabs>
        <w:spacing w:after="0"/>
        <w:jc w:val="both"/>
        <w:rPr>
          <w:rFonts w:ascii="Times New Roman" w:hAnsi="Times New Roman" w:cs="Times New Roman"/>
          <w:sz w:val="22"/>
          <w:szCs w:val="22"/>
        </w:rPr>
      </w:pPr>
      <w:r w:rsidRPr="00EB72EE">
        <w:rPr>
          <w:rStyle w:val="Strong"/>
          <w:rFonts w:ascii="Times New Roman" w:hAnsi="Times New Roman" w:cs="Times New Roman"/>
          <w:sz w:val="22"/>
          <w:szCs w:val="22"/>
        </w:rPr>
        <w:t xml:space="preserve">Question 9: </w:t>
      </w:r>
      <w:r w:rsidR="001559E1" w:rsidRPr="00EB72EE">
        <w:rPr>
          <w:rFonts w:ascii="Times New Roman" w:hAnsi="Times New Roman" w:cs="Times New Roman"/>
          <w:sz w:val="22"/>
          <w:szCs w:val="22"/>
        </w:rPr>
        <w:t>Who created C language?</w:t>
      </w:r>
    </w:p>
    <w:p w:rsidR="001559E1" w:rsidRPr="00EB72EE" w:rsidRDefault="003F49E3" w:rsidP="00DC23B5">
      <w:pPr>
        <w:pStyle w:val="BodyText"/>
        <w:tabs>
          <w:tab w:val="left" w:pos="1414"/>
        </w:tabs>
        <w:spacing w:after="0"/>
        <w:jc w:val="both"/>
        <w:rPr>
          <w:rFonts w:ascii="Times New Roman" w:hAnsi="Times New Roman" w:cs="Times New Roman"/>
          <w:sz w:val="22"/>
          <w:szCs w:val="22"/>
        </w:rPr>
      </w:pPr>
      <w:r w:rsidRPr="00EB72EE">
        <w:rPr>
          <w:rStyle w:val="Strong"/>
          <w:rFonts w:ascii="Times New Roman" w:hAnsi="Times New Roman" w:cs="Times New Roman"/>
          <w:sz w:val="22"/>
          <w:szCs w:val="22"/>
        </w:rPr>
        <w:t xml:space="preserve">Question 10: </w:t>
      </w:r>
      <w:r w:rsidR="001559E1" w:rsidRPr="00EB72EE">
        <w:rPr>
          <w:rFonts w:ascii="Times New Roman" w:hAnsi="Times New Roman" w:cs="Times New Roman"/>
          <w:sz w:val="22"/>
          <w:szCs w:val="22"/>
        </w:rPr>
        <w:t>Why is the use of printf?</w:t>
      </w:r>
    </w:p>
    <w:p w:rsidR="001559E1" w:rsidRPr="00EB72EE" w:rsidRDefault="003F49E3" w:rsidP="00DC23B5">
      <w:pPr>
        <w:pStyle w:val="BodyText"/>
        <w:tabs>
          <w:tab w:val="left" w:pos="1414"/>
        </w:tabs>
        <w:spacing w:after="0"/>
        <w:jc w:val="both"/>
        <w:rPr>
          <w:rFonts w:ascii="Times New Roman" w:hAnsi="Times New Roman" w:cs="Times New Roman"/>
          <w:sz w:val="22"/>
          <w:szCs w:val="22"/>
        </w:rPr>
      </w:pPr>
      <w:r w:rsidRPr="00EB72EE">
        <w:rPr>
          <w:rStyle w:val="Strong"/>
          <w:rFonts w:ascii="Times New Roman" w:hAnsi="Times New Roman" w:cs="Times New Roman"/>
          <w:sz w:val="22"/>
          <w:szCs w:val="22"/>
        </w:rPr>
        <w:t xml:space="preserve">Question 11: </w:t>
      </w:r>
      <w:r w:rsidR="001559E1" w:rsidRPr="00EB72EE">
        <w:rPr>
          <w:rFonts w:ascii="Times New Roman" w:hAnsi="Times New Roman" w:cs="Times New Roman"/>
          <w:sz w:val="22"/>
          <w:szCs w:val="22"/>
        </w:rPr>
        <w:t>Difference between int and double?</w:t>
      </w:r>
    </w:p>
    <w:p w:rsidR="001559E1" w:rsidRPr="00EB72EE" w:rsidRDefault="003F49E3" w:rsidP="00DC23B5">
      <w:pPr>
        <w:pStyle w:val="BodyText"/>
        <w:tabs>
          <w:tab w:val="left" w:pos="1414"/>
        </w:tabs>
        <w:spacing w:after="0"/>
        <w:jc w:val="both"/>
        <w:rPr>
          <w:rFonts w:ascii="Times New Roman" w:hAnsi="Times New Roman" w:cs="Times New Roman"/>
          <w:sz w:val="22"/>
          <w:szCs w:val="22"/>
        </w:rPr>
      </w:pPr>
      <w:r w:rsidRPr="00EB72EE">
        <w:rPr>
          <w:rStyle w:val="Strong"/>
          <w:rFonts w:ascii="Times New Roman" w:hAnsi="Times New Roman" w:cs="Times New Roman"/>
          <w:sz w:val="22"/>
          <w:szCs w:val="22"/>
        </w:rPr>
        <w:t xml:space="preserve">Question 12: </w:t>
      </w:r>
      <w:r w:rsidRPr="00EB72EE">
        <w:rPr>
          <w:rFonts w:ascii="Times New Roman" w:hAnsi="Times New Roman" w:cs="Times New Roman"/>
          <w:sz w:val="22"/>
          <w:szCs w:val="22"/>
        </w:rPr>
        <w:t>W</w:t>
      </w:r>
      <w:r w:rsidR="001559E1" w:rsidRPr="00EB72EE">
        <w:rPr>
          <w:rFonts w:ascii="Times New Roman" w:hAnsi="Times New Roman" w:cs="Times New Roman"/>
          <w:sz w:val="22"/>
          <w:szCs w:val="22"/>
        </w:rPr>
        <w:t>hat are the limits of int datatype?</w:t>
      </w:r>
    </w:p>
    <w:p w:rsidR="001559E1" w:rsidRPr="00EB72EE" w:rsidRDefault="003F49E3" w:rsidP="00DC23B5">
      <w:pPr>
        <w:pStyle w:val="BodyText"/>
        <w:tabs>
          <w:tab w:val="left" w:pos="1414"/>
        </w:tabs>
        <w:spacing w:after="0"/>
        <w:jc w:val="both"/>
        <w:rPr>
          <w:rFonts w:ascii="Times New Roman" w:hAnsi="Times New Roman" w:cs="Times New Roman"/>
          <w:sz w:val="22"/>
          <w:szCs w:val="22"/>
        </w:rPr>
      </w:pPr>
      <w:r w:rsidRPr="00EB72EE">
        <w:rPr>
          <w:rStyle w:val="Strong"/>
          <w:rFonts w:ascii="Times New Roman" w:hAnsi="Times New Roman" w:cs="Times New Roman"/>
          <w:sz w:val="22"/>
          <w:szCs w:val="22"/>
        </w:rPr>
        <w:t xml:space="preserve">Question 13: </w:t>
      </w:r>
      <w:r w:rsidR="001559E1" w:rsidRPr="00EB72EE">
        <w:rPr>
          <w:rFonts w:ascii="Times New Roman" w:hAnsi="Times New Roman" w:cs="Times New Roman"/>
          <w:sz w:val="22"/>
          <w:szCs w:val="22"/>
        </w:rPr>
        <w:t>What is the size of char data type?</w:t>
      </w:r>
    </w:p>
    <w:p w:rsidR="001559E1" w:rsidRPr="00EB72EE" w:rsidRDefault="003F49E3" w:rsidP="00DC23B5">
      <w:pPr>
        <w:pStyle w:val="BodyText"/>
        <w:tabs>
          <w:tab w:val="left" w:pos="1414"/>
        </w:tabs>
        <w:spacing w:after="0"/>
        <w:jc w:val="both"/>
        <w:rPr>
          <w:rFonts w:ascii="Times New Roman" w:hAnsi="Times New Roman" w:cs="Times New Roman"/>
          <w:sz w:val="22"/>
          <w:szCs w:val="22"/>
        </w:rPr>
      </w:pPr>
      <w:r w:rsidRPr="00EB72EE">
        <w:rPr>
          <w:rStyle w:val="Strong"/>
          <w:rFonts w:ascii="Times New Roman" w:hAnsi="Times New Roman" w:cs="Times New Roman"/>
          <w:sz w:val="22"/>
          <w:szCs w:val="22"/>
        </w:rPr>
        <w:t xml:space="preserve">Question 14: </w:t>
      </w:r>
      <w:r w:rsidR="001559E1" w:rsidRPr="00EB72EE">
        <w:rPr>
          <w:rFonts w:ascii="Times New Roman" w:hAnsi="Times New Roman" w:cs="Times New Roman"/>
          <w:sz w:val="22"/>
          <w:szCs w:val="22"/>
        </w:rPr>
        <w:t>What is a data type?</w:t>
      </w:r>
    </w:p>
    <w:p w:rsidR="001559E1" w:rsidRPr="00EB72EE" w:rsidRDefault="003F49E3" w:rsidP="00DC23B5">
      <w:pPr>
        <w:pStyle w:val="BodyText"/>
        <w:tabs>
          <w:tab w:val="left" w:pos="1414"/>
        </w:tabs>
        <w:spacing w:after="0"/>
        <w:jc w:val="both"/>
        <w:rPr>
          <w:rFonts w:ascii="Times New Roman" w:hAnsi="Times New Roman" w:cs="Times New Roman"/>
          <w:sz w:val="22"/>
          <w:szCs w:val="22"/>
        </w:rPr>
      </w:pPr>
      <w:r w:rsidRPr="00EB72EE">
        <w:rPr>
          <w:rStyle w:val="Strong"/>
          <w:rFonts w:ascii="Times New Roman" w:hAnsi="Times New Roman" w:cs="Times New Roman"/>
          <w:sz w:val="22"/>
          <w:szCs w:val="22"/>
        </w:rPr>
        <w:t xml:space="preserve">Question 15: </w:t>
      </w:r>
      <w:r w:rsidR="001559E1" w:rsidRPr="00EB72EE">
        <w:rPr>
          <w:rStyle w:val="Strong"/>
          <w:rFonts w:ascii="Times New Roman" w:hAnsi="Times New Roman" w:cs="Times New Roman"/>
          <w:sz w:val="22"/>
          <w:szCs w:val="22"/>
        </w:rPr>
        <w:t>What is a pointer on pointer?</w:t>
      </w:r>
    </w:p>
    <w:p w:rsidR="001559E1" w:rsidRPr="00EB72EE" w:rsidRDefault="003F49E3" w:rsidP="00DC23B5">
      <w:pPr>
        <w:pStyle w:val="BodyText"/>
        <w:tabs>
          <w:tab w:val="left" w:pos="2828"/>
        </w:tabs>
        <w:spacing w:after="0"/>
        <w:jc w:val="both"/>
        <w:rPr>
          <w:rFonts w:ascii="Times New Roman" w:hAnsi="Times New Roman" w:cs="Times New Roman"/>
          <w:sz w:val="22"/>
          <w:szCs w:val="22"/>
        </w:rPr>
      </w:pPr>
      <w:r w:rsidRPr="00EB72EE">
        <w:rPr>
          <w:rFonts w:ascii="Times New Roman" w:hAnsi="Times New Roman" w:cs="Times New Roman"/>
          <w:b/>
          <w:sz w:val="22"/>
          <w:szCs w:val="22"/>
        </w:rPr>
        <w:lastRenderedPageBreak/>
        <w:t>Answer:</w:t>
      </w:r>
      <w:r w:rsidRPr="00EB72EE">
        <w:rPr>
          <w:rFonts w:ascii="Times New Roman" w:hAnsi="Times New Roman" w:cs="Times New Roman"/>
          <w:sz w:val="22"/>
          <w:szCs w:val="22"/>
        </w:rPr>
        <w:t xml:space="preserve"> </w:t>
      </w:r>
      <w:r w:rsidR="001559E1" w:rsidRPr="00EB72EE">
        <w:rPr>
          <w:rFonts w:ascii="Times New Roman" w:hAnsi="Times New Roman" w:cs="Times New Roman"/>
          <w:sz w:val="22"/>
          <w:szCs w:val="22"/>
        </w:rPr>
        <w:t>It’s a pointer variable which can hold the address of another pointer variable. It de-refers twice to point to the data held by the designated pointer variable. Eg: int x = 5, *p=&amp;x, **q=&amp;p; Therefore ‘x’ can be accessed by **q.</w:t>
      </w:r>
    </w:p>
    <w:p w:rsidR="001559E1" w:rsidRPr="00EB72EE" w:rsidRDefault="006A7443" w:rsidP="00DC23B5">
      <w:pPr>
        <w:pStyle w:val="BodyText"/>
        <w:tabs>
          <w:tab w:val="left" w:pos="1414"/>
        </w:tabs>
        <w:spacing w:after="0"/>
        <w:jc w:val="both"/>
        <w:rPr>
          <w:rFonts w:ascii="Times New Roman" w:hAnsi="Times New Roman" w:cs="Times New Roman"/>
          <w:sz w:val="22"/>
          <w:szCs w:val="22"/>
        </w:rPr>
      </w:pPr>
      <w:r w:rsidRPr="00EB72EE">
        <w:rPr>
          <w:rStyle w:val="Strong"/>
          <w:rFonts w:ascii="Times New Roman" w:hAnsi="Times New Roman" w:cs="Times New Roman"/>
          <w:sz w:val="22"/>
          <w:szCs w:val="22"/>
        </w:rPr>
        <w:t xml:space="preserve">Question 16: </w:t>
      </w:r>
      <w:r w:rsidR="001559E1" w:rsidRPr="00EB72EE">
        <w:rPr>
          <w:rStyle w:val="Strong"/>
          <w:rFonts w:ascii="Times New Roman" w:hAnsi="Times New Roman" w:cs="Times New Roman"/>
          <w:sz w:val="22"/>
          <w:szCs w:val="22"/>
        </w:rPr>
        <w:t>Can a program be compiled without main() function?</w:t>
      </w:r>
      <w:r w:rsidR="002B4E92">
        <w:rPr>
          <w:rStyle w:val="Strong"/>
          <w:rFonts w:ascii="Times New Roman" w:hAnsi="Times New Roman" w:cs="Times New Roman"/>
          <w:sz w:val="22"/>
          <w:szCs w:val="22"/>
        </w:rPr>
        <w:tab/>
      </w:r>
      <w:r w:rsidR="002B4E92">
        <w:rPr>
          <w:rStyle w:val="Strong"/>
          <w:rFonts w:ascii="Times New Roman" w:hAnsi="Times New Roman" w:cs="Times New Roman"/>
          <w:sz w:val="22"/>
          <w:szCs w:val="22"/>
        </w:rPr>
        <w:tab/>
      </w:r>
      <w:r w:rsidR="002B4E92">
        <w:rPr>
          <w:rStyle w:val="Strong"/>
          <w:rFonts w:ascii="Times New Roman" w:hAnsi="Times New Roman" w:cs="Times New Roman"/>
          <w:sz w:val="22"/>
          <w:szCs w:val="22"/>
        </w:rPr>
        <w:tab/>
        <w:t>[</w:t>
      </w:r>
      <w:r w:rsidR="002B4E92" w:rsidRPr="00334627">
        <w:rPr>
          <w:rStyle w:val="Strong"/>
          <w:rFonts w:ascii="Times New Roman" w:hAnsi="Times New Roman" w:cs="Times New Roman"/>
          <w:sz w:val="22"/>
          <w:szCs w:val="22"/>
        </w:rPr>
        <w:t>Infosys</w:t>
      </w:r>
      <w:r w:rsidR="002B4E92">
        <w:rPr>
          <w:rStyle w:val="Strong"/>
          <w:rFonts w:ascii="Times New Roman" w:hAnsi="Times New Roman" w:cs="Times New Roman"/>
          <w:sz w:val="22"/>
          <w:szCs w:val="22"/>
        </w:rPr>
        <w:t>, TCS]</w:t>
      </w:r>
    </w:p>
    <w:p w:rsidR="001559E1" w:rsidRPr="00EB72EE" w:rsidRDefault="006A7443" w:rsidP="00DC23B5">
      <w:pPr>
        <w:pStyle w:val="BodyText"/>
        <w:tabs>
          <w:tab w:val="left" w:pos="2828"/>
        </w:tabs>
        <w:spacing w:after="0"/>
        <w:jc w:val="both"/>
        <w:rPr>
          <w:rFonts w:ascii="Times New Roman" w:hAnsi="Times New Roman" w:cs="Times New Roman"/>
          <w:sz w:val="22"/>
          <w:szCs w:val="22"/>
        </w:rPr>
      </w:pPr>
      <w:r w:rsidRPr="00EB72EE">
        <w:rPr>
          <w:rFonts w:ascii="Times New Roman" w:hAnsi="Times New Roman" w:cs="Times New Roman"/>
          <w:b/>
          <w:sz w:val="22"/>
          <w:szCs w:val="22"/>
        </w:rPr>
        <w:t>Answer:</w:t>
      </w:r>
      <w:r w:rsidRPr="00EB72EE">
        <w:rPr>
          <w:rFonts w:ascii="Times New Roman" w:hAnsi="Times New Roman" w:cs="Times New Roman"/>
          <w:sz w:val="22"/>
          <w:szCs w:val="22"/>
        </w:rPr>
        <w:t xml:space="preserve"> </w:t>
      </w:r>
      <w:r w:rsidR="001559E1" w:rsidRPr="00EB72EE">
        <w:rPr>
          <w:rFonts w:ascii="Times New Roman" w:hAnsi="Times New Roman" w:cs="Times New Roman"/>
          <w:sz w:val="22"/>
          <w:szCs w:val="22"/>
        </w:rPr>
        <w:t>Yes, it can be but cannot be executed, as the execution requires main() function definition.</w:t>
      </w:r>
    </w:p>
    <w:p w:rsidR="001559E1" w:rsidRPr="00EB72EE" w:rsidRDefault="00002A23" w:rsidP="00DC23B5">
      <w:pPr>
        <w:pStyle w:val="BodyText"/>
        <w:tabs>
          <w:tab w:val="left" w:pos="1414"/>
        </w:tabs>
        <w:spacing w:after="0"/>
        <w:jc w:val="both"/>
        <w:rPr>
          <w:rFonts w:ascii="Times New Roman" w:hAnsi="Times New Roman" w:cs="Times New Roman"/>
          <w:sz w:val="22"/>
          <w:szCs w:val="22"/>
        </w:rPr>
      </w:pPr>
      <w:r w:rsidRPr="00EB72EE">
        <w:rPr>
          <w:rStyle w:val="Strong"/>
          <w:rFonts w:ascii="Times New Roman" w:hAnsi="Times New Roman" w:cs="Times New Roman"/>
          <w:sz w:val="22"/>
          <w:szCs w:val="22"/>
        </w:rPr>
        <w:t xml:space="preserve">Question 17: </w:t>
      </w:r>
      <w:r w:rsidR="001559E1" w:rsidRPr="00EB72EE">
        <w:rPr>
          <w:rStyle w:val="Strong"/>
          <w:rFonts w:ascii="Times New Roman" w:hAnsi="Times New Roman" w:cs="Times New Roman"/>
          <w:sz w:val="22"/>
          <w:szCs w:val="22"/>
        </w:rPr>
        <w:t>What is the difference between local variable and global variable in C?</w:t>
      </w:r>
    </w:p>
    <w:p w:rsidR="00002A23" w:rsidRPr="00EB72EE" w:rsidRDefault="00002A23" w:rsidP="00DC23B5">
      <w:pPr>
        <w:pStyle w:val="BodyText"/>
        <w:tabs>
          <w:tab w:val="left" w:pos="2828"/>
        </w:tabs>
        <w:spacing w:after="0"/>
        <w:jc w:val="both"/>
        <w:rPr>
          <w:rFonts w:ascii="Times New Roman" w:hAnsi="Times New Roman" w:cs="Times New Roman"/>
          <w:b/>
          <w:sz w:val="22"/>
          <w:szCs w:val="22"/>
        </w:rPr>
      </w:pPr>
      <w:r w:rsidRPr="00EB72EE">
        <w:rPr>
          <w:rFonts w:ascii="Times New Roman" w:hAnsi="Times New Roman" w:cs="Times New Roman"/>
          <w:b/>
          <w:sz w:val="22"/>
          <w:szCs w:val="22"/>
        </w:rPr>
        <w:t xml:space="preserve">Answer: </w:t>
      </w:r>
    </w:p>
    <w:p w:rsidR="001559E1" w:rsidRPr="00EB72EE" w:rsidRDefault="001559E1" w:rsidP="00DC23B5">
      <w:pPr>
        <w:pStyle w:val="BodyText"/>
        <w:tabs>
          <w:tab w:val="left" w:pos="2828"/>
        </w:tabs>
        <w:spacing w:after="0"/>
        <w:jc w:val="both"/>
        <w:rPr>
          <w:rFonts w:ascii="Times New Roman" w:hAnsi="Times New Roman" w:cs="Times New Roman"/>
          <w:sz w:val="22"/>
          <w:szCs w:val="22"/>
        </w:rPr>
      </w:pPr>
      <w:r w:rsidRPr="00EB72EE">
        <w:rPr>
          <w:rFonts w:ascii="Times New Roman" w:hAnsi="Times New Roman" w:cs="Times New Roman"/>
          <w:sz w:val="22"/>
          <w:szCs w:val="22"/>
        </w:rPr>
        <w:t>Local variable: A variable which is declared inside function or block is known as local variable.</w:t>
      </w:r>
    </w:p>
    <w:p w:rsidR="001559E1" w:rsidRPr="00EB72EE" w:rsidRDefault="001559E1" w:rsidP="00DC23B5">
      <w:pPr>
        <w:pStyle w:val="BodyText"/>
        <w:tabs>
          <w:tab w:val="left" w:pos="2828"/>
        </w:tabs>
        <w:spacing w:after="0"/>
        <w:jc w:val="both"/>
        <w:rPr>
          <w:rFonts w:ascii="Times New Roman" w:hAnsi="Times New Roman" w:cs="Times New Roman"/>
          <w:sz w:val="22"/>
          <w:szCs w:val="22"/>
        </w:rPr>
      </w:pPr>
      <w:r w:rsidRPr="00EB72EE">
        <w:rPr>
          <w:rFonts w:ascii="Times New Roman" w:hAnsi="Times New Roman" w:cs="Times New Roman"/>
          <w:sz w:val="22"/>
          <w:szCs w:val="22"/>
        </w:rPr>
        <w:t>Global variable: A variable which is declared outside function or block is known as global variable.</w:t>
      </w:r>
    </w:p>
    <w:p w:rsidR="001559E1" w:rsidRPr="00EB72EE" w:rsidRDefault="00002A23" w:rsidP="00DC23B5">
      <w:pPr>
        <w:pStyle w:val="BodyText"/>
        <w:tabs>
          <w:tab w:val="left" w:pos="1414"/>
        </w:tabs>
        <w:spacing w:after="0"/>
        <w:jc w:val="both"/>
        <w:rPr>
          <w:rFonts w:ascii="Times New Roman" w:hAnsi="Times New Roman" w:cs="Times New Roman"/>
          <w:sz w:val="22"/>
          <w:szCs w:val="22"/>
        </w:rPr>
      </w:pPr>
      <w:r w:rsidRPr="00EB72EE">
        <w:rPr>
          <w:rStyle w:val="Strong"/>
          <w:rFonts w:ascii="Times New Roman" w:hAnsi="Times New Roman" w:cs="Times New Roman"/>
          <w:sz w:val="22"/>
          <w:szCs w:val="22"/>
        </w:rPr>
        <w:t xml:space="preserve">Question 18: </w:t>
      </w:r>
      <w:r w:rsidR="001559E1" w:rsidRPr="00EB72EE">
        <w:rPr>
          <w:rFonts w:ascii="Times New Roman" w:hAnsi="Times New Roman" w:cs="Times New Roman"/>
          <w:sz w:val="22"/>
          <w:szCs w:val="22"/>
        </w:rPr>
        <w:t>What is recursion in C?</w:t>
      </w:r>
    </w:p>
    <w:p w:rsidR="001559E1" w:rsidRPr="00EB72EE" w:rsidRDefault="00002A23" w:rsidP="00DC23B5">
      <w:pPr>
        <w:pStyle w:val="BodyText"/>
        <w:tabs>
          <w:tab w:val="left" w:pos="1414"/>
        </w:tabs>
        <w:spacing w:after="0"/>
        <w:jc w:val="both"/>
        <w:rPr>
          <w:rFonts w:ascii="Times New Roman" w:hAnsi="Times New Roman" w:cs="Times New Roman"/>
          <w:sz w:val="22"/>
          <w:szCs w:val="22"/>
        </w:rPr>
      </w:pPr>
      <w:r w:rsidRPr="00EB72EE">
        <w:rPr>
          <w:rStyle w:val="Strong"/>
          <w:rFonts w:ascii="Times New Roman" w:hAnsi="Times New Roman" w:cs="Times New Roman"/>
          <w:sz w:val="22"/>
          <w:szCs w:val="22"/>
        </w:rPr>
        <w:t xml:space="preserve">Question 19: </w:t>
      </w:r>
      <w:r w:rsidR="001559E1" w:rsidRPr="00EB72EE">
        <w:rPr>
          <w:rStyle w:val="Strong"/>
          <w:rFonts w:ascii="Times New Roman" w:hAnsi="Times New Roman" w:cs="Times New Roman"/>
          <w:sz w:val="22"/>
          <w:szCs w:val="22"/>
        </w:rPr>
        <w:t>What are the usage of pointer in C?</w:t>
      </w:r>
      <w:r w:rsidR="002B4E92">
        <w:rPr>
          <w:rStyle w:val="Strong"/>
          <w:rFonts w:ascii="Times New Roman" w:hAnsi="Times New Roman" w:cs="Times New Roman"/>
          <w:sz w:val="22"/>
          <w:szCs w:val="22"/>
        </w:rPr>
        <w:tab/>
      </w:r>
      <w:r w:rsidR="002B4E92">
        <w:rPr>
          <w:rStyle w:val="Strong"/>
          <w:rFonts w:ascii="Times New Roman" w:hAnsi="Times New Roman" w:cs="Times New Roman"/>
          <w:sz w:val="22"/>
          <w:szCs w:val="22"/>
        </w:rPr>
        <w:tab/>
      </w:r>
      <w:r w:rsidR="002B4E92">
        <w:rPr>
          <w:rStyle w:val="Strong"/>
          <w:rFonts w:ascii="Times New Roman" w:hAnsi="Times New Roman" w:cs="Times New Roman"/>
          <w:sz w:val="22"/>
          <w:szCs w:val="22"/>
        </w:rPr>
        <w:tab/>
      </w:r>
      <w:r w:rsidR="002B4E92">
        <w:rPr>
          <w:rStyle w:val="Strong"/>
          <w:rFonts w:ascii="Times New Roman" w:hAnsi="Times New Roman" w:cs="Times New Roman"/>
          <w:sz w:val="22"/>
          <w:szCs w:val="22"/>
        </w:rPr>
        <w:tab/>
      </w:r>
      <w:r w:rsidR="002B4E92">
        <w:rPr>
          <w:rStyle w:val="Strong"/>
          <w:rFonts w:ascii="Times New Roman" w:hAnsi="Times New Roman" w:cs="Times New Roman"/>
          <w:sz w:val="22"/>
          <w:szCs w:val="22"/>
        </w:rPr>
        <w:tab/>
        <w:t>[</w:t>
      </w:r>
      <w:r w:rsidR="002B4E92" w:rsidRPr="00334627">
        <w:rPr>
          <w:rStyle w:val="Strong"/>
          <w:rFonts w:ascii="Times New Roman" w:hAnsi="Times New Roman" w:cs="Times New Roman"/>
          <w:sz w:val="22"/>
          <w:szCs w:val="22"/>
        </w:rPr>
        <w:t>Infosys</w:t>
      </w:r>
      <w:r w:rsidR="002B4E92">
        <w:rPr>
          <w:rStyle w:val="Strong"/>
          <w:rFonts w:ascii="Times New Roman" w:hAnsi="Times New Roman" w:cs="Times New Roman"/>
          <w:sz w:val="22"/>
          <w:szCs w:val="22"/>
        </w:rPr>
        <w:t>, TCS]</w:t>
      </w:r>
    </w:p>
    <w:p w:rsidR="00002A23" w:rsidRPr="00EB72EE" w:rsidRDefault="00002A23" w:rsidP="00DC23B5">
      <w:pPr>
        <w:pStyle w:val="BodyText"/>
        <w:tabs>
          <w:tab w:val="left" w:pos="2828"/>
        </w:tabs>
        <w:spacing w:after="0"/>
        <w:jc w:val="both"/>
        <w:rPr>
          <w:rFonts w:ascii="Times New Roman" w:hAnsi="Times New Roman" w:cs="Times New Roman"/>
          <w:b/>
          <w:sz w:val="22"/>
          <w:szCs w:val="22"/>
        </w:rPr>
      </w:pPr>
      <w:r w:rsidRPr="00EB72EE">
        <w:rPr>
          <w:rFonts w:ascii="Times New Roman" w:hAnsi="Times New Roman" w:cs="Times New Roman"/>
          <w:b/>
          <w:sz w:val="22"/>
          <w:szCs w:val="22"/>
        </w:rPr>
        <w:t>Answer:</w:t>
      </w:r>
    </w:p>
    <w:p w:rsidR="001559E1" w:rsidRPr="00EB72EE" w:rsidRDefault="001559E1" w:rsidP="00DC23B5">
      <w:pPr>
        <w:pStyle w:val="BodyText"/>
        <w:numPr>
          <w:ilvl w:val="1"/>
          <w:numId w:val="30"/>
        </w:numPr>
        <w:tabs>
          <w:tab w:val="clear" w:pos="0"/>
          <w:tab w:val="num" w:pos="1414"/>
          <w:tab w:val="left" w:pos="2828"/>
        </w:tabs>
        <w:spacing w:after="0"/>
        <w:ind w:left="1414" w:hanging="283"/>
        <w:jc w:val="both"/>
        <w:rPr>
          <w:rFonts w:ascii="Times New Roman" w:hAnsi="Times New Roman" w:cs="Times New Roman"/>
          <w:sz w:val="22"/>
          <w:szCs w:val="22"/>
        </w:rPr>
      </w:pPr>
      <w:r w:rsidRPr="00EB72EE">
        <w:rPr>
          <w:rFonts w:ascii="Times New Roman" w:hAnsi="Times New Roman" w:cs="Times New Roman"/>
          <w:sz w:val="22"/>
          <w:szCs w:val="22"/>
        </w:rPr>
        <w:t>Accessing array elements</w:t>
      </w:r>
    </w:p>
    <w:p w:rsidR="001559E1" w:rsidRPr="00EB72EE" w:rsidRDefault="001559E1" w:rsidP="00DC23B5">
      <w:pPr>
        <w:pStyle w:val="BodyText"/>
        <w:numPr>
          <w:ilvl w:val="1"/>
          <w:numId w:val="30"/>
        </w:numPr>
        <w:tabs>
          <w:tab w:val="clear" w:pos="0"/>
          <w:tab w:val="num" w:pos="1414"/>
          <w:tab w:val="left" w:pos="2828"/>
        </w:tabs>
        <w:spacing w:after="0"/>
        <w:ind w:left="1414" w:hanging="283"/>
        <w:jc w:val="both"/>
        <w:rPr>
          <w:rFonts w:ascii="Times New Roman" w:hAnsi="Times New Roman" w:cs="Times New Roman"/>
          <w:sz w:val="22"/>
          <w:szCs w:val="22"/>
        </w:rPr>
      </w:pPr>
      <w:r w:rsidRPr="00EB72EE">
        <w:rPr>
          <w:rFonts w:ascii="Times New Roman" w:hAnsi="Times New Roman" w:cs="Times New Roman"/>
          <w:sz w:val="22"/>
          <w:szCs w:val="22"/>
        </w:rPr>
        <w:t>Dynamic memory allocation</w:t>
      </w:r>
    </w:p>
    <w:p w:rsidR="001559E1" w:rsidRPr="00EB72EE" w:rsidRDefault="001559E1" w:rsidP="00DC23B5">
      <w:pPr>
        <w:pStyle w:val="BodyText"/>
        <w:numPr>
          <w:ilvl w:val="1"/>
          <w:numId w:val="30"/>
        </w:numPr>
        <w:tabs>
          <w:tab w:val="clear" w:pos="0"/>
          <w:tab w:val="num" w:pos="1414"/>
          <w:tab w:val="left" w:pos="2828"/>
        </w:tabs>
        <w:spacing w:after="0"/>
        <w:ind w:left="1414" w:hanging="283"/>
        <w:jc w:val="both"/>
        <w:rPr>
          <w:rFonts w:ascii="Times New Roman" w:hAnsi="Times New Roman" w:cs="Times New Roman"/>
          <w:sz w:val="22"/>
          <w:szCs w:val="22"/>
        </w:rPr>
      </w:pPr>
      <w:r w:rsidRPr="00EB72EE">
        <w:rPr>
          <w:rFonts w:ascii="Times New Roman" w:hAnsi="Times New Roman" w:cs="Times New Roman"/>
          <w:sz w:val="22"/>
          <w:szCs w:val="22"/>
        </w:rPr>
        <w:t>Call by Reference</w:t>
      </w:r>
    </w:p>
    <w:p w:rsidR="001559E1" w:rsidRPr="00EB72EE" w:rsidRDefault="001559E1" w:rsidP="00DC23B5">
      <w:pPr>
        <w:pStyle w:val="BodyText"/>
        <w:numPr>
          <w:ilvl w:val="1"/>
          <w:numId w:val="30"/>
        </w:numPr>
        <w:tabs>
          <w:tab w:val="clear" w:pos="0"/>
          <w:tab w:val="num" w:pos="1414"/>
          <w:tab w:val="left" w:pos="2828"/>
        </w:tabs>
        <w:spacing w:after="0"/>
        <w:ind w:left="1414" w:hanging="283"/>
        <w:jc w:val="both"/>
        <w:rPr>
          <w:rFonts w:ascii="Times New Roman" w:hAnsi="Times New Roman" w:cs="Times New Roman"/>
          <w:sz w:val="22"/>
          <w:szCs w:val="22"/>
        </w:rPr>
      </w:pPr>
      <w:r w:rsidRPr="00EB72EE">
        <w:rPr>
          <w:rFonts w:ascii="Times New Roman" w:hAnsi="Times New Roman" w:cs="Times New Roman"/>
          <w:sz w:val="22"/>
          <w:szCs w:val="22"/>
        </w:rPr>
        <w:t>Data Structures like tree, graph, linked list etc.</w:t>
      </w:r>
    </w:p>
    <w:p w:rsidR="001559E1" w:rsidRPr="00EB72EE" w:rsidRDefault="00002A23" w:rsidP="00DC23B5">
      <w:pPr>
        <w:pStyle w:val="BodyText"/>
        <w:tabs>
          <w:tab w:val="left" w:pos="1414"/>
        </w:tabs>
        <w:spacing w:after="0"/>
        <w:jc w:val="both"/>
        <w:rPr>
          <w:rFonts w:ascii="Times New Roman" w:hAnsi="Times New Roman" w:cs="Times New Roman"/>
          <w:sz w:val="22"/>
          <w:szCs w:val="22"/>
        </w:rPr>
      </w:pPr>
      <w:r w:rsidRPr="00EB72EE">
        <w:rPr>
          <w:rStyle w:val="Strong"/>
          <w:rFonts w:ascii="Times New Roman" w:hAnsi="Times New Roman" w:cs="Times New Roman"/>
          <w:sz w:val="22"/>
          <w:szCs w:val="22"/>
        </w:rPr>
        <w:t xml:space="preserve">Question 20: </w:t>
      </w:r>
      <w:r w:rsidR="001559E1" w:rsidRPr="00EB72EE">
        <w:rPr>
          <w:rStyle w:val="Strong"/>
          <w:rFonts w:ascii="Times New Roman" w:hAnsi="Times New Roman" w:cs="Times New Roman"/>
          <w:sz w:val="22"/>
          <w:szCs w:val="22"/>
        </w:rPr>
        <w:t>What is NULL pointer in C?</w:t>
      </w:r>
      <w:r w:rsidR="00BD0061">
        <w:rPr>
          <w:rStyle w:val="Strong"/>
          <w:rFonts w:ascii="Times New Roman" w:hAnsi="Times New Roman" w:cs="Times New Roman"/>
          <w:sz w:val="22"/>
          <w:szCs w:val="22"/>
        </w:rPr>
        <w:tab/>
      </w:r>
      <w:r w:rsidR="00BD0061">
        <w:rPr>
          <w:rStyle w:val="Strong"/>
          <w:rFonts w:ascii="Times New Roman" w:hAnsi="Times New Roman" w:cs="Times New Roman"/>
          <w:sz w:val="22"/>
          <w:szCs w:val="22"/>
        </w:rPr>
        <w:tab/>
      </w:r>
      <w:r w:rsidR="00BD0061">
        <w:rPr>
          <w:rStyle w:val="Strong"/>
          <w:rFonts w:ascii="Times New Roman" w:hAnsi="Times New Roman" w:cs="Times New Roman"/>
          <w:sz w:val="22"/>
          <w:szCs w:val="22"/>
        </w:rPr>
        <w:tab/>
      </w:r>
      <w:r w:rsidR="00BD0061">
        <w:rPr>
          <w:rStyle w:val="Strong"/>
          <w:rFonts w:ascii="Times New Roman" w:hAnsi="Times New Roman" w:cs="Times New Roman"/>
          <w:sz w:val="22"/>
          <w:szCs w:val="22"/>
        </w:rPr>
        <w:tab/>
      </w:r>
      <w:r w:rsidR="00BD0061">
        <w:rPr>
          <w:rStyle w:val="Strong"/>
          <w:rFonts w:ascii="Times New Roman" w:hAnsi="Times New Roman" w:cs="Times New Roman"/>
          <w:sz w:val="22"/>
          <w:szCs w:val="22"/>
        </w:rPr>
        <w:tab/>
      </w:r>
      <w:r w:rsidR="00BD0061">
        <w:rPr>
          <w:rStyle w:val="Strong"/>
          <w:rFonts w:ascii="Times New Roman" w:hAnsi="Times New Roman" w:cs="Times New Roman"/>
          <w:sz w:val="22"/>
          <w:szCs w:val="22"/>
        </w:rPr>
        <w:tab/>
        <w:t>[</w:t>
      </w:r>
      <w:r w:rsidR="00BD0061" w:rsidRPr="00334627">
        <w:rPr>
          <w:rStyle w:val="Strong"/>
          <w:rFonts w:ascii="Times New Roman" w:hAnsi="Times New Roman" w:cs="Times New Roman"/>
          <w:sz w:val="22"/>
          <w:szCs w:val="22"/>
        </w:rPr>
        <w:t>Infosys</w:t>
      </w:r>
      <w:r w:rsidR="00BD0061">
        <w:rPr>
          <w:rStyle w:val="Strong"/>
          <w:rFonts w:ascii="Times New Roman" w:hAnsi="Times New Roman" w:cs="Times New Roman"/>
          <w:sz w:val="22"/>
          <w:szCs w:val="22"/>
        </w:rPr>
        <w:t>, TCS]</w:t>
      </w:r>
    </w:p>
    <w:p w:rsidR="001559E1" w:rsidRPr="00EB72EE" w:rsidRDefault="001559E1" w:rsidP="00DC23B5">
      <w:pPr>
        <w:pStyle w:val="BodyText"/>
        <w:tabs>
          <w:tab w:val="left" w:pos="2828"/>
        </w:tabs>
        <w:jc w:val="both"/>
        <w:rPr>
          <w:rFonts w:ascii="Times New Roman" w:hAnsi="Times New Roman" w:cs="Times New Roman"/>
          <w:sz w:val="22"/>
          <w:szCs w:val="22"/>
        </w:rPr>
      </w:pPr>
      <w:r w:rsidRPr="00EB72EE">
        <w:rPr>
          <w:rFonts w:ascii="Times New Roman" w:hAnsi="Times New Roman" w:cs="Times New Roman"/>
          <w:sz w:val="22"/>
          <w:szCs w:val="22"/>
        </w:rPr>
        <w:t>A pointer that doesn’t refer to any address of a value but NULL, is known as NULL pointer. For example: int *p=NULL;</w:t>
      </w:r>
    </w:p>
    <w:p w:rsidR="001559E1" w:rsidRPr="00EB72EE" w:rsidRDefault="001559E1" w:rsidP="002F44EA">
      <w:pPr>
        <w:jc w:val="center"/>
        <w:rPr>
          <w:rFonts w:ascii="Times New Roman" w:hAnsi="Times New Roman" w:cs="Times New Roman"/>
          <w:b/>
          <w:color w:val="000000" w:themeColor="text1"/>
        </w:rPr>
      </w:pPr>
    </w:p>
    <w:p w:rsidR="001559E1" w:rsidRPr="00EB72EE" w:rsidRDefault="001559E1" w:rsidP="002F44EA">
      <w:pPr>
        <w:jc w:val="center"/>
        <w:rPr>
          <w:rFonts w:ascii="Times New Roman" w:hAnsi="Times New Roman" w:cs="Times New Roman"/>
          <w:b/>
          <w:color w:val="000000" w:themeColor="text1"/>
        </w:rPr>
      </w:pPr>
    </w:p>
    <w:p w:rsidR="00C80B85" w:rsidRPr="00EB72EE" w:rsidRDefault="00106E2E" w:rsidP="002F44EA">
      <w:pPr>
        <w:jc w:val="center"/>
        <w:rPr>
          <w:rFonts w:ascii="Times New Roman" w:hAnsi="Times New Roman" w:cs="Times New Roman"/>
          <w:b/>
          <w:color w:val="000000" w:themeColor="text1"/>
        </w:rPr>
      </w:pPr>
      <w:r w:rsidRPr="00EB72EE">
        <w:rPr>
          <w:rFonts w:ascii="Times New Roman" w:hAnsi="Times New Roman" w:cs="Times New Roman"/>
          <w:b/>
          <w:color w:val="000000" w:themeColor="text1"/>
        </w:rPr>
        <w:t xml:space="preserve">Subject: </w:t>
      </w:r>
      <w:r w:rsidR="00C80B85" w:rsidRPr="00EB72EE">
        <w:rPr>
          <w:rFonts w:ascii="Times New Roman" w:hAnsi="Times New Roman" w:cs="Times New Roman"/>
          <w:b/>
          <w:color w:val="000000" w:themeColor="text1"/>
        </w:rPr>
        <w:t>D</w:t>
      </w:r>
      <w:r w:rsidRPr="00EB72EE">
        <w:rPr>
          <w:rFonts w:ascii="Times New Roman" w:hAnsi="Times New Roman" w:cs="Times New Roman"/>
          <w:b/>
          <w:color w:val="000000" w:themeColor="text1"/>
        </w:rPr>
        <w:t xml:space="preserve">ata </w:t>
      </w:r>
      <w:r w:rsidR="00C80B85" w:rsidRPr="00EB72EE">
        <w:rPr>
          <w:rFonts w:ascii="Times New Roman" w:hAnsi="Times New Roman" w:cs="Times New Roman"/>
          <w:b/>
          <w:color w:val="000000" w:themeColor="text1"/>
        </w:rPr>
        <w:t>B</w:t>
      </w:r>
      <w:r w:rsidRPr="00EB72EE">
        <w:rPr>
          <w:rFonts w:ascii="Times New Roman" w:hAnsi="Times New Roman" w:cs="Times New Roman"/>
          <w:b/>
          <w:color w:val="000000" w:themeColor="text1"/>
        </w:rPr>
        <w:t>ase Management System</w:t>
      </w: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color w:val="000000" w:themeColor="text1"/>
        </w:rPr>
        <w:t>Question 1: What is database?</w:t>
      </w: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color w:val="000000" w:themeColor="text1"/>
        </w:rPr>
        <w:t>Answer: A database is a logically coherent collection of data with some inherent meaning,</w:t>
      </w:r>
      <w:r w:rsidR="00060DE7" w:rsidRPr="00EB72EE">
        <w:rPr>
          <w:rFonts w:ascii="Times New Roman" w:eastAsia="LiberationSerif" w:hAnsi="Times New Roman" w:cs="Times New Roman"/>
          <w:color w:val="000000" w:themeColor="text1"/>
        </w:rPr>
        <w:t xml:space="preserve"> </w:t>
      </w:r>
      <w:r w:rsidRPr="00EB72EE">
        <w:rPr>
          <w:rFonts w:ascii="Times New Roman" w:eastAsia="LiberationSerif" w:hAnsi="Times New Roman" w:cs="Times New Roman"/>
          <w:color w:val="000000" w:themeColor="text1"/>
        </w:rPr>
        <w:t>representing some aspect of real world and which is designed, built and populated with data for a specific purpose.</w:t>
      </w:r>
    </w:p>
    <w:p w:rsidR="00060DE7" w:rsidRPr="00EB72EE" w:rsidRDefault="00060DE7"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color w:val="000000" w:themeColor="text1"/>
        </w:rPr>
        <w:t>Question 2: What is a Database system?</w:t>
      </w: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color w:val="000000" w:themeColor="text1"/>
        </w:rPr>
        <w:t>Answer: The database and DBMS software together is called as Database system.</w:t>
      </w:r>
    </w:p>
    <w:p w:rsidR="00060DE7" w:rsidRPr="00EB72EE" w:rsidRDefault="00060DE7"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color w:val="000000" w:themeColor="text1"/>
        </w:rPr>
        <w:t>Question 3: What are the advantages of DBMS?</w:t>
      </w: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color w:val="000000" w:themeColor="text1"/>
        </w:rPr>
        <w:t>Answer: The advantages of DBMS are as follows:</w:t>
      </w: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color w:val="000000" w:themeColor="text1"/>
        </w:rPr>
        <w:t>1. Redundancy is controlled</w:t>
      </w: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color w:val="000000" w:themeColor="text1"/>
        </w:rPr>
        <w:t>2. Unauthorised access is restricted</w:t>
      </w: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color w:val="000000" w:themeColor="text1"/>
        </w:rPr>
        <w:t>3. Providing multiple user interfaces</w:t>
      </w: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color w:val="000000" w:themeColor="text1"/>
        </w:rPr>
        <w:t>4. Enforcing integrity constraints</w:t>
      </w: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color w:val="000000" w:themeColor="text1"/>
        </w:rPr>
        <w:t>5. Providing backup and recovery</w:t>
      </w:r>
    </w:p>
    <w:p w:rsidR="00060DE7" w:rsidRPr="00EB72EE" w:rsidRDefault="00060DE7"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color w:val="000000" w:themeColor="text1"/>
        </w:rPr>
        <w:t>Question 4: What is normalization?</w:t>
      </w:r>
      <w:r w:rsidR="00B05E2A">
        <w:rPr>
          <w:rFonts w:ascii="Times New Roman" w:eastAsia="LiberationSerif" w:hAnsi="Times New Roman" w:cs="Times New Roman"/>
          <w:color w:val="000000" w:themeColor="text1"/>
        </w:rPr>
        <w:tab/>
      </w:r>
      <w:r w:rsidR="00B05E2A">
        <w:rPr>
          <w:rFonts w:ascii="Times New Roman" w:eastAsia="LiberationSerif" w:hAnsi="Times New Roman" w:cs="Times New Roman"/>
          <w:color w:val="000000" w:themeColor="text1"/>
        </w:rPr>
        <w:tab/>
      </w:r>
      <w:r w:rsidR="00B05E2A">
        <w:rPr>
          <w:rFonts w:ascii="Times New Roman" w:eastAsia="LiberationSerif" w:hAnsi="Times New Roman" w:cs="Times New Roman"/>
          <w:color w:val="000000" w:themeColor="text1"/>
        </w:rPr>
        <w:tab/>
      </w:r>
      <w:r w:rsidR="00B05E2A">
        <w:rPr>
          <w:rFonts w:ascii="Times New Roman" w:eastAsia="LiberationSerif" w:hAnsi="Times New Roman" w:cs="Times New Roman"/>
          <w:color w:val="000000" w:themeColor="text1"/>
        </w:rPr>
        <w:tab/>
      </w:r>
      <w:r w:rsidR="00B05E2A">
        <w:rPr>
          <w:rFonts w:ascii="Times New Roman" w:eastAsia="LiberationSerif" w:hAnsi="Times New Roman" w:cs="Times New Roman"/>
          <w:color w:val="000000" w:themeColor="text1"/>
        </w:rPr>
        <w:tab/>
      </w:r>
      <w:r w:rsidR="00B05E2A">
        <w:rPr>
          <w:rFonts w:ascii="Times New Roman" w:eastAsia="LiberationSerif" w:hAnsi="Times New Roman" w:cs="Times New Roman"/>
          <w:color w:val="000000" w:themeColor="text1"/>
        </w:rPr>
        <w:tab/>
      </w:r>
      <w:r w:rsidR="00B05E2A">
        <w:rPr>
          <w:rFonts w:ascii="Times New Roman" w:eastAsia="LiberationSerif" w:hAnsi="Times New Roman" w:cs="Times New Roman"/>
          <w:b/>
          <w:color w:val="000000" w:themeColor="text1"/>
        </w:rPr>
        <w:t>[TCS, Wipro, Infosys]</w:t>
      </w:r>
      <w:r w:rsidR="00B05E2A">
        <w:rPr>
          <w:rFonts w:ascii="Times New Roman" w:eastAsia="LiberationSerif" w:hAnsi="Times New Roman" w:cs="Times New Roman"/>
          <w:color w:val="000000" w:themeColor="text1"/>
        </w:rPr>
        <w:tab/>
      </w: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color w:val="000000" w:themeColor="text1"/>
        </w:rPr>
        <w:t xml:space="preserve">Answer: It is a process of analysing the given relation schemas based on their </w:t>
      </w:r>
      <w:r w:rsidR="00060DE7" w:rsidRPr="00EB72EE">
        <w:rPr>
          <w:rFonts w:ascii="Times New Roman" w:eastAsia="LiberationSerif" w:hAnsi="Times New Roman" w:cs="Times New Roman"/>
          <w:color w:val="000000" w:themeColor="text1"/>
        </w:rPr>
        <w:t xml:space="preserve">Functional </w:t>
      </w:r>
      <w:r w:rsidRPr="00EB72EE">
        <w:rPr>
          <w:rFonts w:ascii="Times New Roman" w:eastAsia="LiberationSerif" w:hAnsi="Times New Roman" w:cs="Times New Roman"/>
          <w:color w:val="000000" w:themeColor="text1"/>
        </w:rPr>
        <w:t>Dependencies (FDs) and primary key to achieve the properties</w:t>
      </w: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color w:val="000000" w:themeColor="text1"/>
        </w:rPr>
        <w:t>• Minimizing redundancy</w:t>
      </w: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color w:val="000000" w:themeColor="text1"/>
        </w:rPr>
        <w:t>• Minimizing insertion, deletion and update anomalies.</w:t>
      </w:r>
    </w:p>
    <w:p w:rsidR="00060DE7" w:rsidRPr="00EB72EE" w:rsidRDefault="00060DE7"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color w:val="000000" w:themeColor="text1"/>
        </w:rPr>
        <w:t>Question 5: What is DDL (Data Definition Language)?</w:t>
      </w: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color w:val="000000" w:themeColor="text1"/>
        </w:rPr>
        <w:t xml:space="preserve">Answer: A data base schema is specifies by a set of definitions </w:t>
      </w:r>
      <w:r w:rsidR="00060DE7" w:rsidRPr="00EB72EE">
        <w:rPr>
          <w:rFonts w:ascii="Times New Roman" w:eastAsia="LiberationSerif" w:hAnsi="Times New Roman" w:cs="Times New Roman"/>
          <w:color w:val="000000" w:themeColor="text1"/>
        </w:rPr>
        <w:t xml:space="preserve">expressed by a special language </w:t>
      </w:r>
      <w:r w:rsidRPr="00EB72EE">
        <w:rPr>
          <w:rFonts w:ascii="Times New Roman" w:eastAsia="LiberationSerif" w:hAnsi="Times New Roman" w:cs="Times New Roman"/>
          <w:color w:val="000000" w:themeColor="text1"/>
        </w:rPr>
        <w:t>called DDL.</w:t>
      </w:r>
    </w:p>
    <w:p w:rsidR="00060DE7" w:rsidRPr="00EB72EE" w:rsidRDefault="00060DE7"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color w:val="000000" w:themeColor="text1"/>
        </w:rPr>
        <w:t>Question 6: What is Functional Dependency?</w:t>
      </w: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color w:val="000000" w:themeColor="text1"/>
        </w:rPr>
        <w:t>Answer: Functional Dependency is the starting point of norma</w:t>
      </w:r>
      <w:r w:rsidR="00060DE7" w:rsidRPr="00EB72EE">
        <w:rPr>
          <w:rFonts w:ascii="Times New Roman" w:eastAsia="LiberationSerif" w:hAnsi="Times New Roman" w:cs="Times New Roman"/>
          <w:color w:val="000000" w:themeColor="text1"/>
        </w:rPr>
        <w:t xml:space="preserve">lization. Functional Dependency </w:t>
      </w:r>
      <w:r w:rsidRPr="00EB72EE">
        <w:rPr>
          <w:rFonts w:ascii="Times New Roman" w:eastAsia="LiberationSerif" w:hAnsi="Times New Roman" w:cs="Times New Roman"/>
          <w:color w:val="000000" w:themeColor="text1"/>
        </w:rPr>
        <w:t>exists when a relation between two attributes allows you to unique</w:t>
      </w:r>
      <w:r w:rsidR="00060DE7" w:rsidRPr="00EB72EE">
        <w:rPr>
          <w:rFonts w:ascii="Times New Roman" w:eastAsia="LiberationSerif" w:hAnsi="Times New Roman" w:cs="Times New Roman"/>
          <w:color w:val="000000" w:themeColor="text1"/>
        </w:rPr>
        <w:t xml:space="preserve">ly determine the corresponding </w:t>
      </w:r>
      <w:r w:rsidRPr="00EB72EE">
        <w:rPr>
          <w:rFonts w:ascii="Times New Roman" w:eastAsia="LiberationSerif" w:hAnsi="Times New Roman" w:cs="Times New Roman"/>
          <w:color w:val="000000" w:themeColor="text1"/>
        </w:rPr>
        <w:t>attributes value.</w:t>
      </w:r>
    </w:p>
    <w:p w:rsidR="00060DE7" w:rsidRPr="00EB72EE" w:rsidRDefault="00060DE7"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color w:val="000000" w:themeColor="text1"/>
        </w:rPr>
        <w:lastRenderedPageBreak/>
        <w:t>Question 7: What is 2NF?</w:t>
      </w: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color w:val="000000" w:themeColor="text1"/>
        </w:rPr>
        <w:t>Answer: A relation schema R is in 2NF if it is in 1NF and every non-</w:t>
      </w:r>
      <w:r w:rsidR="00060DE7" w:rsidRPr="00EB72EE">
        <w:rPr>
          <w:rFonts w:ascii="Times New Roman" w:eastAsia="LiberationSerif" w:hAnsi="Times New Roman" w:cs="Times New Roman"/>
          <w:color w:val="000000" w:themeColor="text1"/>
        </w:rPr>
        <w:t xml:space="preserve">prime attribute A in R is fully </w:t>
      </w:r>
      <w:r w:rsidRPr="00EB72EE">
        <w:rPr>
          <w:rFonts w:ascii="Times New Roman" w:eastAsia="LiberationSerif" w:hAnsi="Times New Roman" w:cs="Times New Roman"/>
          <w:color w:val="000000" w:themeColor="text1"/>
        </w:rPr>
        <w:t>functionally dependent on primary key</w:t>
      </w:r>
    </w:p>
    <w:p w:rsidR="00060DE7" w:rsidRPr="00EB72EE" w:rsidRDefault="00060DE7"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color w:val="000000" w:themeColor="text1"/>
        </w:rPr>
        <w:t>Question 8: What is the difference between primary key and unique constraints?</w:t>
      </w:r>
      <w:r w:rsidR="00B05E2A">
        <w:rPr>
          <w:rFonts w:ascii="Times New Roman" w:eastAsia="LiberationSerif" w:hAnsi="Times New Roman" w:cs="Times New Roman"/>
          <w:color w:val="000000" w:themeColor="text1"/>
        </w:rPr>
        <w:tab/>
      </w:r>
      <w:r w:rsidR="00B05E2A">
        <w:rPr>
          <w:rFonts w:ascii="Times New Roman" w:eastAsia="LiberationSerif" w:hAnsi="Times New Roman" w:cs="Times New Roman"/>
          <w:color w:val="000000" w:themeColor="text1"/>
        </w:rPr>
        <w:tab/>
        <w:t xml:space="preserve"> </w:t>
      </w:r>
      <w:r w:rsidR="00B05E2A">
        <w:rPr>
          <w:rStyle w:val="Strong"/>
          <w:rFonts w:ascii="Times New Roman" w:hAnsi="Times New Roman" w:cs="Times New Roman"/>
        </w:rPr>
        <w:t>[</w:t>
      </w:r>
      <w:r w:rsidR="00B05E2A" w:rsidRPr="00334627">
        <w:rPr>
          <w:rStyle w:val="Strong"/>
          <w:rFonts w:ascii="Times New Roman" w:hAnsi="Times New Roman" w:cs="Times New Roman"/>
        </w:rPr>
        <w:t>Infosys</w:t>
      </w:r>
      <w:r w:rsidR="00B05E2A">
        <w:rPr>
          <w:rStyle w:val="Strong"/>
          <w:rFonts w:ascii="Times New Roman" w:hAnsi="Times New Roman" w:cs="Times New Roman"/>
        </w:rPr>
        <w:t>, TCS]</w:t>
      </w: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color w:val="000000" w:themeColor="text1"/>
        </w:rPr>
        <w:t>Answer: Primary key cannot have NULL value, the unique co</w:t>
      </w:r>
      <w:r w:rsidR="00060DE7" w:rsidRPr="00EB72EE">
        <w:rPr>
          <w:rFonts w:ascii="Times New Roman" w:eastAsia="LiberationSerif" w:hAnsi="Times New Roman" w:cs="Times New Roman"/>
          <w:color w:val="000000" w:themeColor="text1"/>
        </w:rPr>
        <w:t xml:space="preserve">nstraints can have NULL values. </w:t>
      </w:r>
      <w:r w:rsidRPr="00EB72EE">
        <w:rPr>
          <w:rFonts w:ascii="Times New Roman" w:eastAsia="LiberationSerif" w:hAnsi="Times New Roman" w:cs="Times New Roman"/>
          <w:color w:val="000000" w:themeColor="text1"/>
        </w:rPr>
        <w:t>There is only one primary key in a table, but there can be multiple unique constrains.</w:t>
      </w:r>
    </w:p>
    <w:p w:rsidR="00060DE7" w:rsidRPr="00EB72EE" w:rsidRDefault="00060DE7"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color w:val="000000" w:themeColor="text1"/>
        </w:rPr>
        <w:t>Question 9: What is SQL?</w:t>
      </w: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color w:val="000000" w:themeColor="text1"/>
        </w:rPr>
        <w:t>Answer: SQL is Structured Query Language designed for insertin</w:t>
      </w:r>
      <w:r w:rsidR="00060DE7" w:rsidRPr="00EB72EE">
        <w:rPr>
          <w:rFonts w:ascii="Times New Roman" w:eastAsia="LiberationSerif" w:hAnsi="Times New Roman" w:cs="Times New Roman"/>
          <w:color w:val="000000" w:themeColor="text1"/>
        </w:rPr>
        <w:t xml:space="preserve">g and modifying in a relational </w:t>
      </w:r>
      <w:r w:rsidRPr="00EB72EE">
        <w:rPr>
          <w:rFonts w:ascii="Times New Roman" w:eastAsia="LiberationSerif" w:hAnsi="Times New Roman" w:cs="Times New Roman"/>
          <w:color w:val="000000" w:themeColor="text1"/>
        </w:rPr>
        <w:t>database system.</w:t>
      </w:r>
    </w:p>
    <w:p w:rsidR="00060DE7" w:rsidRPr="00EB72EE" w:rsidRDefault="00060DE7"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color w:val="000000" w:themeColor="text1"/>
        </w:rPr>
        <w:t>Question 10: What is a view in SQL? How to create one</w:t>
      </w: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color w:val="000000" w:themeColor="text1"/>
        </w:rPr>
        <w:t>Answer: A view is a virtual table based on the result-set of an SQL</w:t>
      </w:r>
      <w:r w:rsidR="00060DE7" w:rsidRPr="00EB72EE">
        <w:rPr>
          <w:rFonts w:ascii="Times New Roman" w:eastAsia="LiberationSerif" w:hAnsi="Times New Roman" w:cs="Times New Roman"/>
          <w:color w:val="000000" w:themeColor="text1"/>
        </w:rPr>
        <w:t xml:space="preserve"> statement. We can create using </w:t>
      </w:r>
      <w:r w:rsidRPr="00EB72EE">
        <w:rPr>
          <w:rFonts w:ascii="Times New Roman" w:eastAsia="LiberationSerif" w:hAnsi="Times New Roman" w:cs="Times New Roman"/>
          <w:color w:val="000000" w:themeColor="text1"/>
        </w:rPr>
        <w:t>create view syntax.</w:t>
      </w:r>
    </w:p>
    <w:p w:rsidR="00C80B85" w:rsidRPr="00EB72EE" w:rsidRDefault="00060DE7"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color w:val="000000" w:themeColor="text1"/>
        </w:rPr>
        <w:t xml:space="preserve">CREATE VIEW view_name AS </w:t>
      </w:r>
      <w:r w:rsidR="00C80B85" w:rsidRPr="00EB72EE">
        <w:rPr>
          <w:rFonts w:ascii="Times New Roman" w:eastAsia="LiberationSerif" w:hAnsi="Times New Roman" w:cs="Times New Roman"/>
          <w:color w:val="000000" w:themeColor="text1"/>
        </w:rPr>
        <w:t>SELECT column_name(s)</w:t>
      </w: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color w:val="000000" w:themeColor="text1"/>
        </w:rPr>
        <w:t>FROM table_name</w:t>
      </w:r>
      <w:r w:rsidR="00060DE7" w:rsidRPr="00EB72EE">
        <w:rPr>
          <w:rFonts w:ascii="Times New Roman" w:eastAsia="LiberationSerif" w:hAnsi="Times New Roman" w:cs="Times New Roman"/>
          <w:color w:val="000000" w:themeColor="text1"/>
        </w:rPr>
        <w:t xml:space="preserve"> </w:t>
      </w:r>
      <w:r w:rsidRPr="00EB72EE">
        <w:rPr>
          <w:rFonts w:ascii="Times New Roman" w:eastAsia="LiberationSerif" w:hAnsi="Times New Roman" w:cs="Times New Roman"/>
          <w:color w:val="000000" w:themeColor="text1"/>
        </w:rPr>
        <w:t>WHERE condition</w:t>
      </w:r>
    </w:p>
    <w:p w:rsidR="00060DE7" w:rsidRPr="00EB72EE" w:rsidRDefault="00060DE7" w:rsidP="00060DE7">
      <w:pPr>
        <w:autoSpaceDE w:val="0"/>
        <w:autoSpaceDN w:val="0"/>
        <w:adjustRightInd w:val="0"/>
        <w:spacing w:after="0" w:line="240" w:lineRule="auto"/>
        <w:jc w:val="both"/>
        <w:rPr>
          <w:rFonts w:ascii="Times New Roman" w:eastAsia="LiberationSerif" w:hAnsi="Times New Roman" w:cs="Times New Roman"/>
          <w:b/>
          <w:bCs/>
          <w:color w:val="000000" w:themeColor="text1"/>
        </w:rPr>
      </w:pP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b/>
          <w:bCs/>
          <w:color w:val="000000" w:themeColor="text1"/>
        </w:rPr>
      </w:pPr>
      <w:r w:rsidRPr="00EB72EE">
        <w:rPr>
          <w:rFonts w:ascii="Times New Roman" w:eastAsia="LiberationSerif" w:hAnsi="Times New Roman" w:cs="Times New Roman"/>
          <w:b/>
          <w:bCs/>
          <w:color w:val="000000" w:themeColor="text1"/>
        </w:rPr>
        <w:t>Question 11:</w:t>
      </w:r>
      <w:r w:rsidR="00060DE7" w:rsidRPr="00EB72EE">
        <w:rPr>
          <w:rFonts w:ascii="Times New Roman" w:eastAsia="LiberationSerif" w:hAnsi="Times New Roman" w:cs="Times New Roman"/>
          <w:b/>
          <w:bCs/>
          <w:color w:val="000000" w:themeColor="text1"/>
        </w:rPr>
        <w:t xml:space="preserve"> </w:t>
      </w:r>
      <w:r w:rsidRPr="00EB72EE">
        <w:rPr>
          <w:rFonts w:ascii="Times New Roman" w:eastAsia="LiberationSerif" w:hAnsi="Times New Roman" w:cs="Times New Roman"/>
          <w:b/>
          <w:bCs/>
          <w:color w:val="000000" w:themeColor="text1"/>
        </w:rPr>
        <w:t>What is Unique key constraint?(90% asked in Interview Questions for TCS)</w:t>
      </w:r>
    </w:p>
    <w:p w:rsidR="00C80B85" w:rsidRPr="00EB72EE" w:rsidRDefault="00060DE7" w:rsidP="00060DE7">
      <w:pPr>
        <w:autoSpaceDE w:val="0"/>
        <w:autoSpaceDN w:val="0"/>
        <w:adjustRightInd w:val="0"/>
        <w:spacing w:after="0" w:line="240" w:lineRule="auto"/>
        <w:jc w:val="both"/>
        <w:rPr>
          <w:rFonts w:ascii="Times New Roman" w:eastAsia="LiberationSerif" w:hAnsi="Times New Roman" w:cs="Times New Roman"/>
          <w:b/>
          <w:bCs/>
          <w:color w:val="000000" w:themeColor="text1"/>
        </w:rPr>
      </w:pPr>
      <w:r w:rsidRPr="00EB72EE">
        <w:rPr>
          <w:rFonts w:ascii="Times New Roman" w:eastAsia="LiberationSerif" w:hAnsi="Times New Roman" w:cs="Times New Roman"/>
          <w:b/>
          <w:bCs/>
          <w:color w:val="000000" w:themeColor="text1"/>
        </w:rPr>
        <w:t xml:space="preserve">Answer: </w:t>
      </w:r>
      <w:r w:rsidR="00C80B85" w:rsidRPr="00EB72EE">
        <w:rPr>
          <w:rFonts w:ascii="Times New Roman" w:eastAsia="LiberationSerif" w:hAnsi="Times New Roman" w:cs="Times New Roman"/>
          <w:color w:val="000000" w:themeColor="text1"/>
        </w:rPr>
        <w:t>The UNIQUE Constraint uniquely identifies each record in a database table.</w:t>
      </w:r>
      <w:r w:rsidRPr="00EB72EE">
        <w:rPr>
          <w:rFonts w:ascii="Times New Roman" w:eastAsia="LiberationSerif" w:hAnsi="Times New Roman" w:cs="Times New Roman"/>
          <w:b/>
          <w:bCs/>
          <w:color w:val="000000" w:themeColor="text1"/>
        </w:rPr>
        <w:t xml:space="preserve"> </w:t>
      </w:r>
      <w:r w:rsidR="00C80B85" w:rsidRPr="00EB72EE">
        <w:rPr>
          <w:rFonts w:ascii="Times New Roman" w:eastAsia="LiberationSerif" w:hAnsi="Times New Roman" w:cs="Times New Roman"/>
          <w:color w:val="000000" w:themeColor="text1"/>
        </w:rPr>
        <w:t>The UNIQUE and PRIMARY KEY Constraints both provide a guarantee for Uniqueness for a</w:t>
      </w:r>
      <w:r w:rsidRPr="00EB72EE">
        <w:rPr>
          <w:rFonts w:ascii="Times New Roman" w:eastAsia="LiberationSerif" w:hAnsi="Times New Roman" w:cs="Times New Roman"/>
          <w:b/>
          <w:bCs/>
          <w:color w:val="000000" w:themeColor="text1"/>
        </w:rPr>
        <w:t xml:space="preserve"> </w:t>
      </w:r>
      <w:r w:rsidR="00C80B85" w:rsidRPr="00EB72EE">
        <w:rPr>
          <w:rFonts w:ascii="Times New Roman" w:eastAsia="LiberationSerif" w:hAnsi="Times New Roman" w:cs="Times New Roman"/>
          <w:color w:val="000000" w:themeColor="text1"/>
        </w:rPr>
        <w:t>column or set of columns.</w:t>
      </w:r>
      <w:r w:rsidRPr="00EB72EE">
        <w:rPr>
          <w:rFonts w:ascii="Times New Roman" w:eastAsia="LiberationSerif" w:hAnsi="Times New Roman" w:cs="Times New Roman"/>
          <w:b/>
          <w:bCs/>
          <w:color w:val="000000" w:themeColor="text1"/>
        </w:rPr>
        <w:t xml:space="preserve"> </w:t>
      </w:r>
      <w:r w:rsidR="00C80B85" w:rsidRPr="00EB72EE">
        <w:rPr>
          <w:rFonts w:ascii="Times New Roman" w:eastAsia="LiberationSerif" w:hAnsi="Times New Roman" w:cs="Times New Roman"/>
          <w:color w:val="000000" w:themeColor="text1"/>
        </w:rPr>
        <w:t>A PRIMARY KEY Constraint automatically has a UNIQUE Constraint defined on it.</w:t>
      </w: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b/>
          <w:bCs/>
          <w:color w:val="000000" w:themeColor="text1"/>
        </w:rPr>
        <w:t xml:space="preserve">Note: </w:t>
      </w:r>
      <w:r w:rsidRPr="00EB72EE">
        <w:rPr>
          <w:rFonts w:ascii="Times New Roman" w:eastAsia="LiberationSerif" w:hAnsi="Times New Roman" w:cs="Times New Roman"/>
          <w:color w:val="000000" w:themeColor="text1"/>
        </w:rPr>
        <w:t xml:space="preserve">You can have many UNIQUE Constraints per table, but </w:t>
      </w:r>
      <w:r w:rsidR="00060DE7" w:rsidRPr="00EB72EE">
        <w:rPr>
          <w:rFonts w:ascii="Times New Roman" w:eastAsia="LiberationSerif" w:hAnsi="Times New Roman" w:cs="Times New Roman"/>
          <w:color w:val="000000" w:themeColor="text1"/>
        </w:rPr>
        <w:t xml:space="preserve">only one PRIMARY KEY Constraint </w:t>
      </w:r>
      <w:r w:rsidRPr="00EB72EE">
        <w:rPr>
          <w:rFonts w:ascii="Times New Roman" w:eastAsia="LiberationSerif" w:hAnsi="Times New Roman" w:cs="Times New Roman"/>
          <w:color w:val="000000" w:themeColor="text1"/>
        </w:rPr>
        <w:t>per table is allowed.</w:t>
      </w:r>
    </w:p>
    <w:p w:rsidR="00060DE7" w:rsidRPr="00EB72EE" w:rsidRDefault="00060DE7" w:rsidP="00060DE7">
      <w:pPr>
        <w:autoSpaceDE w:val="0"/>
        <w:autoSpaceDN w:val="0"/>
        <w:adjustRightInd w:val="0"/>
        <w:spacing w:after="0" w:line="240" w:lineRule="auto"/>
        <w:jc w:val="both"/>
        <w:rPr>
          <w:rFonts w:ascii="Times New Roman" w:eastAsia="LiberationSerif" w:hAnsi="Times New Roman" w:cs="Times New Roman"/>
          <w:b/>
          <w:bCs/>
          <w:color w:val="000000" w:themeColor="text1"/>
        </w:rPr>
      </w:pP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b/>
          <w:bCs/>
          <w:color w:val="000000" w:themeColor="text1"/>
        </w:rPr>
      </w:pPr>
      <w:r w:rsidRPr="00EB72EE">
        <w:rPr>
          <w:rFonts w:ascii="Times New Roman" w:eastAsia="LiberationSerif" w:hAnsi="Times New Roman" w:cs="Times New Roman"/>
          <w:b/>
          <w:bCs/>
          <w:color w:val="000000" w:themeColor="text1"/>
        </w:rPr>
        <w:t>Question 12:</w:t>
      </w:r>
      <w:r w:rsidR="00060DE7" w:rsidRPr="00EB72EE">
        <w:rPr>
          <w:rFonts w:ascii="Times New Roman" w:eastAsia="LiberationSerif" w:hAnsi="Times New Roman" w:cs="Times New Roman"/>
          <w:b/>
          <w:bCs/>
          <w:color w:val="000000" w:themeColor="text1"/>
        </w:rPr>
        <w:t xml:space="preserve"> </w:t>
      </w:r>
      <w:r w:rsidRPr="00EB72EE">
        <w:rPr>
          <w:rFonts w:ascii="Times New Roman" w:eastAsia="LiberationSerif" w:hAnsi="Times New Roman" w:cs="Times New Roman"/>
          <w:b/>
          <w:bCs/>
          <w:color w:val="000000" w:themeColor="text1"/>
        </w:rPr>
        <w:t>How to select first 5 characters from First name in Employee table?</w:t>
      </w:r>
    </w:p>
    <w:p w:rsidR="00C80B85" w:rsidRPr="00EB72EE" w:rsidRDefault="00060DE7" w:rsidP="00060DE7">
      <w:pPr>
        <w:autoSpaceDE w:val="0"/>
        <w:autoSpaceDN w:val="0"/>
        <w:adjustRightInd w:val="0"/>
        <w:spacing w:after="0" w:line="240" w:lineRule="auto"/>
        <w:jc w:val="both"/>
        <w:rPr>
          <w:rFonts w:ascii="Times New Roman" w:eastAsia="LiberationSerif" w:hAnsi="Times New Roman" w:cs="Times New Roman"/>
          <w:b/>
          <w:bCs/>
          <w:color w:val="000000" w:themeColor="text1"/>
        </w:rPr>
      </w:pPr>
      <w:r w:rsidRPr="00EB72EE">
        <w:rPr>
          <w:rFonts w:ascii="Times New Roman" w:eastAsia="LiberationSerif" w:hAnsi="Times New Roman" w:cs="Times New Roman"/>
          <w:b/>
          <w:bCs/>
          <w:color w:val="000000" w:themeColor="text1"/>
        </w:rPr>
        <w:t xml:space="preserve">Answer: </w:t>
      </w:r>
      <w:r w:rsidR="00C80B85" w:rsidRPr="00EB72EE">
        <w:rPr>
          <w:rFonts w:ascii="Times New Roman" w:eastAsia="LiberationSerif" w:hAnsi="Times New Roman" w:cs="Times New Roman"/>
          <w:color w:val="000000" w:themeColor="text1"/>
        </w:rPr>
        <w:t>Oracle Query:</w:t>
      </w: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color w:val="000000" w:themeColor="text1"/>
        </w:rPr>
        <w:t>Select Substr(0,5) from Employee;</w:t>
      </w:r>
    </w:p>
    <w:p w:rsidR="00060DE7" w:rsidRPr="00EB72EE" w:rsidRDefault="00060DE7" w:rsidP="00060DE7">
      <w:pPr>
        <w:autoSpaceDE w:val="0"/>
        <w:autoSpaceDN w:val="0"/>
        <w:adjustRightInd w:val="0"/>
        <w:spacing w:after="0" w:line="240" w:lineRule="auto"/>
        <w:jc w:val="both"/>
        <w:rPr>
          <w:rFonts w:ascii="Times New Roman" w:eastAsia="LiberationSerif" w:hAnsi="Times New Roman" w:cs="Times New Roman"/>
          <w:b/>
          <w:bCs/>
          <w:color w:val="000000" w:themeColor="text1"/>
        </w:rPr>
      </w:pP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b/>
          <w:bCs/>
          <w:color w:val="000000" w:themeColor="text1"/>
        </w:rPr>
      </w:pPr>
      <w:r w:rsidRPr="00EB72EE">
        <w:rPr>
          <w:rFonts w:ascii="Times New Roman" w:eastAsia="LiberationSerif" w:hAnsi="Times New Roman" w:cs="Times New Roman"/>
          <w:b/>
          <w:bCs/>
          <w:color w:val="000000" w:themeColor="text1"/>
        </w:rPr>
        <w:t>Question 13:</w:t>
      </w:r>
      <w:r w:rsidR="00060DE7" w:rsidRPr="00EB72EE">
        <w:rPr>
          <w:rFonts w:ascii="Times New Roman" w:eastAsia="LiberationSerif" w:hAnsi="Times New Roman" w:cs="Times New Roman"/>
          <w:b/>
          <w:bCs/>
          <w:color w:val="000000" w:themeColor="text1"/>
        </w:rPr>
        <w:t xml:space="preserve"> </w:t>
      </w:r>
      <w:r w:rsidRPr="00EB72EE">
        <w:rPr>
          <w:rFonts w:ascii="Times New Roman" w:eastAsia="LiberationSerif" w:hAnsi="Times New Roman" w:cs="Times New Roman"/>
          <w:b/>
          <w:bCs/>
          <w:color w:val="000000" w:themeColor="text1"/>
        </w:rPr>
        <w:t>How to fetch all the records from Employee whose joining year is 2017?</w:t>
      </w:r>
    </w:p>
    <w:p w:rsidR="00C80B85" w:rsidRPr="00EB72EE" w:rsidRDefault="00060DE7" w:rsidP="00060DE7">
      <w:pPr>
        <w:autoSpaceDE w:val="0"/>
        <w:autoSpaceDN w:val="0"/>
        <w:adjustRightInd w:val="0"/>
        <w:spacing w:after="0" w:line="240" w:lineRule="auto"/>
        <w:jc w:val="both"/>
        <w:rPr>
          <w:rFonts w:ascii="Times New Roman" w:eastAsia="LiberationSerif" w:hAnsi="Times New Roman" w:cs="Times New Roman"/>
          <w:b/>
          <w:bCs/>
          <w:color w:val="000000" w:themeColor="text1"/>
        </w:rPr>
      </w:pPr>
      <w:r w:rsidRPr="00EB72EE">
        <w:rPr>
          <w:rFonts w:ascii="Times New Roman" w:eastAsia="LiberationSerif" w:hAnsi="Times New Roman" w:cs="Times New Roman"/>
          <w:b/>
          <w:bCs/>
          <w:color w:val="000000" w:themeColor="text1"/>
        </w:rPr>
        <w:t xml:space="preserve">Answer: </w:t>
      </w:r>
      <w:r w:rsidR="00C80B85" w:rsidRPr="00EB72EE">
        <w:rPr>
          <w:rFonts w:ascii="Times New Roman" w:eastAsia="LiberationSerif" w:hAnsi="Times New Roman" w:cs="Times New Roman"/>
          <w:color w:val="000000" w:themeColor="text1"/>
        </w:rPr>
        <w:t>Oracle:</w:t>
      </w: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color w:val="000000" w:themeColor="text1"/>
        </w:rPr>
        <w:t>select * from Employee where To_char(Joining_date,’YYYY’)=’2017′;</w:t>
      </w:r>
    </w:p>
    <w:p w:rsidR="00060DE7" w:rsidRPr="00EB72EE" w:rsidRDefault="00060DE7" w:rsidP="00060DE7">
      <w:pPr>
        <w:autoSpaceDE w:val="0"/>
        <w:autoSpaceDN w:val="0"/>
        <w:adjustRightInd w:val="0"/>
        <w:spacing w:after="0" w:line="240" w:lineRule="auto"/>
        <w:jc w:val="both"/>
        <w:rPr>
          <w:rFonts w:ascii="Times New Roman" w:eastAsia="LiberationSerif" w:hAnsi="Times New Roman" w:cs="Times New Roman"/>
          <w:b/>
          <w:bCs/>
          <w:color w:val="000000" w:themeColor="text1"/>
        </w:rPr>
      </w:pP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b/>
          <w:bCs/>
          <w:color w:val="000000" w:themeColor="text1"/>
        </w:rPr>
      </w:pPr>
      <w:r w:rsidRPr="00EB72EE">
        <w:rPr>
          <w:rFonts w:ascii="Times New Roman" w:eastAsia="LiberationSerif" w:hAnsi="Times New Roman" w:cs="Times New Roman"/>
          <w:b/>
          <w:bCs/>
          <w:color w:val="000000" w:themeColor="text1"/>
        </w:rPr>
        <w:t>Question 14:</w:t>
      </w:r>
      <w:r w:rsidR="00060DE7" w:rsidRPr="00EB72EE">
        <w:rPr>
          <w:rFonts w:ascii="Times New Roman" w:eastAsia="LiberationSerif" w:hAnsi="Times New Roman" w:cs="Times New Roman"/>
          <w:b/>
          <w:bCs/>
          <w:color w:val="000000" w:themeColor="text1"/>
        </w:rPr>
        <w:t xml:space="preserve"> </w:t>
      </w:r>
      <w:r w:rsidRPr="00EB72EE">
        <w:rPr>
          <w:rFonts w:ascii="Times New Roman" w:eastAsia="LiberationSerif" w:hAnsi="Times New Roman" w:cs="Times New Roman"/>
          <w:b/>
          <w:bCs/>
          <w:color w:val="000000" w:themeColor="text1"/>
        </w:rPr>
        <w:t>What is mean by Sequence in database?(80 % a</w:t>
      </w:r>
      <w:r w:rsidR="00060DE7" w:rsidRPr="00EB72EE">
        <w:rPr>
          <w:rFonts w:ascii="Times New Roman" w:eastAsia="LiberationSerif" w:hAnsi="Times New Roman" w:cs="Times New Roman"/>
          <w:b/>
          <w:bCs/>
          <w:color w:val="000000" w:themeColor="text1"/>
        </w:rPr>
        <w:t xml:space="preserve">sked in Interview Questions for </w:t>
      </w:r>
      <w:r w:rsidRPr="00EB72EE">
        <w:rPr>
          <w:rFonts w:ascii="Times New Roman" w:eastAsia="LiberationSerif" w:hAnsi="Times New Roman" w:cs="Times New Roman"/>
          <w:b/>
          <w:bCs/>
          <w:color w:val="000000" w:themeColor="text1"/>
        </w:rPr>
        <w:t>TCS)</w:t>
      </w: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b/>
          <w:bCs/>
          <w:color w:val="000000" w:themeColor="text1"/>
        </w:rPr>
      </w:pPr>
      <w:r w:rsidRPr="00EB72EE">
        <w:rPr>
          <w:rFonts w:ascii="Times New Roman" w:eastAsia="LiberationSerif" w:hAnsi="Times New Roman" w:cs="Times New Roman"/>
          <w:b/>
          <w:bCs/>
          <w:color w:val="000000" w:themeColor="text1"/>
        </w:rPr>
        <w:t>Answer:</w:t>
      </w: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color w:val="000000" w:themeColor="text1"/>
        </w:rPr>
        <w:t xml:space="preserve">Use the CREATE SEQUENCE statement to create a </w:t>
      </w:r>
      <w:r w:rsidRPr="00EB72EE">
        <w:rPr>
          <w:rFonts w:ascii="Times New Roman" w:eastAsia="LiberationSerif" w:hAnsi="Times New Roman" w:cs="Times New Roman"/>
          <w:b/>
          <w:bCs/>
          <w:color w:val="000000" w:themeColor="text1"/>
        </w:rPr>
        <w:t>sequence</w:t>
      </w:r>
      <w:r w:rsidRPr="00EB72EE">
        <w:rPr>
          <w:rFonts w:ascii="Times New Roman" w:eastAsia="LiberationSerif" w:hAnsi="Times New Roman" w:cs="Times New Roman"/>
          <w:color w:val="000000" w:themeColor="text1"/>
        </w:rPr>
        <w:t xml:space="preserve">, </w:t>
      </w:r>
      <w:r w:rsidR="00060DE7" w:rsidRPr="00EB72EE">
        <w:rPr>
          <w:rFonts w:ascii="Times New Roman" w:eastAsia="LiberationSerif" w:hAnsi="Times New Roman" w:cs="Times New Roman"/>
          <w:color w:val="000000" w:themeColor="text1"/>
        </w:rPr>
        <w:t xml:space="preserve">which is a database object from </w:t>
      </w:r>
      <w:r w:rsidRPr="00EB72EE">
        <w:rPr>
          <w:rFonts w:ascii="Times New Roman" w:eastAsia="LiberationSerif" w:hAnsi="Times New Roman" w:cs="Times New Roman"/>
          <w:color w:val="000000" w:themeColor="text1"/>
        </w:rPr>
        <w:t>which multiple users may generate unique integers. You can use sequences to a</w:t>
      </w:r>
      <w:r w:rsidR="00060DE7" w:rsidRPr="00EB72EE">
        <w:rPr>
          <w:rFonts w:ascii="Times New Roman" w:eastAsia="LiberationSerif" w:hAnsi="Times New Roman" w:cs="Times New Roman"/>
          <w:color w:val="000000" w:themeColor="text1"/>
        </w:rPr>
        <w:t xml:space="preserve">utomatically generate primary key values. </w:t>
      </w:r>
      <w:r w:rsidRPr="00EB72EE">
        <w:rPr>
          <w:rFonts w:ascii="Times New Roman" w:eastAsia="LiberationSerif" w:hAnsi="Times New Roman" w:cs="Times New Roman"/>
          <w:color w:val="000000" w:themeColor="text1"/>
        </w:rPr>
        <w:t>When a sequence number is generated, the sequence is incremented,</w:t>
      </w:r>
      <w:r w:rsidR="00060DE7" w:rsidRPr="00EB72EE">
        <w:rPr>
          <w:rFonts w:ascii="Times New Roman" w:eastAsia="LiberationSerif" w:hAnsi="Times New Roman" w:cs="Times New Roman"/>
          <w:color w:val="000000" w:themeColor="text1"/>
        </w:rPr>
        <w:t xml:space="preserve"> independent of the transaction </w:t>
      </w:r>
      <w:r w:rsidRPr="00EB72EE">
        <w:rPr>
          <w:rFonts w:ascii="Times New Roman" w:eastAsia="LiberationSerif" w:hAnsi="Times New Roman" w:cs="Times New Roman"/>
          <w:color w:val="000000" w:themeColor="text1"/>
        </w:rPr>
        <w:t>committing or rolling back.</w:t>
      </w: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color w:val="000000" w:themeColor="text1"/>
        </w:rPr>
        <w:t xml:space="preserve">Once a sequence is created, you can access its values in </w:t>
      </w:r>
      <w:r w:rsidR="00060DE7" w:rsidRPr="00EB72EE">
        <w:rPr>
          <w:rFonts w:ascii="Times New Roman" w:eastAsia="LiberationSerif" w:hAnsi="Times New Roman" w:cs="Times New Roman"/>
          <w:color w:val="000000" w:themeColor="text1"/>
        </w:rPr>
        <w:t xml:space="preserve">SQL statements with the CURRVAL </w:t>
      </w:r>
      <w:r w:rsidRPr="00EB72EE">
        <w:rPr>
          <w:rFonts w:ascii="Times New Roman" w:eastAsia="LiberationSerif" w:hAnsi="Times New Roman" w:cs="Times New Roman"/>
          <w:color w:val="000000" w:themeColor="text1"/>
        </w:rPr>
        <w:t xml:space="preserve">Pseudo Column, which returns the current value of the </w:t>
      </w:r>
      <w:r w:rsidR="00060DE7" w:rsidRPr="00EB72EE">
        <w:rPr>
          <w:rFonts w:ascii="Times New Roman" w:eastAsia="LiberationSerif" w:hAnsi="Times New Roman" w:cs="Times New Roman"/>
          <w:color w:val="000000" w:themeColor="text1"/>
        </w:rPr>
        <w:t xml:space="preserve">sequence, or the NEXTVAL Pseudo </w:t>
      </w:r>
      <w:r w:rsidRPr="00EB72EE">
        <w:rPr>
          <w:rFonts w:ascii="Times New Roman" w:eastAsia="LiberationSerif" w:hAnsi="Times New Roman" w:cs="Times New Roman"/>
          <w:color w:val="000000" w:themeColor="text1"/>
        </w:rPr>
        <w:t>Column, which increments the sequence and returns the new value.</w:t>
      </w:r>
    </w:p>
    <w:p w:rsidR="00060DE7" w:rsidRPr="00EB72EE" w:rsidRDefault="00060DE7" w:rsidP="00060DE7">
      <w:pPr>
        <w:autoSpaceDE w:val="0"/>
        <w:autoSpaceDN w:val="0"/>
        <w:adjustRightInd w:val="0"/>
        <w:spacing w:after="0" w:line="240" w:lineRule="auto"/>
        <w:jc w:val="both"/>
        <w:rPr>
          <w:rFonts w:ascii="Times New Roman" w:eastAsia="LiberationSerif" w:hAnsi="Times New Roman" w:cs="Times New Roman"/>
          <w:b/>
          <w:bCs/>
          <w:color w:val="000000" w:themeColor="text1"/>
        </w:rPr>
      </w:pP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b/>
          <w:bCs/>
          <w:color w:val="000000" w:themeColor="text1"/>
        </w:rPr>
      </w:pPr>
      <w:r w:rsidRPr="00EB72EE">
        <w:rPr>
          <w:rFonts w:ascii="Times New Roman" w:eastAsia="LiberationSerif" w:hAnsi="Times New Roman" w:cs="Times New Roman"/>
          <w:b/>
          <w:bCs/>
          <w:color w:val="000000" w:themeColor="text1"/>
        </w:rPr>
        <w:t>Question 14:</w:t>
      </w:r>
      <w:r w:rsidR="00060DE7" w:rsidRPr="00EB72EE">
        <w:rPr>
          <w:rFonts w:ascii="Times New Roman" w:eastAsia="LiberationSerif" w:hAnsi="Times New Roman" w:cs="Times New Roman"/>
          <w:b/>
          <w:bCs/>
          <w:color w:val="000000" w:themeColor="text1"/>
        </w:rPr>
        <w:t xml:space="preserve"> </w:t>
      </w:r>
      <w:r w:rsidRPr="00EB72EE">
        <w:rPr>
          <w:rFonts w:ascii="Times New Roman" w:eastAsia="LiberationSerif" w:hAnsi="Times New Roman" w:cs="Times New Roman"/>
          <w:b/>
          <w:bCs/>
          <w:color w:val="000000" w:themeColor="text1"/>
        </w:rPr>
        <w:t>What is join in SQL?(100% asked in Interview Questions for TCS)</w:t>
      </w: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b/>
          <w:bCs/>
          <w:color w:val="000000" w:themeColor="text1"/>
        </w:rPr>
      </w:pPr>
      <w:r w:rsidRPr="00EB72EE">
        <w:rPr>
          <w:rFonts w:ascii="Times New Roman" w:eastAsia="LiberationSerif" w:hAnsi="Times New Roman" w:cs="Times New Roman"/>
          <w:b/>
          <w:bCs/>
          <w:color w:val="000000" w:themeColor="text1"/>
        </w:rPr>
        <w:t>Answer:</w:t>
      </w: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color w:val="000000" w:themeColor="text1"/>
        </w:rPr>
        <w:t>The most used concept in real life scenarios are nothing but SQL Jo</w:t>
      </w:r>
      <w:r w:rsidR="00060DE7" w:rsidRPr="00EB72EE">
        <w:rPr>
          <w:rFonts w:ascii="Times New Roman" w:eastAsia="LiberationSerif" w:hAnsi="Times New Roman" w:cs="Times New Roman"/>
          <w:color w:val="000000" w:themeColor="text1"/>
        </w:rPr>
        <w:t xml:space="preserve">ins.Although in reporting,stand alone </w:t>
      </w:r>
      <w:r w:rsidRPr="00EB72EE">
        <w:rPr>
          <w:rFonts w:ascii="Times New Roman" w:eastAsia="LiberationSerif" w:hAnsi="Times New Roman" w:cs="Times New Roman"/>
          <w:color w:val="000000" w:themeColor="text1"/>
        </w:rPr>
        <w:t>applications development,Web application developmen</w:t>
      </w:r>
      <w:r w:rsidR="00060DE7" w:rsidRPr="00EB72EE">
        <w:rPr>
          <w:rFonts w:ascii="Times New Roman" w:eastAsia="LiberationSerif" w:hAnsi="Times New Roman" w:cs="Times New Roman"/>
          <w:color w:val="000000" w:themeColor="text1"/>
        </w:rPr>
        <w:t>t the concept of join is really important. Joins are nothing but c</w:t>
      </w:r>
      <w:r w:rsidRPr="00EB72EE">
        <w:rPr>
          <w:rFonts w:ascii="Times New Roman" w:eastAsia="LiberationSerif" w:hAnsi="Times New Roman" w:cs="Times New Roman"/>
          <w:color w:val="000000" w:themeColor="text1"/>
        </w:rPr>
        <w:t>ombining the records from two or more tables.</w:t>
      </w: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color w:val="000000" w:themeColor="text1"/>
        </w:rPr>
        <w:t>There are following 2 types of joins:</w:t>
      </w: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color w:val="000000" w:themeColor="text1"/>
        </w:rPr>
        <w:t>1.</w:t>
      </w:r>
      <w:r w:rsidR="00060DE7" w:rsidRPr="00EB72EE">
        <w:rPr>
          <w:rFonts w:ascii="Times New Roman" w:eastAsia="LiberationSerif" w:hAnsi="Times New Roman" w:cs="Times New Roman"/>
          <w:color w:val="000000" w:themeColor="text1"/>
        </w:rPr>
        <w:t xml:space="preserve"> </w:t>
      </w:r>
      <w:r w:rsidRPr="00EB72EE">
        <w:rPr>
          <w:rFonts w:ascii="Times New Roman" w:eastAsia="LiberationSerif" w:hAnsi="Times New Roman" w:cs="Times New Roman"/>
          <w:color w:val="000000" w:themeColor="text1"/>
        </w:rPr>
        <w:t>Joins using Operators -&gt; Equi Join,Non Equi Join</w:t>
      </w: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color w:val="000000" w:themeColor="text1"/>
        </w:rPr>
        <w:t>2.</w:t>
      </w:r>
      <w:r w:rsidR="00060DE7" w:rsidRPr="00EB72EE">
        <w:rPr>
          <w:rFonts w:ascii="Times New Roman" w:eastAsia="LiberationSerif" w:hAnsi="Times New Roman" w:cs="Times New Roman"/>
          <w:color w:val="000000" w:themeColor="text1"/>
        </w:rPr>
        <w:t xml:space="preserve"> </w:t>
      </w:r>
      <w:r w:rsidRPr="00EB72EE">
        <w:rPr>
          <w:rFonts w:ascii="Times New Roman" w:eastAsia="LiberationSerif" w:hAnsi="Times New Roman" w:cs="Times New Roman"/>
          <w:color w:val="000000" w:themeColor="text1"/>
        </w:rPr>
        <w:t>Joins using Concept-&gt; Inner Join,Outer Join,Cross Join,Self Join.</w:t>
      </w:r>
    </w:p>
    <w:p w:rsidR="00060DE7" w:rsidRPr="00EB72EE" w:rsidRDefault="00060DE7" w:rsidP="00060DE7">
      <w:pPr>
        <w:autoSpaceDE w:val="0"/>
        <w:autoSpaceDN w:val="0"/>
        <w:adjustRightInd w:val="0"/>
        <w:spacing w:after="0" w:line="240" w:lineRule="auto"/>
        <w:jc w:val="both"/>
        <w:rPr>
          <w:rFonts w:ascii="Times New Roman" w:eastAsia="LiberationSerif" w:hAnsi="Times New Roman" w:cs="Times New Roman"/>
          <w:b/>
          <w:bCs/>
          <w:color w:val="000000" w:themeColor="text1"/>
        </w:rPr>
      </w:pP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b/>
          <w:bCs/>
          <w:color w:val="000000" w:themeColor="text1"/>
        </w:rPr>
      </w:pPr>
      <w:r w:rsidRPr="00EB72EE">
        <w:rPr>
          <w:rFonts w:ascii="Times New Roman" w:eastAsia="LiberationSerif" w:hAnsi="Times New Roman" w:cs="Times New Roman"/>
          <w:b/>
          <w:bCs/>
          <w:color w:val="000000" w:themeColor="text1"/>
        </w:rPr>
        <w:t>Question 15:.What is view in SQL?(100% asked in Interview Questions for TCS)</w:t>
      </w: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b/>
          <w:bCs/>
          <w:color w:val="000000" w:themeColor="text1"/>
        </w:rPr>
      </w:pPr>
      <w:r w:rsidRPr="00EB72EE">
        <w:rPr>
          <w:rFonts w:ascii="Times New Roman" w:eastAsia="LiberationSerif" w:hAnsi="Times New Roman" w:cs="Times New Roman"/>
          <w:b/>
          <w:bCs/>
          <w:color w:val="000000" w:themeColor="text1"/>
        </w:rPr>
        <w:t>Answer:</w:t>
      </w: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color w:val="000000" w:themeColor="text1"/>
        </w:rPr>
        <w:t>Views in SQL is nothing but the logical table created from one or m</w:t>
      </w:r>
      <w:r w:rsidR="00060DE7" w:rsidRPr="00EB72EE">
        <w:rPr>
          <w:rFonts w:ascii="Times New Roman" w:eastAsia="LiberationSerif" w:hAnsi="Times New Roman" w:cs="Times New Roman"/>
          <w:color w:val="000000" w:themeColor="text1"/>
        </w:rPr>
        <w:t xml:space="preserve">ore tables.We can use the views to </w:t>
      </w:r>
      <w:r w:rsidRPr="00EB72EE">
        <w:rPr>
          <w:rFonts w:ascii="Times New Roman" w:eastAsia="LiberationSerif" w:hAnsi="Times New Roman" w:cs="Times New Roman"/>
          <w:color w:val="000000" w:themeColor="text1"/>
        </w:rPr>
        <w:t>fetch the columns from one or more different tables at a time.In r</w:t>
      </w:r>
      <w:r w:rsidR="00060DE7" w:rsidRPr="00EB72EE">
        <w:rPr>
          <w:rFonts w:ascii="Times New Roman" w:eastAsia="LiberationSerif" w:hAnsi="Times New Roman" w:cs="Times New Roman"/>
          <w:color w:val="000000" w:themeColor="text1"/>
        </w:rPr>
        <w:t xml:space="preserve">eal life specifically views are used in </w:t>
      </w:r>
      <w:r w:rsidRPr="00EB72EE">
        <w:rPr>
          <w:rFonts w:ascii="Times New Roman" w:eastAsia="LiberationSerif" w:hAnsi="Times New Roman" w:cs="Times New Roman"/>
          <w:color w:val="000000" w:themeColor="text1"/>
        </w:rPr>
        <w:t>Reporting purpose.To create a report we need data from different tabl</w:t>
      </w:r>
      <w:r w:rsidR="00060DE7" w:rsidRPr="00EB72EE">
        <w:rPr>
          <w:rFonts w:ascii="Times New Roman" w:eastAsia="LiberationSerif" w:hAnsi="Times New Roman" w:cs="Times New Roman"/>
          <w:color w:val="000000" w:themeColor="text1"/>
        </w:rPr>
        <w:t xml:space="preserve">es and need to show it on a single </w:t>
      </w:r>
      <w:r w:rsidRPr="00EB72EE">
        <w:rPr>
          <w:rFonts w:ascii="Times New Roman" w:eastAsia="LiberationSerif" w:hAnsi="Times New Roman" w:cs="Times New Roman"/>
          <w:color w:val="000000" w:themeColor="text1"/>
        </w:rPr>
        <w:t xml:space="preserve">dashboard so </w:t>
      </w:r>
      <w:r w:rsidRPr="00EB72EE">
        <w:rPr>
          <w:rFonts w:ascii="Times New Roman" w:eastAsia="LiberationSerif" w:hAnsi="Times New Roman" w:cs="Times New Roman"/>
          <w:color w:val="000000" w:themeColor="text1"/>
        </w:rPr>
        <w:lastRenderedPageBreak/>
        <w:t>we are using the views to fetch the data</w:t>
      </w:r>
      <w:r w:rsidR="00060DE7" w:rsidRPr="00EB72EE">
        <w:rPr>
          <w:rFonts w:ascii="Times New Roman" w:eastAsia="LiberationSerif" w:hAnsi="Times New Roman" w:cs="Times New Roman"/>
          <w:color w:val="000000" w:themeColor="text1"/>
        </w:rPr>
        <w:t xml:space="preserve"> from different tables. View can </w:t>
      </w:r>
      <w:r w:rsidRPr="00EB72EE">
        <w:rPr>
          <w:rFonts w:ascii="Times New Roman" w:eastAsia="LiberationSerif" w:hAnsi="Times New Roman" w:cs="Times New Roman"/>
          <w:color w:val="000000" w:themeColor="text1"/>
        </w:rPr>
        <w:t>contain all rows from the table or selected rows from the table.</w:t>
      </w:r>
    </w:p>
    <w:p w:rsidR="00060DE7" w:rsidRPr="00EB72EE" w:rsidRDefault="00060DE7" w:rsidP="00060DE7">
      <w:pPr>
        <w:autoSpaceDE w:val="0"/>
        <w:autoSpaceDN w:val="0"/>
        <w:adjustRightInd w:val="0"/>
        <w:spacing w:after="0" w:line="240" w:lineRule="auto"/>
        <w:jc w:val="both"/>
        <w:rPr>
          <w:rFonts w:ascii="Times New Roman" w:eastAsia="LiberationSerif" w:hAnsi="Times New Roman" w:cs="Times New Roman"/>
          <w:b/>
          <w:bCs/>
          <w:color w:val="000000" w:themeColor="text1"/>
        </w:rPr>
      </w:pPr>
    </w:p>
    <w:p w:rsidR="00C80B85" w:rsidRPr="00EB72EE" w:rsidRDefault="002F6AD9" w:rsidP="00060DE7">
      <w:pPr>
        <w:autoSpaceDE w:val="0"/>
        <w:autoSpaceDN w:val="0"/>
        <w:adjustRightInd w:val="0"/>
        <w:spacing w:after="0" w:line="240" w:lineRule="auto"/>
        <w:jc w:val="both"/>
        <w:rPr>
          <w:rFonts w:ascii="Times New Roman" w:eastAsia="LiberationSerif" w:hAnsi="Times New Roman" w:cs="Times New Roman"/>
          <w:b/>
          <w:bCs/>
          <w:color w:val="000000" w:themeColor="text1"/>
        </w:rPr>
      </w:pPr>
      <w:r>
        <w:rPr>
          <w:rFonts w:ascii="Times New Roman" w:eastAsia="LiberationSerif" w:hAnsi="Times New Roman" w:cs="Times New Roman"/>
          <w:b/>
          <w:bCs/>
          <w:color w:val="000000" w:themeColor="text1"/>
        </w:rPr>
        <w:t xml:space="preserve">Question 16: </w:t>
      </w:r>
      <w:r w:rsidR="00C80B85" w:rsidRPr="00EB72EE">
        <w:rPr>
          <w:rFonts w:ascii="Times New Roman" w:eastAsia="LiberationSerif" w:hAnsi="Times New Roman" w:cs="Times New Roman"/>
          <w:b/>
          <w:bCs/>
          <w:color w:val="000000" w:themeColor="text1"/>
        </w:rPr>
        <w:t>How to find all details about Constraint?</w:t>
      </w: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b/>
          <w:bCs/>
          <w:color w:val="000000" w:themeColor="text1"/>
        </w:rPr>
      </w:pPr>
      <w:r w:rsidRPr="00EB72EE">
        <w:rPr>
          <w:rFonts w:ascii="Times New Roman" w:eastAsia="LiberationSerif" w:hAnsi="Times New Roman" w:cs="Times New Roman"/>
          <w:b/>
          <w:bCs/>
          <w:color w:val="000000" w:themeColor="text1"/>
        </w:rPr>
        <w:t>Answer:</w:t>
      </w: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color w:val="000000" w:themeColor="text1"/>
        </w:rPr>
        <w:t>To find details about constraint following query is used:</w:t>
      </w: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color w:val="000000" w:themeColor="text1"/>
        </w:rPr>
        <w:t>1.</w:t>
      </w:r>
      <w:r w:rsidR="00060DE7" w:rsidRPr="00EB72EE">
        <w:rPr>
          <w:rFonts w:ascii="Times New Roman" w:eastAsia="LiberationSerif" w:hAnsi="Times New Roman" w:cs="Times New Roman"/>
          <w:color w:val="000000" w:themeColor="text1"/>
        </w:rPr>
        <w:t xml:space="preserve"> </w:t>
      </w:r>
      <w:r w:rsidRPr="00EB72EE">
        <w:rPr>
          <w:rFonts w:ascii="Times New Roman" w:eastAsia="LiberationSerif" w:hAnsi="Times New Roman" w:cs="Times New Roman"/>
          <w:color w:val="000000" w:themeColor="text1"/>
        </w:rPr>
        <w:t>Select * from User_constraints;</w:t>
      </w: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color w:val="000000" w:themeColor="text1"/>
        </w:rPr>
        <w:t>2.</w:t>
      </w:r>
      <w:r w:rsidR="00060DE7" w:rsidRPr="00EB72EE">
        <w:rPr>
          <w:rFonts w:ascii="Times New Roman" w:eastAsia="LiberationSerif" w:hAnsi="Times New Roman" w:cs="Times New Roman"/>
          <w:color w:val="000000" w:themeColor="text1"/>
        </w:rPr>
        <w:t xml:space="preserve"> </w:t>
      </w:r>
      <w:r w:rsidRPr="00EB72EE">
        <w:rPr>
          <w:rFonts w:ascii="Times New Roman" w:eastAsia="LiberationSerif" w:hAnsi="Times New Roman" w:cs="Times New Roman"/>
          <w:color w:val="000000" w:themeColor="text1"/>
        </w:rPr>
        <w:t>Select * from User_cons_columns;</w:t>
      </w:r>
    </w:p>
    <w:p w:rsidR="00060DE7" w:rsidRPr="00EB72EE" w:rsidRDefault="00060DE7" w:rsidP="00060DE7">
      <w:pPr>
        <w:autoSpaceDE w:val="0"/>
        <w:autoSpaceDN w:val="0"/>
        <w:adjustRightInd w:val="0"/>
        <w:spacing w:after="0" w:line="240" w:lineRule="auto"/>
        <w:jc w:val="both"/>
        <w:rPr>
          <w:rFonts w:ascii="Times New Roman" w:eastAsia="LiberationSerif" w:hAnsi="Times New Roman" w:cs="Times New Roman"/>
          <w:b/>
          <w:bCs/>
          <w:color w:val="000000" w:themeColor="text1"/>
        </w:rPr>
      </w:pP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b/>
          <w:bCs/>
          <w:color w:val="000000" w:themeColor="text1"/>
        </w:rPr>
      </w:pPr>
      <w:r w:rsidRPr="00EB72EE">
        <w:rPr>
          <w:rFonts w:ascii="Times New Roman" w:eastAsia="LiberationSerif" w:hAnsi="Times New Roman" w:cs="Times New Roman"/>
          <w:b/>
          <w:bCs/>
          <w:color w:val="000000" w:themeColor="text1"/>
        </w:rPr>
        <w:t>Question 17:</w:t>
      </w:r>
      <w:r w:rsidR="00060DE7" w:rsidRPr="00EB72EE">
        <w:rPr>
          <w:rFonts w:ascii="Times New Roman" w:eastAsia="LiberationSerif" w:hAnsi="Times New Roman" w:cs="Times New Roman"/>
          <w:b/>
          <w:bCs/>
          <w:color w:val="000000" w:themeColor="text1"/>
        </w:rPr>
        <w:t xml:space="preserve"> </w:t>
      </w:r>
      <w:r w:rsidRPr="00EB72EE">
        <w:rPr>
          <w:rFonts w:ascii="Times New Roman" w:eastAsia="LiberationSerif" w:hAnsi="Times New Roman" w:cs="Times New Roman"/>
          <w:b/>
          <w:bCs/>
          <w:color w:val="000000" w:themeColor="text1"/>
        </w:rPr>
        <w:t>How to Find the Sequence information?</w:t>
      </w: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b/>
          <w:bCs/>
          <w:color w:val="000000" w:themeColor="text1"/>
        </w:rPr>
      </w:pPr>
      <w:r w:rsidRPr="00EB72EE">
        <w:rPr>
          <w:rFonts w:ascii="Times New Roman" w:eastAsia="LiberationSerif" w:hAnsi="Times New Roman" w:cs="Times New Roman"/>
          <w:b/>
          <w:bCs/>
          <w:color w:val="000000" w:themeColor="text1"/>
        </w:rPr>
        <w:t>Answer:</w:t>
      </w: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color w:val="000000" w:themeColor="text1"/>
        </w:rPr>
        <w:t>To Find the Sequence information following query is used:</w:t>
      </w: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color w:val="000000" w:themeColor="text1"/>
        </w:rPr>
        <w:t>Select * from User_Sequences;</w:t>
      </w:r>
    </w:p>
    <w:p w:rsidR="00060DE7" w:rsidRPr="00EB72EE" w:rsidRDefault="00060DE7" w:rsidP="00060DE7">
      <w:pPr>
        <w:autoSpaceDE w:val="0"/>
        <w:autoSpaceDN w:val="0"/>
        <w:adjustRightInd w:val="0"/>
        <w:spacing w:after="0" w:line="240" w:lineRule="auto"/>
        <w:jc w:val="both"/>
        <w:rPr>
          <w:rFonts w:ascii="Times New Roman" w:eastAsia="LiberationSerif" w:hAnsi="Times New Roman" w:cs="Times New Roman"/>
          <w:b/>
          <w:bCs/>
          <w:color w:val="000000" w:themeColor="text1"/>
        </w:rPr>
      </w:pP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b/>
          <w:bCs/>
          <w:color w:val="000000" w:themeColor="text1"/>
        </w:rPr>
        <w:t>Question 19:</w:t>
      </w:r>
      <w:r w:rsidR="00060DE7" w:rsidRPr="00EB72EE">
        <w:rPr>
          <w:rFonts w:ascii="Times New Roman" w:eastAsia="LiberationSerif" w:hAnsi="Times New Roman" w:cs="Times New Roman"/>
          <w:b/>
          <w:bCs/>
          <w:color w:val="000000" w:themeColor="text1"/>
        </w:rPr>
        <w:t xml:space="preserve"> </w:t>
      </w:r>
      <w:r w:rsidRPr="00EB72EE">
        <w:rPr>
          <w:rFonts w:ascii="Times New Roman" w:eastAsia="LiberationSerif" w:hAnsi="Times New Roman" w:cs="Times New Roman"/>
          <w:color w:val="000000" w:themeColor="text1"/>
        </w:rPr>
        <w:t xml:space="preserve">Write an SQL SELECT statement to count the </w:t>
      </w:r>
      <w:r w:rsidR="00060DE7" w:rsidRPr="00EB72EE">
        <w:rPr>
          <w:rFonts w:ascii="Times New Roman" w:eastAsia="LiberationSerif" w:hAnsi="Times New Roman" w:cs="Times New Roman"/>
          <w:color w:val="000000" w:themeColor="text1"/>
        </w:rPr>
        <w:t xml:space="preserve">number of rows in STUDENT table </w:t>
      </w:r>
      <w:r w:rsidRPr="00EB72EE">
        <w:rPr>
          <w:rFonts w:ascii="Times New Roman" w:eastAsia="LiberationSerif" w:hAnsi="Times New Roman" w:cs="Times New Roman"/>
          <w:color w:val="000000" w:themeColor="text1"/>
        </w:rPr>
        <w:t>and display the result with the label NumStudents.</w:t>
      </w:r>
    </w:p>
    <w:p w:rsidR="00ED08CC" w:rsidRPr="00EB72EE" w:rsidRDefault="00ED08CC" w:rsidP="00ED08CC">
      <w:pPr>
        <w:autoSpaceDE w:val="0"/>
        <w:autoSpaceDN w:val="0"/>
        <w:adjustRightInd w:val="0"/>
        <w:spacing w:after="0" w:line="240" w:lineRule="auto"/>
        <w:jc w:val="both"/>
        <w:rPr>
          <w:rFonts w:ascii="Times New Roman" w:eastAsia="LiberationSerif" w:hAnsi="Times New Roman" w:cs="Times New Roman"/>
          <w:b/>
          <w:bCs/>
          <w:color w:val="000000" w:themeColor="text1"/>
        </w:rPr>
      </w:pPr>
      <w:r w:rsidRPr="00EB72EE">
        <w:rPr>
          <w:rFonts w:ascii="Times New Roman" w:eastAsia="LiberationSerif" w:hAnsi="Times New Roman" w:cs="Times New Roman"/>
          <w:b/>
          <w:bCs/>
          <w:color w:val="000000" w:themeColor="text1"/>
        </w:rPr>
        <w:t>Answer:</w:t>
      </w: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color w:val="000000" w:themeColor="text1"/>
        </w:rPr>
        <w:t>SELECT COUNT(*) AS NumStudents FROM STUDENT;</w:t>
      </w:r>
    </w:p>
    <w:p w:rsidR="00060DE7" w:rsidRPr="00EB72EE" w:rsidRDefault="00060DE7" w:rsidP="00060DE7">
      <w:pPr>
        <w:autoSpaceDE w:val="0"/>
        <w:autoSpaceDN w:val="0"/>
        <w:adjustRightInd w:val="0"/>
        <w:spacing w:after="0" w:line="240" w:lineRule="auto"/>
        <w:jc w:val="both"/>
        <w:rPr>
          <w:rFonts w:ascii="Times New Roman" w:eastAsia="LiberationSerif" w:hAnsi="Times New Roman" w:cs="Times New Roman"/>
          <w:b/>
          <w:bCs/>
          <w:color w:val="000000" w:themeColor="text1"/>
        </w:rPr>
      </w:pP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b/>
          <w:bCs/>
          <w:color w:val="000000" w:themeColor="text1"/>
        </w:rPr>
        <w:t>Question 20:</w:t>
      </w:r>
      <w:r w:rsidR="00060DE7" w:rsidRPr="00EB72EE">
        <w:rPr>
          <w:rFonts w:ascii="Times New Roman" w:eastAsia="LiberationSerif" w:hAnsi="Times New Roman" w:cs="Times New Roman"/>
          <w:b/>
          <w:bCs/>
          <w:color w:val="000000" w:themeColor="text1"/>
        </w:rPr>
        <w:t xml:space="preserve"> </w:t>
      </w:r>
      <w:r w:rsidRPr="00EB72EE">
        <w:rPr>
          <w:rFonts w:ascii="Times New Roman" w:eastAsia="LiberationSerif" w:hAnsi="Times New Roman" w:cs="Times New Roman"/>
          <w:color w:val="000000" w:themeColor="text1"/>
        </w:rPr>
        <w:t>What is a foreign key, and what is it used for?</w:t>
      </w:r>
    </w:p>
    <w:p w:rsidR="00ED08CC" w:rsidRPr="00EB72EE" w:rsidRDefault="00ED08CC" w:rsidP="00ED08CC">
      <w:pPr>
        <w:autoSpaceDE w:val="0"/>
        <w:autoSpaceDN w:val="0"/>
        <w:adjustRightInd w:val="0"/>
        <w:spacing w:after="0" w:line="240" w:lineRule="auto"/>
        <w:jc w:val="both"/>
        <w:rPr>
          <w:rFonts w:ascii="Times New Roman" w:eastAsia="LiberationSerif" w:hAnsi="Times New Roman" w:cs="Times New Roman"/>
          <w:b/>
          <w:bCs/>
          <w:color w:val="000000" w:themeColor="text1"/>
        </w:rPr>
      </w:pPr>
      <w:r w:rsidRPr="00EB72EE">
        <w:rPr>
          <w:rFonts w:ascii="Times New Roman" w:eastAsia="LiberationSerif" w:hAnsi="Times New Roman" w:cs="Times New Roman"/>
          <w:b/>
          <w:bCs/>
          <w:color w:val="000000" w:themeColor="text1"/>
        </w:rPr>
        <w:t>Answer:</w:t>
      </w: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color w:val="000000" w:themeColor="text1"/>
        </w:rPr>
        <w:t>A foreign key is used to establish relationships among relations in the relational model. Technically,</w:t>
      </w:r>
      <w:r w:rsidR="00060DE7" w:rsidRPr="00EB72EE">
        <w:rPr>
          <w:rFonts w:ascii="Times New Roman" w:eastAsia="LiberationSerif" w:hAnsi="Times New Roman" w:cs="Times New Roman"/>
          <w:color w:val="000000" w:themeColor="text1"/>
        </w:rPr>
        <w:t xml:space="preserve"> a </w:t>
      </w:r>
      <w:r w:rsidRPr="00EB72EE">
        <w:rPr>
          <w:rFonts w:ascii="Times New Roman" w:eastAsia="LiberationSerif" w:hAnsi="Times New Roman" w:cs="Times New Roman"/>
          <w:color w:val="000000" w:themeColor="text1"/>
        </w:rPr>
        <w:t>foreign key is a column (or columns) appearing in one relation t</w:t>
      </w:r>
      <w:r w:rsidR="00060DE7" w:rsidRPr="00EB72EE">
        <w:rPr>
          <w:rFonts w:ascii="Times New Roman" w:eastAsia="LiberationSerif" w:hAnsi="Times New Roman" w:cs="Times New Roman"/>
          <w:color w:val="000000" w:themeColor="text1"/>
        </w:rPr>
        <w:t xml:space="preserve">hat is (are) the primary key of another </w:t>
      </w:r>
      <w:r w:rsidRPr="00EB72EE">
        <w:rPr>
          <w:rFonts w:ascii="Times New Roman" w:eastAsia="LiberationSerif" w:hAnsi="Times New Roman" w:cs="Times New Roman"/>
          <w:color w:val="000000" w:themeColor="text1"/>
        </w:rPr>
        <w:t xml:space="preserve">table. Although there may be exceptions, the values in </w:t>
      </w:r>
      <w:r w:rsidR="00060DE7" w:rsidRPr="00EB72EE">
        <w:rPr>
          <w:rFonts w:ascii="Times New Roman" w:eastAsia="LiberationSerif" w:hAnsi="Times New Roman" w:cs="Times New Roman"/>
          <w:color w:val="000000" w:themeColor="text1"/>
        </w:rPr>
        <w:t xml:space="preserve">the foreign key columns usually must correspond </w:t>
      </w:r>
      <w:r w:rsidRPr="00EB72EE">
        <w:rPr>
          <w:rFonts w:ascii="Times New Roman" w:eastAsia="LiberationSerif" w:hAnsi="Times New Roman" w:cs="Times New Roman"/>
          <w:color w:val="000000" w:themeColor="text1"/>
        </w:rPr>
        <w:t xml:space="preserve">to values existing in the set of primary </w:t>
      </w:r>
      <w:r w:rsidR="00060DE7" w:rsidRPr="00EB72EE">
        <w:rPr>
          <w:rFonts w:ascii="Times New Roman" w:eastAsia="LiberationSerif" w:hAnsi="Times New Roman" w:cs="Times New Roman"/>
          <w:color w:val="000000" w:themeColor="text1"/>
        </w:rPr>
        <w:t xml:space="preserve">key values. This correspondence </w:t>
      </w:r>
      <w:r w:rsidRPr="00EB72EE">
        <w:rPr>
          <w:rFonts w:ascii="Times New Roman" w:eastAsia="LiberationSerif" w:hAnsi="Times New Roman" w:cs="Times New Roman"/>
          <w:color w:val="000000" w:themeColor="text1"/>
        </w:rPr>
        <w:t>requirement is created in a database using a referential integrity constraint on the foreign key.</w:t>
      </w:r>
    </w:p>
    <w:p w:rsidR="00060DE7" w:rsidRPr="00EB72EE" w:rsidRDefault="00060DE7" w:rsidP="00060DE7">
      <w:pPr>
        <w:autoSpaceDE w:val="0"/>
        <w:autoSpaceDN w:val="0"/>
        <w:adjustRightInd w:val="0"/>
        <w:spacing w:after="0" w:line="240" w:lineRule="auto"/>
        <w:jc w:val="both"/>
        <w:rPr>
          <w:rFonts w:ascii="Times New Roman" w:eastAsia="LiberationSerif" w:hAnsi="Times New Roman" w:cs="Times New Roman"/>
          <w:b/>
          <w:bCs/>
          <w:color w:val="000000" w:themeColor="text1"/>
        </w:rPr>
      </w:pP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b/>
          <w:bCs/>
          <w:color w:val="000000" w:themeColor="text1"/>
        </w:rPr>
        <w:t>Question 21:</w:t>
      </w:r>
      <w:r w:rsidR="00ED08CC" w:rsidRPr="00EB72EE">
        <w:rPr>
          <w:rFonts w:ascii="Times New Roman" w:eastAsia="LiberationSerif" w:hAnsi="Times New Roman" w:cs="Times New Roman"/>
          <w:b/>
          <w:bCs/>
          <w:color w:val="000000" w:themeColor="text1"/>
        </w:rPr>
        <w:t xml:space="preserve"> </w:t>
      </w:r>
      <w:r w:rsidRPr="00EB72EE">
        <w:rPr>
          <w:rFonts w:ascii="Times New Roman" w:eastAsia="LiberationSerif" w:hAnsi="Times New Roman" w:cs="Times New Roman"/>
          <w:color w:val="000000" w:themeColor="text1"/>
        </w:rPr>
        <w:t>What does it mean when we say that a relati</w:t>
      </w:r>
      <w:r w:rsidR="00060DE7" w:rsidRPr="00EB72EE">
        <w:rPr>
          <w:rFonts w:ascii="Times New Roman" w:eastAsia="LiberationSerif" w:hAnsi="Times New Roman" w:cs="Times New Roman"/>
          <w:color w:val="000000" w:themeColor="text1"/>
        </w:rPr>
        <w:t xml:space="preserve">on is in Boyce-Codd Normal Form </w:t>
      </w:r>
      <w:r w:rsidRPr="00EB72EE">
        <w:rPr>
          <w:rFonts w:ascii="Times New Roman" w:eastAsia="LiberationSerif" w:hAnsi="Times New Roman" w:cs="Times New Roman"/>
          <w:color w:val="000000" w:themeColor="text1"/>
        </w:rPr>
        <w:t>(BCNF)?</w:t>
      </w:r>
    </w:p>
    <w:p w:rsidR="00ED08CC" w:rsidRPr="00EB72EE" w:rsidRDefault="00ED08CC" w:rsidP="00ED08CC">
      <w:pPr>
        <w:autoSpaceDE w:val="0"/>
        <w:autoSpaceDN w:val="0"/>
        <w:adjustRightInd w:val="0"/>
        <w:spacing w:after="0" w:line="240" w:lineRule="auto"/>
        <w:jc w:val="both"/>
        <w:rPr>
          <w:rFonts w:ascii="Times New Roman" w:eastAsia="LiberationSerif" w:hAnsi="Times New Roman" w:cs="Times New Roman"/>
          <w:b/>
          <w:bCs/>
          <w:color w:val="000000" w:themeColor="text1"/>
        </w:rPr>
      </w:pPr>
      <w:r w:rsidRPr="00EB72EE">
        <w:rPr>
          <w:rFonts w:ascii="Times New Roman" w:eastAsia="LiberationSerif" w:hAnsi="Times New Roman" w:cs="Times New Roman"/>
          <w:b/>
          <w:bCs/>
          <w:color w:val="000000" w:themeColor="text1"/>
        </w:rPr>
        <w:t>Answer:</w:t>
      </w: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color w:val="000000" w:themeColor="text1"/>
        </w:rPr>
        <w:t>A relation is in BCNF when every determinant in the relation is a</w:t>
      </w:r>
      <w:r w:rsidR="00ED08CC" w:rsidRPr="00EB72EE">
        <w:rPr>
          <w:rFonts w:ascii="Times New Roman" w:eastAsia="LiberationSerif" w:hAnsi="Times New Roman" w:cs="Times New Roman"/>
          <w:color w:val="000000" w:themeColor="text1"/>
        </w:rPr>
        <w:t xml:space="preserve"> candidate key. This means that </w:t>
      </w:r>
      <w:r w:rsidRPr="00EB72EE">
        <w:rPr>
          <w:rFonts w:ascii="Times New Roman" w:eastAsia="LiberationSerif" w:hAnsi="Times New Roman" w:cs="Times New Roman"/>
          <w:color w:val="000000" w:themeColor="text1"/>
        </w:rPr>
        <w:t>any possible primary key can determine all other attributes in the relation. Attributes</w:t>
      </w:r>
      <w:r w:rsidR="00ED08CC" w:rsidRPr="00EB72EE">
        <w:rPr>
          <w:rFonts w:ascii="Times New Roman" w:eastAsia="LiberationSerif" w:hAnsi="Times New Roman" w:cs="Times New Roman"/>
          <w:color w:val="000000" w:themeColor="text1"/>
        </w:rPr>
        <w:t xml:space="preserve"> may not be </w:t>
      </w:r>
      <w:r w:rsidRPr="00EB72EE">
        <w:rPr>
          <w:rFonts w:ascii="Times New Roman" w:eastAsia="LiberationSerif" w:hAnsi="Times New Roman" w:cs="Times New Roman"/>
          <w:color w:val="000000" w:themeColor="text1"/>
        </w:rPr>
        <w:t>determined by non-candidate key attributes or part of a composite candidate key.</w:t>
      </w:r>
    </w:p>
    <w:p w:rsidR="00ED08CC" w:rsidRPr="00EB72EE" w:rsidRDefault="00ED08CC" w:rsidP="00060DE7">
      <w:pPr>
        <w:autoSpaceDE w:val="0"/>
        <w:autoSpaceDN w:val="0"/>
        <w:adjustRightInd w:val="0"/>
        <w:spacing w:after="0" w:line="240" w:lineRule="auto"/>
        <w:jc w:val="both"/>
        <w:rPr>
          <w:rFonts w:ascii="Times New Roman" w:eastAsia="LiberationSerif" w:hAnsi="Times New Roman" w:cs="Times New Roman"/>
          <w:b/>
          <w:bCs/>
          <w:color w:val="000000" w:themeColor="text1"/>
        </w:rPr>
      </w:pP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b/>
          <w:bCs/>
          <w:color w:val="000000" w:themeColor="text1"/>
        </w:rPr>
        <w:t>Question 22:</w:t>
      </w:r>
      <w:r w:rsidR="00ED08CC" w:rsidRPr="00EB72EE">
        <w:rPr>
          <w:rFonts w:ascii="Times New Roman" w:eastAsia="LiberationSerif" w:hAnsi="Times New Roman" w:cs="Times New Roman"/>
          <w:b/>
          <w:bCs/>
          <w:color w:val="000000" w:themeColor="text1"/>
        </w:rPr>
        <w:t xml:space="preserve"> </w:t>
      </w:r>
      <w:r w:rsidRPr="00EB72EE">
        <w:rPr>
          <w:rFonts w:ascii="Times New Roman" w:eastAsia="LiberationSerif" w:hAnsi="Times New Roman" w:cs="Times New Roman"/>
          <w:color w:val="000000" w:themeColor="text1"/>
        </w:rPr>
        <w:t>What is a cascading update?</w:t>
      </w:r>
    </w:p>
    <w:p w:rsidR="00ED08CC" w:rsidRPr="00EB72EE" w:rsidRDefault="00ED08CC" w:rsidP="00ED08CC">
      <w:pPr>
        <w:autoSpaceDE w:val="0"/>
        <w:autoSpaceDN w:val="0"/>
        <w:adjustRightInd w:val="0"/>
        <w:spacing w:after="0" w:line="240" w:lineRule="auto"/>
        <w:jc w:val="both"/>
        <w:rPr>
          <w:rFonts w:ascii="Times New Roman" w:eastAsia="LiberationSerif" w:hAnsi="Times New Roman" w:cs="Times New Roman"/>
          <w:b/>
          <w:bCs/>
          <w:color w:val="000000" w:themeColor="text1"/>
        </w:rPr>
      </w:pPr>
      <w:r w:rsidRPr="00EB72EE">
        <w:rPr>
          <w:rFonts w:ascii="Times New Roman" w:eastAsia="LiberationSerif" w:hAnsi="Times New Roman" w:cs="Times New Roman"/>
          <w:b/>
          <w:bCs/>
          <w:color w:val="000000" w:themeColor="text1"/>
        </w:rPr>
        <w:t>Answer:</w:t>
      </w: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color w:val="000000" w:themeColor="text1"/>
        </w:rPr>
        <w:t xml:space="preserve">Referential integrity constraints require that foreign key values in </w:t>
      </w:r>
      <w:r w:rsidR="00ED08CC" w:rsidRPr="00EB72EE">
        <w:rPr>
          <w:rFonts w:ascii="Times New Roman" w:eastAsia="LiberationSerif" w:hAnsi="Times New Roman" w:cs="Times New Roman"/>
          <w:color w:val="000000" w:themeColor="text1"/>
        </w:rPr>
        <w:t xml:space="preserve">one table correspond to primary key </w:t>
      </w:r>
      <w:r w:rsidRPr="00EB72EE">
        <w:rPr>
          <w:rFonts w:ascii="Times New Roman" w:eastAsia="LiberationSerif" w:hAnsi="Times New Roman" w:cs="Times New Roman"/>
          <w:color w:val="000000" w:themeColor="text1"/>
        </w:rPr>
        <w:t>values in another. If the value of the primary key is changed -- t</w:t>
      </w:r>
      <w:r w:rsidR="00ED08CC" w:rsidRPr="00EB72EE">
        <w:rPr>
          <w:rFonts w:ascii="Times New Roman" w:eastAsia="LiberationSerif" w:hAnsi="Times New Roman" w:cs="Times New Roman"/>
          <w:color w:val="000000" w:themeColor="text1"/>
        </w:rPr>
        <w:t xml:space="preserve">hat is, updated -- the value of the foreign </w:t>
      </w:r>
      <w:r w:rsidRPr="00EB72EE">
        <w:rPr>
          <w:rFonts w:ascii="Times New Roman" w:eastAsia="LiberationSerif" w:hAnsi="Times New Roman" w:cs="Times New Roman"/>
          <w:color w:val="000000" w:themeColor="text1"/>
        </w:rPr>
        <w:t xml:space="preserve">key must immediately be changed to match it. Cascading </w:t>
      </w:r>
      <w:r w:rsidR="00ED08CC" w:rsidRPr="00EB72EE">
        <w:rPr>
          <w:rFonts w:ascii="Times New Roman" w:eastAsia="LiberationSerif" w:hAnsi="Times New Roman" w:cs="Times New Roman"/>
          <w:color w:val="000000" w:themeColor="text1"/>
        </w:rPr>
        <w:t xml:space="preserve">updates will set this change to </w:t>
      </w:r>
      <w:r w:rsidRPr="00EB72EE">
        <w:rPr>
          <w:rFonts w:ascii="Times New Roman" w:eastAsia="LiberationSerif" w:hAnsi="Times New Roman" w:cs="Times New Roman"/>
          <w:color w:val="000000" w:themeColor="text1"/>
        </w:rPr>
        <w:t>be done automatically by the DBMS whenever necessary.</w:t>
      </w:r>
    </w:p>
    <w:p w:rsidR="00ED08CC" w:rsidRPr="00EB72EE" w:rsidRDefault="00ED08CC" w:rsidP="00060DE7">
      <w:pPr>
        <w:autoSpaceDE w:val="0"/>
        <w:autoSpaceDN w:val="0"/>
        <w:adjustRightInd w:val="0"/>
        <w:spacing w:after="0" w:line="240" w:lineRule="auto"/>
        <w:jc w:val="both"/>
        <w:rPr>
          <w:rFonts w:ascii="Times New Roman" w:eastAsia="LiberationSerif" w:hAnsi="Times New Roman" w:cs="Times New Roman"/>
          <w:b/>
          <w:bCs/>
          <w:color w:val="000000" w:themeColor="text1"/>
        </w:rPr>
      </w:pP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b/>
          <w:bCs/>
          <w:color w:val="000000" w:themeColor="text1"/>
        </w:rPr>
        <w:t>Question 23:</w:t>
      </w:r>
      <w:r w:rsidR="00ED08CC" w:rsidRPr="00EB72EE">
        <w:rPr>
          <w:rFonts w:ascii="Times New Roman" w:eastAsia="LiberationSerif" w:hAnsi="Times New Roman" w:cs="Times New Roman"/>
          <w:b/>
          <w:bCs/>
          <w:color w:val="000000" w:themeColor="text1"/>
        </w:rPr>
        <w:t xml:space="preserve"> </w:t>
      </w:r>
      <w:r w:rsidRPr="00EB72EE">
        <w:rPr>
          <w:rFonts w:ascii="Times New Roman" w:eastAsia="LiberationSerif" w:hAnsi="Times New Roman" w:cs="Times New Roman"/>
          <w:color w:val="000000" w:themeColor="text1"/>
        </w:rPr>
        <w:t>Explain what we mean by an ACID transaction.</w:t>
      </w:r>
      <w:r w:rsidR="002F6AD9">
        <w:rPr>
          <w:rFonts w:ascii="Times New Roman" w:eastAsia="LiberationSerif" w:hAnsi="Times New Roman" w:cs="Times New Roman"/>
          <w:color w:val="000000" w:themeColor="text1"/>
        </w:rPr>
        <w:tab/>
      </w:r>
      <w:r w:rsidR="002F6AD9">
        <w:rPr>
          <w:rFonts w:ascii="Times New Roman" w:eastAsia="LiberationSerif" w:hAnsi="Times New Roman" w:cs="Times New Roman"/>
          <w:color w:val="000000" w:themeColor="text1"/>
        </w:rPr>
        <w:tab/>
      </w:r>
      <w:r w:rsidR="002F6AD9">
        <w:rPr>
          <w:rFonts w:ascii="Times New Roman" w:eastAsia="LiberationSerif" w:hAnsi="Times New Roman" w:cs="Times New Roman"/>
          <w:color w:val="000000" w:themeColor="text1"/>
        </w:rPr>
        <w:tab/>
      </w:r>
      <w:r w:rsidR="002F6AD9">
        <w:rPr>
          <w:rStyle w:val="Strong"/>
          <w:rFonts w:ascii="Times New Roman" w:hAnsi="Times New Roman" w:cs="Times New Roman"/>
        </w:rPr>
        <w:t>[</w:t>
      </w:r>
      <w:r w:rsidR="002F6AD9" w:rsidRPr="00334627">
        <w:rPr>
          <w:rStyle w:val="Strong"/>
          <w:rFonts w:ascii="Times New Roman" w:hAnsi="Times New Roman" w:cs="Times New Roman"/>
        </w:rPr>
        <w:t>Infosys</w:t>
      </w:r>
      <w:r w:rsidR="002F6AD9">
        <w:rPr>
          <w:rStyle w:val="Strong"/>
          <w:rFonts w:ascii="Times New Roman" w:hAnsi="Times New Roman" w:cs="Times New Roman"/>
        </w:rPr>
        <w:t>, TCS, Wipro]</w:t>
      </w:r>
    </w:p>
    <w:p w:rsidR="00ED08CC" w:rsidRPr="00EB72EE" w:rsidRDefault="00ED08CC" w:rsidP="00ED08CC">
      <w:pPr>
        <w:autoSpaceDE w:val="0"/>
        <w:autoSpaceDN w:val="0"/>
        <w:adjustRightInd w:val="0"/>
        <w:spacing w:after="0" w:line="240" w:lineRule="auto"/>
        <w:jc w:val="both"/>
        <w:rPr>
          <w:rFonts w:ascii="Times New Roman" w:eastAsia="LiberationSerif" w:hAnsi="Times New Roman" w:cs="Times New Roman"/>
          <w:b/>
          <w:bCs/>
          <w:color w:val="000000" w:themeColor="text1"/>
        </w:rPr>
      </w:pPr>
      <w:r w:rsidRPr="00EB72EE">
        <w:rPr>
          <w:rFonts w:ascii="Times New Roman" w:eastAsia="LiberationSerif" w:hAnsi="Times New Roman" w:cs="Times New Roman"/>
          <w:b/>
          <w:bCs/>
          <w:color w:val="000000" w:themeColor="text1"/>
        </w:rPr>
        <w:t>Answer:</w:t>
      </w: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color w:val="000000" w:themeColor="text1"/>
        </w:rPr>
        <w:t xml:space="preserve">An ACID transaction is one that is atomic, consistent, isolated, </w:t>
      </w:r>
      <w:r w:rsidR="00ED08CC" w:rsidRPr="00EB72EE">
        <w:rPr>
          <w:rFonts w:ascii="Times New Roman" w:eastAsia="LiberationSerif" w:hAnsi="Times New Roman" w:cs="Times New Roman"/>
          <w:color w:val="000000" w:themeColor="text1"/>
        </w:rPr>
        <w:t xml:space="preserve">and durable. Durable means that database </w:t>
      </w:r>
      <w:r w:rsidRPr="00EB72EE">
        <w:rPr>
          <w:rFonts w:ascii="Times New Roman" w:eastAsia="LiberationSerif" w:hAnsi="Times New Roman" w:cs="Times New Roman"/>
          <w:color w:val="000000" w:themeColor="text1"/>
        </w:rPr>
        <w:t>changes are permanent. Consistency can mean either state</w:t>
      </w:r>
      <w:r w:rsidR="00ED08CC" w:rsidRPr="00EB72EE">
        <w:rPr>
          <w:rFonts w:ascii="Times New Roman" w:eastAsia="LiberationSerif" w:hAnsi="Times New Roman" w:cs="Times New Roman"/>
          <w:color w:val="000000" w:themeColor="text1"/>
        </w:rPr>
        <w:t xml:space="preserve">ment level or transaction level </w:t>
      </w:r>
      <w:r w:rsidRPr="00EB72EE">
        <w:rPr>
          <w:rFonts w:ascii="Times New Roman" w:eastAsia="LiberationSerif" w:hAnsi="Times New Roman" w:cs="Times New Roman"/>
          <w:color w:val="000000" w:themeColor="text1"/>
        </w:rPr>
        <w:t>consistency. With transaction level consistency, a transaction may</w:t>
      </w:r>
      <w:r w:rsidR="00ED08CC" w:rsidRPr="00EB72EE">
        <w:rPr>
          <w:rFonts w:ascii="Times New Roman" w:eastAsia="LiberationSerif" w:hAnsi="Times New Roman" w:cs="Times New Roman"/>
          <w:color w:val="000000" w:themeColor="text1"/>
        </w:rPr>
        <w:t xml:space="preserve"> not see its own changes. There </w:t>
      </w:r>
      <w:r w:rsidRPr="00EB72EE">
        <w:rPr>
          <w:rFonts w:ascii="Times New Roman" w:eastAsia="LiberationSerif" w:hAnsi="Times New Roman" w:cs="Times New Roman"/>
          <w:color w:val="000000" w:themeColor="text1"/>
        </w:rPr>
        <w:t>are four transaction isolation levels: read committed, read u</w:t>
      </w:r>
      <w:r w:rsidR="00ED08CC" w:rsidRPr="00EB72EE">
        <w:rPr>
          <w:rFonts w:ascii="Times New Roman" w:eastAsia="LiberationSerif" w:hAnsi="Times New Roman" w:cs="Times New Roman"/>
          <w:color w:val="000000" w:themeColor="text1"/>
        </w:rPr>
        <w:t xml:space="preserve">ncommitted, repeatable read and </w:t>
      </w:r>
      <w:r w:rsidRPr="00EB72EE">
        <w:rPr>
          <w:rFonts w:ascii="Times New Roman" w:eastAsia="LiberationSerif" w:hAnsi="Times New Roman" w:cs="Times New Roman"/>
          <w:color w:val="000000" w:themeColor="text1"/>
        </w:rPr>
        <w:t>serialization. Atomic means it is performed as a unit.</w:t>
      </w:r>
    </w:p>
    <w:p w:rsidR="00ED08CC" w:rsidRPr="00EB72EE" w:rsidRDefault="00ED08CC" w:rsidP="00060DE7">
      <w:pPr>
        <w:autoSpaceDE w:val="0"/>
        <w:autoSpaceDN w:val="0"/>
        <w:adjustRightInd w:val="0"/>
        <w:spacing w:after="0" w:line="240" w:lineRule="auto"/>
        <w:jc w:val="both"/>
        <w:rPr>
          <w:rFonts w:ascii="Times New Roman" w:eastAsia="LiberationSerif" w:hAnsi="Times New Roman" w:cs="Times New Roman"/>
          <w:b/>
          <w:bCs/>
          <w:color w:val="000000" w:themeColor="text1"/>
        </w:rPr>
      </w:pP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b/>
          <w:bCs/>
          <w:color w:val="000000" w:themeColor="text1"/>
        </w:rPr>
        <w:t>Question 24:</w:t>
      </w:r>
      <w:r w:rsidR="00ED08CC" w:rsidRPr="00EB72EE">
        <w:rPr>
          <w:rFonts w:ascii="Times New Roman" w:eastAsia="LiberationSerif" w:hAnsi="Times New Roman" w:cs="Times New Roman"/>
          <w:b/>
          <w:bCs/>
          <w:color w:val="000000" w:themeColor="text1"/>
        </w:rPr>
        <w:t xml:space="preserve"> </w:t>
      </w:r>
      <w:r w:rsidRPr="00EB72EE">
        <w:rPr>
          <w:rFonts w:ascii="Times New Roman" w:eastAsia="LiberationSerif" w:hAnsi="Times New Roman" w:cs="Times New Roman"/>
          <w:color w:val="000000" w:themeColor="text1"/>
        </w:rPr>
        <w:t>Briefly describe the four JDBC driver types that Sun defines.</w:t>
      </w:r>
      <w:r w:rsidR="002F6AD9">
        <w:rPr>
          <w:rFonts w:ascii="Times New Roman" w:eastAsia="LiberationSerif" w:hAnsi="Times New Roman" w:cs="Times New Roman"/>
          <w:color w:val="000000" w:themeColor="text1"/>
        </w:rPr>
        <w:t xml:space="preserve">  </w:t>
      </w:r>
      <w:r w:rsidR="002F6AD9">
        <w:rPr>
          <w:rStyle w:val="Strong"/>
          <w:rFonts w:ascii="Times New Roman" w:hAnsi="Times New Roman" w:cs="Times New Roman"/>
        </w:rPr>
        <w:t>[</w:t>
      </w:r>
      <w:r w:rsidR="002F6AD9" w:rsidRPr="00334627">
        <w:rPr>
          <w:rStyle w:val="Strong"/>
          <w:rFonts w:ascii="Times New Roman" w:hAnsi="Times New Roman" w:cs="Times New Roman"/>
        </w:rPr>
        <w:t>Infosys</w:t>
      </w:r>
      <w:r w:rsidR="002F6AD9">
        <w:rPr>
          <w:rStyle w:val="Strong"/>
          <w:rFonts w:ascii="Times New Roman" w:hAnsi="Times New Roman" w:cs="Times New Roman"/>
        </w:rPr>
        <w:t>, TCS, LG Soft]</w:t>
      </w:r>
    </w:p>
    <w:p w:rsidR="00ED08CC" w:rsidRPr="00EB72EE" w:rsidRDefault="00ED08CC" w:rsidP="00ED08CC">
      <w:pPr>
        <w:autoSpaceDE w:val="0"/>
        <w:autoSpaceDN w:val="0"/>
        <w:adjustRightInd w:val="0"/>
        <w:spacing w:after="0" w:line="240" w:lineRule="auto"/>
        <w:jc w:val="both"/>
        <w:rPr>
          <w:rFonts w:ascii="Times New Roman" w:eastAsia="LiberationSerif" w:hAnsi="Times New Roman" w:cs="Times New Roman"/>
          <w:b/>
          <w:bCs/>
          <w:color w:val="000000" w:themeColor="text1"/>
        </w:rPr>
      </w:pPr>
      <w:r w:rsidRPr="00EB72EE">
        <w:rPr>
          <w:rFonts w:ascii="Times New Roman" w:eastAsia="LiberationSerif" w:hAnsi="Times New Roman" w:cs="Times New Roman"/>
          <w:b/>
          <w:bCs/>
          <w:color w:val="000000" w:themeColor="text1"/>
        </w:rPr>
        <w:t>Answer:</w:t>
      </w: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color w:val="000000" w:themeColor="text1"/>
        </w:rPr>
        <w:t xml:space="preserve">Type 1 drivers provide a bridge between Java and ODBC. Types 2-4 </w:t>
      </w:r>
      <w:r w:rsidR="00ED08CC" w:rsidRPr="00EB72EE">
        <w:rPr>
          <w:rFonts w:ascii="Times New Roman" w:eastAsia="LiberationSerif" w:hAnsi="Times New Roman" w:cs="Times New Roman"/>
          <w:color w:val="000000" w:themeColor="text1"/>
        </w:rPr>
        <w:t xml:space="preserve">drivers are written entirely in Java, </w:t>
      </w:r>
      <w:r w:rsidRPr="00EB72EE">
        <w:rPr>
          <w:rFonts w:ascii="Times New Roman" w:eastAsia="LiberationSerif" w:hAnsi="Times New Roman" w:cs="Times New Roman"/>
          <w:color w:val="000000" w:themeColor="text1"/>
        </w:rPr>
        <w:t>but differ as to how they connect to the DBMS. Type 2 drivers rely on the DBMS product fo</w:t>
      </w:r>
      <w:r w:rsidR="00ED08CC" w:rsidRPr="00EB72EE">
        <w:rPr>
          <w:rFonts w:ascii="Times New Roman" w:eastAsia="LiberationSerif" w:hAnsi="Times New Roman" w:cs="Times New Roman"/>
          <w:color w:val="000000" w:themeColor="text1"/>
        </w:rPr>
        <w:t xml:space="preserve">r </w:t>
      </w:r>
      <w:r w:rsidRPr="00EB72EE">
        <w:rPr>
          <w:rFonts w:ascii="Times New Roman" w:eastAsia="LiberationSerif" w:hAnsi="Times New Roman" w:cs="Times New Roman"/>
          <w:color w:val="000000" w:themeColor="text1"/>
        </w:rPr>
        <w:t>inter</w:t>
      </w:r>
      <w:r w:rsidR="00ED08CC" w:rsidRPr="00EB72EE">
        <w:rPr>
          <w:rFonts w:ascii="Times New Roman" w:eastAsia="LiberationSerif" w:hAnsi="Times New Roman" w:cs="Times New Roman"/>
          <w:color w:val="000000" w:themeColor="text1"/>
        </w:rPr>
        <w:t xml:space="preserve"> </w:t>
      </w:r>
      <w:r w:rsidRPr="00EB72EE">
        <w:rPr>
          <w:rFonts w:ascii="Times New Roman" w:eastAsia="LiberationSerif" w:hAnsi="Times New Roman" w:cs="Times New Roman"/>
          <w:color w:val="000000" w:themeColor="text1"/>
        </w:rPr>
        <w:t>machine communication, if any. Type 3 drivers translate JDB</w:t>
      </w:r>
      <w:r w:rsidR="00ED08CC" w:rsidRPr="00EB72EE">
        <w:rPr>
          <w:rFonts w:ascii="Times New Roman" w:eastAsia="LiberationSerif" w:hAnsi="Times New Roman" w:cs="Times New Roman"/>
          <w:color w:val="000000" w:themeColor="text1"/>
        </w:rPr>
        <w:t xml:space="preserve">C calls into a DBMS-independent network </w:t>
      </w:r>
      <w:r w:rsidRPr="00EB72EE">
        <w:rPr>
          <w:rFonts w:ascii="Times New Roman" w:eastAsia="LiberationSerif" w:hAnsi="Times New Roman" w:cs="Times New Roman"/>
          <w:color w:val="000000" w:themeColor="text1"/>
        </w:rPr>
        <w:t>protocol. Type 4 drivers translate JDBC calls into a DBMS-dependent network protocol.</w:t>
      </w:r>
    </w:p>
    <w:p w:rsidR="00ED08CC" w:rsidRPr="00EB72EE" w:rsidRDefault="00ED08CC" w:rsidP="00060DE7">
      <w:pPr>
        <w:autoSpaceDE w:val="0"/>
        <w:autoSpaceDN w:val="0"/>
        <w:adjustRightInd w:val="0"/>
        <w:spacing w:after="0" w:line="240" w:lineRule="auto"/>
        <w:jc w:val="both"/>
        <w:rPr>
          <w:rFonts w:ascii="Times New Roman" w:eastAsia="LiberationSerif" w:hAnsi="Times New Roman" w:cs="Times New Roman"/>
          <w:b/>
          <w:bCs/>
          <w:color w:val="000000" w:themeColor="text1"/>
        </w:rPr>
      </w:pP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b/>
          <w:bCs/>
          <w:color w:val="000000" w:themeColor="text1"/>
        </w:rPr>
        <w:t xml:space="preserve">Question 24: </w:t>
      </w:r>
      <w:r w:rsidRPr="00EB72EE">
        <w:rPr>
          <w:rFonts w:ascii="Times New Roman" w:eastAsia="LiberationSerif" w:hAnsi="Times New Roman" w:cs="Times New Roman"/>
          <w:color w:val="000000" w:themeColor="text1"/>
        </w:rPr>
        <w:t>What is OLAP?</w:t>
      </w:r>
    </w:p>
    <w:p w:rsidR="00ED08CC" w:rsidRPr="00EB72EE" w:rsidRDefault="00ED08CC" w:rsidP="00ED08CC">
      <w:pPr>
        <w:autoSpaceDE w:val="0"/>
        <w:autoSpaceDN w:val="0"/>
        <w:adjustRightInd w:val="0"/>
        <w:spacing w:after="0" w:line="240" w:lineRule="auto"/>
        <w:jc w:val="both"/>
        <w:rPr>
          <w:rFonts w:ascii="Times New Roman" w:eastAsia="LiberationSerif" w:hAnsi="Times New Roman" w:cs="Times New Roman"/>
          <w:b/>
          <w:bCs/>
          <w:color w:val="000000" w:themeColor="text1"/>
        </w:rPr>
      </w:pPr>
      <w:r w:rsidRPr="00EB72EE">
        <w:rPr>
          <w:rFonts w:ascii="Times New Roman" w:eastAsia="LiberationSerif" w:hAnsi="Times New Roman" w:cs="Times New Roman"/>
          <w:b/>
          <w:bCs/>
          <w:color w:val="000000" w:themeColor="text1"/>
        </w:rPr>
        <w:t>Answer:</w:t>
      </w: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color w:val="000000" w:themeColor="text1"/>
        </w:rPr>
        <w:lastRenderedPageBreak/>
        <w:t>OnLine Analytical Processing (OLAP) is a Business Intellige</w:t>
      </w:r>
      <w:r w:rsidR="00ED08CC" w:rsidRPr="00EB72EE">
        <w:rPr>
          <w:rFonts w:ascii="Times New Roman" w:eastAsia="LiberationSerif" w:hAnsi="Times New Roman" w:cs="Times New Roman"/>
          <w:color w:val="000000" w:themeColor="text1"/>
        </w:rPr>
        <w:t xml:space="preserve">nce (BI) reporting system. OLAP provides </w:t>
      </w:r>
      <w:r w:rsidRPr="00EB72EE">
        <w:rPr>
          <w:rFonts w:ascii="Times New Roman" w:eastAsia="LiberationSerif" w:hAnsi="Times New Roman" w:cs="Times New Roman"/>
          <w:color w:val="000000" w:themeColor="text1"/>
        </w:rPr>
        <w:t>the user with the capability to sum, count, average</w:t>
      </w:r>
      <w:r w:rsidR="00ED08CC" w:rsidRPr="00EB72EE">
        <w:rPr>
          <w:rFonts w:ascii="Times New Roman" w:eastAsia="LiberationSerif" w:hAnsi="Times New Roman" w:cs="Times New Roman"/>
          <w:color w:val="000000" w:themeColor="text1"/>
        </w:rPr>
        <w:t xml:space="preserve"> and do other simple arithmetic </w:t>
      </w:r>
      <w:r w:rsidRPr="00EB72EE">
        <w:rPr>
          <w:rFonts w:ascii="Times New Roman" w:eastAsia="LiberationSerif" w:hAnsi="Times New Roman" w:cs="Times New Roman"/>
          <w:color w:val="000000" w:themeColor="text1"/>
        </w:rPr>
        <w:t>operations on groups of data. An OLAP report has measures and di</w:t>
      </w:r>
      <w:r w:rsidR="00ED08CC" w:rsidRPr="00EB72EE">
        <w:rPr>
          <w:rFonts w:ascii="Times New Roman" w:eastAsia="LiberationSerif" w:hAnsi="Times New Roman" w:cs="Times New Roman"/>
          <w:color w:val="000000" w:themeColor="text1"/>
        </w:rPr>
        <w:t xml:space="preserve">mensions. Measures are the data </w:t>
      </w:r>
      <w:r w:rsidRPr="00EB72EE">
        <w:rPr>
          <w:rFonts w:ascii="Times New Roman" w:eastAsia="LiberationSerif" w:hAnsi="Times New Roman" w:cs="Times New Roman"/>
          <w:color w:val="000000" w:themeColor="text1"/>
        </w:rPr>
        <w:t>values to be displayed. Dimensions are characteristics of the me</w:t>
      </w:r>
      <w:r w:rsidR="00ED08CC" w:rsidRPr="00EB72EE">
        <w:rPr>
          <w:rFonts w:ascii="Times New Roman" w:eastAsia="LiberationSerif" w:hAnsi="Times New Roman" w:cs="Times New Roman"/>
          <w:color w:val="000000" w:themeColor="text1"/>
        </w:rPr>
        <w:t xml:space="preserve">asures. OLAP reports are called </w:t>
      </w:r>
      <w:r w:rsidRPr="00EB72EE">
        <w:rPr>
          <w:rFonts w:ascii="Times New Roman" w:eastAsia="LiberationSerif" w:hAnsi="Times New Roman" w:cs="Times New Roman"/>
          <w:color w:val="000000" w:themeColor="text1"/>
        </w:rPr>
        <w:t>OLAP cubes, although such reports are not limited to three dimensions.</w:t>
      </w: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b/>
          <w:bCs/>
          <w:color w:val="000000" w:themeColor="text1"/>
        </w:rPr>
        <w:t>Question 25:</w:t>
      </w:r>
      <w:r w:rsidR="00ED08CC" w:rsidRPr="00EB72EE">
        <w:rPr>
          <w:rFonts w:ascii="Times New Roman" w:eastAsia="LiberationSerif" w:hAnsi="Times New Roman" w:cs="Times New Roman"/>
          <w:b/>
          <w:bCs/>
          <w:color w:val="000000" w:themeColor="text1"/>
        </w:rPr>
        <w:t xml:space="preserve"> </w:t>
      </w:r>
      <w:r w:rsidRPr="00EB72EE">
        <w:rPr>
          <w:rFonts w:ascii="Times New Roman" w:eastAsia="LiberationSerif" w:hAnsi="Times New Roman" w:cs="Times New Roman"/>
          <w:color w:val="000000" w:themeColor="text1"/>
        </w:rPr>
        <w:t>Compare a hierarchical and network database model?</w:t>
      </w:r>
    </w:p>
    <w:p w:rsidR="00ED08CC" w:rsidRPr="00EB72EE" w:rsidRDefault="00ED08CC" w:rsidP="00ED08CC">
      <w:pPr>
        <w:autoSpaceDE w:val="0"/>
        <w:autoSpaceDN w:val="0"/>
        <w:adjustRightInd w:val="0"/>
        <w:spacing w:after="0" w:line="240" w:lineRule="auto"/>
        <w:jc w:val="both"/>
        <w:rPr>
          <w:rFonts w:ascii="Times New Roman" w:eastAsia="LiberationSerif" w:hAnsi="Times New Roman" w:cs="Times New Roman"/>
          <w:b/>
          <w:bCs/>
          <w:color w:val="000000" w:themeColor="text1"/>
        </w:rPr>
      </w:pPr>
      <w:r w:rsidRPr="00EB72EE">
        <w:rPr>
          <w:rFonts w:ascii="Times New Roman" w:eastAsia="LiberationSerif" w:hAnsi="Times New Roman" w:cs="Times New Roman"/>
          <w:b/>
          <w:bCs/>
          <w:color w:val="000000" w:themeColor="text1"/>
        </w:rPr>
        <w:t>Answer:</w:t>
      </w: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color w:val="000000" w:themeColor="text1"/>
        </w:rPr>
        <w:t xml:space="preserve">The hierarchical model is a top-down structure where each parent </w:t>
      </w:r>
      <w:r w:rsidR="00ED08CC" w:rsidRPr="00EB72EE">
        <w:rPr>
          <w:rFonts w:ascii="Times New Roman" w:eastAsia="LiberationSerif" w:hAnsi="Times New Roman" w:cs="Times New Roman"/>
          <w:color w:val="000000" w:themeColor="text1"/>
        </w:rPr>
        <w:t xml:space="preserve">may have many children but each </w:t>
      </w:r>
      <w:r w:rsidRPr="00EB72EE">
        <w:rPr>
          <w:rFonts w:ascii="Times New Roman" w:eastAsia="LiberationSerif" w:hAnsi="Times New Roman" w:cs="Times New Roman"/>
          <w:color w:val="000000" w:themeColor="text1"/>
        </w:rPr>
        <w:t>child can have only one parent. This model supports one-to-one and one-to-many relationships. The</w:t>
      </w:r>
      <w:r w:rsidR="00ED08CC" w:rsidRPr="00EB72EE">
        <w:rPr>
          <w:rFonts w:ascii="Times New Roman" w:eastAsia="LiberationSerif" w:hAnsi="Times New Roman" w:cs="Times New Roman"/>
          <w:color w:val="000000" w:themeColor="text1"/>
        </w:rPr>
        <w:t xml:space="preserve"> </w:t>
      </w:r>
      <w:r w:rsidRPr="00EB72EE">
        <w:rPr>
          <w:rFonts w:ascii="Times New Roman" w:eastAsia="LiberationSerif" w:hAnsi="Times New Roman" w:cs="Times New Roman"/>
          <w:color w:val="000000" w:themeColor="text1"/>
        </w:rPr>
        <w:t>network model can be much more flexible than the hierarchical model since each parent can have</w:t>
      </w:r>
      <w:r w:rsidR="00ED08CC" w:rsidRPr="00EB72EE">
        <w:rPr>
          <w:rFonts w:ascii="Times New Roman" w:eastAsia="LiberationSerif" w:hAnsi="Times New Roman" w:cs="Times New Roman"/>
          <w:color w:val="000000" w:themeColor="text1"/>
        </w:rPr>
        <w:t xml:space="preserve"> </w:t>
      </w:r>
      <w:r w:rsidRPr="00EB72EE">
        <w:rPr>
          <w:rFonts w:ascii="Times New Roman" w:eastAsia="LiberationSerif" w:hAnsi="Times New Roman" w:cs="Times New Roman"/>
          <w:color w:val="000000" w:themeColor="text1"/>
        </w:rPr>
        <w:t>multiple children but each child can also have multiple parents. This model supports one-to-one,</w:t>
      </w:r>
      <w:r w:rsidR="00ED08CC" w:rsidRPr="00EB72EE">
        <w:rPr>
          <w:rFonts w:ascii="Times New Roman" w:eastAsia="LiberationSerif" w:hAnsi="Times New Roman" w:cs="Times New Roman"/>
          <w:color w:val="000000" w:themeColor="text1"/>
        </w:rPr>
        <w:t xml:space="preserve"> </w:t>
      </w:r>
      <w:r w:rsidRPr="00EB72EE">
        <w:rPr>
          <w:rFonts w:ascii="Times New Roman" w:eastAsia="LiberationSerif" w:hAnsi="Times New Roman" w:cs="Times New Roman"/>
          <w:color w:val="000000" w:themeColor="text1"/>
        </w:rPr>
        <w:t>one-to-many, and many-to-many relationships.</w:t>
      </w:r>
    </w:p>
    <w:p w:rsidR="00ED08CC" w:rsidRPr="00EB72EE" w:rsidRDefault="00ED08CC"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b/>
          <w:bCs/>
          <w:color w:val="000000" w:themeColor="text1"/>
        </w:rPr>
        <w:t>Question 26:</w:t>
      </w:r>
      <w:r w:rsidR="00ED08CC" w:rsidRPr="00EB72EE">
        <w:rPr>
          <w:rFonts w:ascii="Times New Roman" w:eastAsia="LiberationSerif" w:hAnsi="Times New Roman" w:cs="Times New Roman"/>
          <w:b/>
          <w:bCs/>
          <w:color w:val="000000" w:themeColor="text1"/>
        </w:rPr>
        <w:t xml:space="preserve"> </w:t>
      </w:r>
      <w:r w:rsidRPr="00EB72EE">
        <w:rPr>
          <w:rFonts w:ascii="Times New Roman" w:eastAsia="LiberationSerif" w:hAnsi="Times New Roman" w:cs="Times New Roman"/>
          <w:color w:val="000000" w:themeColor="text1"/>
        </w:rPr>
        <w:t>Describe the difference between embedded and dynamic SQL.</w:t>
      </w:r>
    </w:p>
    <w:p w:rsidR="00ED08CC" w:rsidRPr="00EB72EE" w:rsidRDefault="00ED08CC" w:rsidP="00ED08CC">
      <w:pPr>
        <w:autoSpaceDE w:val="0"/>
        <w:autoSpaceDN w:val="0"/>
        <w:adjustRightInd w:val="0"/>
        <w:spacing w:after="0" w:line="240" w:lineRule="auto"/>
        <w:jc w:val="both"/>
        <w:rPr>
          <w:rFonts w:ascii="Times New Roman" w:eastAsia="LiberationSerif" w:hAnsi="Times New Roman" w:cs="Times New Roman"/>
          <w:b/>
          <w:bCs/>
          <w:color w:val="000000" w:themeColor="text1"/>
        </w:rPr>
      </w:pPr>
      <w:r w:rsidRPr="00EB72EE">
        <w:rPr>
          <w:rFonts w:ascii="Times New Roman" w:eastAsia="LiberationSerif" w:hAnsi="Times New Roman" w:cs="Times New Roman"/>
          <w:b/>
          <w:bCs/>
          <w:color w:val="000000" w:themeColor="text1"/>
        </w:rPr>
        <w:t>Answer:</w:t>
      </w: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color w:val="000000" w:themeColor="text1"/>
        </w:rPr>
        <w:t>Embedded SQL is the process of including hard coded SQL stat</w:t>
      </w:r>
      <w:r w:rsidR="00ED08CC" w:rsidRPr="00EB72EE">
        <w:rPr>
          <w:rFonts w:ascii="Times New Roman" w:eastAsia="LiberationSerif" w:hAnsi="Times New Roman" w:cs="Times New Roman"/>
          <w:color w:val="000000" w:themeColor="text1"/>
        </w:rPr>
        <w:t xml:space="preserve">ements. These statements do not </w:t>
      </w:r>
      <w:r w:rsidRPr="00EB72EE">
        <w:rPr>
          <w:rFonts w:ascii="Times New Roman" w:eastAsia="LiberationSerif" w:hAnsi="Times New Roman" w:cs="Times New Roman"/>
          <w:color w:val="000000" w:themeColor="text1"/>
        </w:rPr>
        <w:t>change unless the source code is modified. Dynamic SQL is the process of generating SQL on the</w:t>
      </w:r>
      <w:r w:rsidR="00ED08CC" w:rsidRPr="00EB72EE">
        <w:rPr>
          <w:rFonts w:ascii="Times New Roman" w:eastAsia="LiberationSerif" w:hAnsi="Times New Roman" w:cs="Times New Roman"/>
          <w:color w:val="000000" w:themeColor="text1"/>
        </w:rPr>
        <w:t xml:space="preserve"> </w:t>
      </w:r>
      <w:r w:rsidRPr="00EB72EE">
        <w:rPr>
          <w:rFonts w:ascii="Times New Roman" w:eastAsia="LiberationSerif" w:hAnsi="Times New Roman" w:cs="Times New Roman"/>
          <w:color w:val="000000" w:themeColor="text1"/>
        </w:rPr>
        <w:t>fly. The statements generated do not have to be the same each time.</w:t>
      </w:r>
    </w:p>
    <w:p w:rsidR="00ED08CC" w:rsidRPr="00EB72EE" w:rsidRDefault="00ED08CC" w:rsidP="00060DE7">
      <w:pPr>
        <w:autoSpaceDE w:val="0"/>
        <w:autoSpaceDN w:val="0"/>
        <w:adjustRightInd w:val="0"/>
        <w:spacing w:after="0" w:line="240" w:lineRule="auto"/>
        <w:jc w:val="both"/>
        <w:rPr>
          <w:rFonts w:ascii="Times New Roman" w:eastAsia="LiberationSerif" w:hAnsi="Times New Roman" w:cs="Times New Roman"/>
          <w:b/>
          <w:bCs/>
          <w:color w:val="000000" w:themeColor="text1"/>
        </w:rPr>
      </w:pP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b/>
          <w:bCs/>
          <w:color w:val="000000" w:themeColor="text1"/>
        </w:rPr>
      </w:pPr>
      <w:r w:rsidRPr="00EB72EE">
        <w:rPr>
          <w:rFonts w:ascii="Times New Roman" w:eastAsia="LiberationSerif" w:hAnsi="Times New Roman" w:cs="Times New Roman"/>
          <w:b/>
          <w:bCs/>
          <w:color w:val="000000" w:themeColor="text1"/>
        </w:rPr>
        <w:t>Question 27: Write Sql query to display the second highest salary of the employee</w:t>
      </w:r>
      <w:r w:rsidR="00ED08CC" w:rsidRPr="00EB72EE">
        <w:rPr>
          <w:rFonts w:ascii="Times New Roman" w:eastAsia="LiberationSerif" w:hAnsi="Times New Roman" w:cs="Times New Roman"/>
          <w:b/>
          <w:bCs/>
          <w:color w:val="000000" w:themeColor="text1"/>
        </w:rPr>
        <w:t>.</w:t>
      </w:r>
    </w:p>
    <w:p w:rsidR="00ED08CC" w:rsidRPr="00EB72EE" w:rsidRDefault="00ED08CC" w:rsidP="00ED08CC">
      <w:pPr>
        <w:autoSpaceDE w:val="0"/>
        <w:autoSpaceDN w:val="0"/>
        <w:adjustRightInd w:val="0"/>
        <w:spacing w:after="0" w:line="240" w:lineRule="auto"/>
        <w:jc w:val="both"/>
        <w:rPr>
          <w:rFonts w:ascii="Times New Roman" w:eastAsia="LiberationSerif" w:hAnsi="Times New Roman" w:cs="Times New Roman"/>
          <w:b/>
          <w:bCs/>
          <w:color w:val="000000" w:themeColor="text1"/>
        </w:rPr>
      </w:pPr>
      <w:r w:rsidRPr="00EB72EE">
        <w:rPr>
          <w:rFonts w:ascii="Times New Roman" w:eastAsia="LiberationSerif" w:hAnsi="Times New Roman" w:cs="Times New Roman"/>
          <w:b/>
          <w:bCs/>
          <w:color w:val="000000" w:themeColor="text1"/>
        </w:rPr>
        <w:t>Answer:</w:t>
      </w: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color w:val="000000" w:themeColor="text1"/>
        </w:rPr>
        <w:t>SELECT sal</w:t>
      </w:r>
      <w:r w:rsidR="00ED08CC" w:rsidRPr="00EB72EE">
        <w:rPr>
          <w:rFonts w:ascii="Times New Roman" w:eastAsia="LiberationSerif" w:hAnsi="Times New Roman" w:cs="Times New Roman"/>
          <w:color w:val="000000" w:themeColor="text1"/>
        </w:rPr>
        <w:t xml:space="preserve"> </w:t>
      </w:r>
      <w:r w:rsidRPr="00EB72EE">
        <w:rPr>
          <w:rFonts w:ascii="Times New Roman" w:eastAsia="LiberationSerif" w:hAnsi="Times New Roman" w:cs="Times New Roman"/>
          <w:color w:val="000000" w:themeColor="text1"/>
        </w:rPr>
        <w:t>FROM emp</w:t>
      </w:r>
      <w:r w:rsidR="00ED08CC" w:rsidRPr="00EB72EE">
        <w:rPr>
          <w:rFonts w:ascii="Times New Roman" w:eastAsia="LiberationSerif" w:hAnsi="Times New Roman" w:cs="Times New Roman"/>
          <w:color w:val="000000" w:themeColor="text1"/>
        </w:rPr>
        <w:t xml:space="preserve"> </w:t>
      </w:r>
      <w:r w:rsidRPr="00EB72EE">
        <w:rPr>
          <w:rFonts w:ascii="Times New Roman" w:eastAsia="LiberationSerif" w:hAnsi="Times New Roman" w:cs="Times New Roman"/>
          <w:color w:val="000000" w:themeColor="text1"/>
        </w:rPr>
        <w:t>ORDER BY sal DESC</w:t>
      </w:r>
      <w:r w:rsidR="00ED08CC" w:rsidRPr="00EB72EE">
        <w:rPr>
          <w:rFonts w:ascii="Times New Roman" w:eastAsia="LiberationSerif" w:hAnsi="Times New Roman" w:cs="Times New Roman"/>
          <w:color w:val="000000" w:themeColor="text1"/>
        </w:rPr>
        <w:t xml:space="preserve"> </w:t>
      </w:r>
      <w:r w:rsidRPr="00EB72EE">
        <w:rPr>
          <w:rFonts w:ascii="Times New Roman" w:eastAsia="LiberationSerif" w:hAnsi="Times New Roman" w:cs="Times New Roman"/>
          <w:color w:val="000000" w:themeColor="text1"/>
        </w:rPr>
        <w:t>LIMIT 1, 1;</w:t>
      </w:r>
    </w:p>
    <w:p w:rsidR="00ED08CC" w:rsidRPr="00EB72EE" w:rsidRDefault="00ED08CC"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b/>
          <w:bCs/>
          <w:color w:val="000000" w:themeColor="text1"/>
        </w:rPr>
      </w:pPr>
      <w:r w:rsidRPr="00EB72EE">
        <w:rPr>
          <w:rFonts w:ascii="Times New Roman" w:eastAsia="LiberationSerif" w:hAnsi="Times New Roman" w:cs="Times New Roman"/>
          <w:b/>
          <w:bCs/>
          <w:color w:val="000000" w:themeColor="text1"/>
        </w:rPr>
        <w:t>Question 28:</w:t>
      </w:r>
      <w:r w:rsidR="00ED08CC" w:rsidRPr="00EB72EE">
        <w:rPr>
          <w:rFonts w:ascii="Times New Roman" w:eastAsia="LiberationSerif" w:hAnsi="Times New Roman" w:cs="Times New Roman"/>
          <w:b/>
          <w:bCs/>
          <w:color w:val="000000" w:themeColor="text1"/>
        </w:rPr>
        <w:t xml:space="preserve"> </w:t>
      </w:r>
      <w:r w:rsidRPr="00EB72EE">
        <w:rPr>
          <w:rFonts w:ascii="Times New Roman" w:eastAsia="LiberationSerif" w:hAnsi="Times New Roman" w:cs="Times New Roman"/>
          <w:b/>
          <w:bCs/>
          <w:color w:val="000000" w:themeColor="text1"/>
        </w:rPr>
        <w:t>Get employee details from employee table whose first name starts with 'J'</w:t>
      </w:r>
      <w:r w:rsidR="00ED08CC" w:rsidRPr="00EB72EE">
        <w:rPr>
          <w:rFonts w:ascii="Times New Roman" w:eastAsia="LiberationSerif" w:hAnsi="Times New Roman" w:cs="Times New Roman"/>
          <w:b/>
          <w:bCs/>
          <w:color w:val="000000" w:themeColor="text1"/>
        </w:rPr>
        <w:t>.</w:t>
      </w:r>
    </w:p>
    <w:p w:rsidR="00ED08CC" w:rsidRPr="00EB72EE" w:rsidRDefault="00ED08CC" w:rsidP="00ED08CC">
      <w:pPr>
        <w:autoSpaceDE w:val="0"/>
        <w:autoSpaceDN w:val="0"/>
        <w:adjustRightInd w:val="0"/>
        <w:spacing w:after="0" w:line="240" w:lineRule="auto"/>
        <w:jc w:val="both"/>
        <w:rPr>
          <w:rFonts w:ascii="Times New Roman" w:eastAsia="LiberationSerif" w:hAnsi="Times New Roman" w:cs="Times New Roman"/>
          <w:b/>
          <w:bCs/>
          <w:color w:val="000000" w:themeColor="text1"/>
        </w:rPr>
      </w:pPr>
      <w:r w:rsidRPr="00EB72EE">
        <w:rPr>
          <w:rFonts w:ascii="Times New Roman" w:eastAsia="LiberationSerif" w:hAnsi="Times New Roman" w:cs="Times New Roman"/>
          <w:b/>
          <w:bCs/>
          <w:color w:val="000000" w:themeColor="text1"/>
        </w:rPr>
        <w:t>Answer:</w:t>
      </w: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color w:val="000000" w:themeColor="text1"/>
        </w:rPr>
        <w:t>Select * from EMPLOYEE where FIRST_NAME like 'J%'</w:t>
      </w:r>
    </w:p>
    <w:p w:rsidR="00ED08CC" w:rsidRPr="00EB72EE" w:rsidRDefault="00ED08CC" w:rsidP="00060DE7">
      <w:pPr>
        <w:autoSpaceDE w:val="0"/>
        <w:autoSpaceDN w:val="0"/>
        <w:adjustRightInd w:val="0"/>
        <w:spacing w:after="0" w:line="240" w:lineRule="auto"/>
        <w:jc w:val="both"/>
        <w:rPr>
          <w:rFonts w:ascii="Times New Roman" w:eastAsia="LiberationSerif" w:hAnsi="Times New Roman" w:cs="Times New Roman"/>
          <w:b/>
          <w:bCs/>
          <w:color w:val="000000" w:themeColor="text1"/>
        </w:rPr>
      </w:pPr>
    </w:p>
    <w:p w:rsidR="00C80B85" w:rsidRPr="00EB72EE" w:rsidRDefault="00C80B85" w:rsidP="00060DE7">
      <w:pPr>
        <w:autoSpaceDE w:val="0"/>
        <w:autoSpaceDN w:val="0"/>
        <w:adjustRightInd w:val="0"/>
        <w:spacing w:after="0" w:line="240" w:lineRule="auto"/>
        <w:jc w:val="both"/>
        <w:rPr>
          <w:rFonts w:ascii="Times New Roman" w:eastAsia="LiberationSerif" w:hAnsi="Times New Roman" w:cs="Times New Roman"/>
          <w:b/>
          <w:bCs/>
          <w:color w:val="000000" w:themeColor="text1"/>
        </w:rPr>
      </w:pPr>
      <w:r w:rsidRPr="00EB72EE">
        <w:rPr>
          <w:rFonts w:ascii="Times New Roman" w:eastAsia="LiberationSerif" w:hAnsi="Times New Roman" w:cs="Times New Roman"/>
          <w:b/>
          <w:bCs/>
          <w:color w:val="000000" w:themeColor="text1"/>
        </w:rPr>
        <w:t>Question 29:</w:t>
      </w:r>
      <w:r w:rsidR="00ED08CC" w:rsidRPr="00EB72EE">
        <w:rPr>
          <w:rFonts w:ascii="Times New Roman" w:eastAsia="LiberationSerif" w:hAnsi="Times New Roman" w:cs="Times New Roman"/>
          <w:b/>
          <w:bCs/>
          <w:color w:val="000000" w:themeColor="text1"/>
        </w:rPr>
        <w:t xml:space="preserve"> </w:t>
      </w:r>
      <w:r w:rsidRPr="00EB72EE">
        <w:rPr>
          <w:rFonts w:ascii="Times New Roman" w:eastAsia="LiberationSerif" w:hAnsi="Times New Roman" w:cs="Times New Roman"/>
          <w:b/>
          <w:bCs/>
          <w:color w:val="000000" w:themeColor="text1"/>
        </w:rPr>
        <w:t>Select TOP N salary from employee table</w:t>
      </w:r>
    </w:p>
    <w:p w:rsidR="00ED08CC" w:rsidRPr="00EB72EE" w:rsidRDefault="00ED08CC" w:rsidP="00ED08CC">
      <w:pPr>
        <w:autoSpaceDE w:val="0"/>
        <w:autoSpaceDN w:val="0"/>
        <w:adjustRightInd w:val="0"/>
        <w:spacing w:after="0" w:line="240" w:lineRule="auto"/>
        <w:jc w:val="both"/>
        <w:rPr>
          <w:rFonts w:ascii="Times New Roman" w:eastAsia="LiberationSerif" w:hAnsi="Times New Roman" w:cs="Times New Roman"/>
          <w:b/>
          <w:bCs/>
          <w:color w:val="000000" w:themeColor="text1"/>
        </w:rPr>
      </w:pPr>
      <w:r w:rsidRPr="00EB72EE">
        <w:rPr>
          <w:rFonts w:ascii="Times New Roman" w:eastAsia="LiberationSerif" w:hAnsi="Times New Roman" w:cs="Times New Roman"/>
          <w:b/>
          <w:bCs/>
          <w:color w:val="000000" w:themeColor="text1"/>
        </w:rPr>
        <w:t>Answer:</w:t>
      </w:r>
    </w:p>
    <w:p w:rsidR="00C80B85" w:rsidRPr="00EB72EE" w:rsidRDefault="00C80B85" w:rsidP="00ED08CC">
      <w:pPr>
        <w:autoSpaceDE w:val="0"/>
        <w:autoSpaceDN w:val="0"/>
        <w:adjustRightInd w:val="0"/>
        <w:spacing w:after="0" w:line="240" w:lineRule="auto"/>
        <w:jc w:val="both"/>
        <w:rPr>
          <w:rFonts w:ascii="Times New Roman" w:eastAsia="LiberationSerif" w:hAnsi="Times New Roman" w:cs="Times New Roman"/>
          <w:color w:val="000000" w:themeColor="text1"/>
        </w:rPr>
      </w:pPr>
      <w:r w:rsidRPr="00EB72EE">
        <w:rPr>
          <w:rFonts w:ascii="Times New Roman" w:eastAsia="LiberationSerif" w:hAnsi="Times New Roman" w:cs="Times New Roman"/>
          <w:b/>
          <w:bCs/>
          <w:color w:val="000000" w:themeColor="text1"/>
        </w:rPr>
        <w:t>SQL Queries in Oracle</w:t>
      </w:r>
      <w:r w:rsidRPr="00EB72EE">
        <w:rPr>
          <w:rFonts w:ascii="Times New Roman" w:eastAsia="LiberationSerif" w:hAnsi="Times New Roman" w:cs="Times New Roman"/>
          <w:color w:val="000000" w:themeColor="text1"/>
        </w:rPr>
        <w:t xml:space="preserve">, select * from (select </w:t>
      </w:r>
      <w:r w:rsidR="00ED08CC" w:rsidRPr="00EB72EE">
        <w:rPr>
          <w:rFonts w:ascii="Times New Roman" w:eastAsia="LiberationSerif" w:hAnsi="Times New Roman" w:cs="Times New Roman"/>
          <w:color w:val="000000" w:themeColor="text1"/>
        </w:rPr>
        <w:t xml:space="preserve">* from employee order by SALARY </w:t>
      </w:r>
      <w:r w:rsidRPr="00EB72EE">
        <w:rPr>
          <w:rFonts w:ascii="Times New Roman" w:eastAsia="LiberationSerif" w:hAnsi="Times New Roman" w:cs="Times New Roman"/>
          <w:color w:val="000000" w:themeColor="text1"/>
        </w:rPr>
        <w:t>desc) where rownum &lt;N + 1</w:t>
      </w:r>
    </w:p>
    <w:p w:rsidR="00ED08CC" w:rsidRPr="00EB72EE" w:rsidRDefault="00ED08CC" w:rsidP="00ED08CC">
      <w:pPr>
        <w:autoSpaceDE w:val="0"/>
        <w:autoSpaceDN w:val="0"/>
        <w:adjustRightInd w:val="0"/>
        <w:spacing w:after="0" w:line="240" w:lineRule="auto"/>
        <w:jc w:val="both"/>
        <w:rPr>
          <w:rFonts w:ascii="Times New Roman" w:eastAsia="LiberationSerif" w:hAnsi="Times New Roman" w:cs="Times New Roman"/>
          <w:color w:val="000000" w:themeColor="text1"/>
        </w:rPr>
      </w:pPr>
    </w:p>
    <w:p w:rsidR="00ED08CC" w:rsidRPr="00EB72EE" w:rsidRDefault="00ED08CC" w:rsidP="00ED08CC">
      <w:pPr>
        <w:autoSpaceDE w:val="0"/>
        <w:autoSpaceDN w:val="0"/>
        <w:adjustRightInd w:val="0"/>
        <w:spacing w:after="0" w:line="240" w:lineRule="auto"/>
        <w:jc w:val="both"/>
        <w:rPr>
          <w:rFonts w:ascii="Times New Roman" w:eastAsia="LiberationSerif" w:hAnsi="Times New Roman" w:cs="Times New Roman"/>
          <w:color w:val="000000" w:themeColor="text1"/>
        </w:rPr>
      </w:pPr>
    </w:p>
    <w:p w:rsidR="00B630E8" w:rsidRPr="00EB72EE" w:rsidRDefault="00B630E8" w:rsidP="00B630E8">
      <w:pPr>
        <w:jc w:val="center"/>
        <w:rPr>
          <w:rFonts w:ascii="Times New Roman" w:eastAsia="Times New Roman" w:hAnsi="Times New Roman" w:cs="Times New Roman"/>
          <w:b/>
          <w:color w:val="000000" w:themeColor="text1"/>
        </w:rPr>
      </w:pPr>
      <w:r w:rsidRPr="00EB72EE">
        <w:rPr>
          <w:rFonts w:ascii="Times New Roman" w:eastAsia="Times New Roman" w:hAnsi="Times New Roman" w:cs="Times New Roman"/>
          <w:b/>
          <w:color w:val="000000" w:themeColor="text1"/>
        </w:rPr>
        <w:t>Subject: Data Structures</w:t>
      </w:r>
    </w:p>
    <w:p w:rsidR="00B630E8" w:rsidRPr="00EB72EE" w:rsidRDefault="00B630E8" w:rsidP="00B630E8">
      <w:pPr>
        <w:jc w:val="both"/>
        <w:rPr>
          <w:rFonts w:ascii="Times New Roman" w:eastAsia="Times New Roman" w:hAnsi="Times New Roman" w:cs="Times New Roman"/>
          <w:color w:val="000000" w:themeColor="text1"/>
        </w:rPr>
      </w:pPr>
    </w:p>
    <w:p w:rsidR="00B630E8" w:rsidRPr="00EB72EE" w:rsidRDefault="00B630E8" w:rsidP="00B630E8">
      <w:pPr>
        <w:jc w:val="both"/>
        <w:rPr>
          <w:rFonts w:ascii="Times New Roman" w:eastAsia="Times New Roman" w:hAnsi="Times New Roman" w:cs="Times New Roman"/>
          <w:b/>
          <w:color w:val="000000" w:themeColor="text1"/>
        </w:rPr>
      </w:pPr>
      <w:r w:rsidRPr="00EB72EE">
        <w:rPr>
          <w:rFonts w:ascii="Times New Roman" w:eastAsia="Times New Roman" w:hAnsi="Times New Roman" w:cs="Times New Roman"/>
          <w:b/>
          <w:color w:val="000000" w:themeColor="text1"/>
        </w:rPr>
        <w:t>Question 1: What is Data Structure?</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Answer:</w:t>
      </w:r>
      <w:r w:rsidRPr="00EB72EE">
        <w:rPr>
          <w:rFonts w:ascii="Times New Roman" w:eastAsia="Times New Roman" w:hAnsi="Times New Roman" w:cs="Times New Roman"/>
          <w:color w:val="000000" w:themeColor="text1"/>
        </w:rPr>
        <w:t xml:space="preserve"> Data structure refers to methods of organizing units of data within larger data sets. Achieving and maintaining specific data structures help improve data access and value. Data structures also help programmers implement various programming tasks.</w:t>
      </w:r>
    </w:p>
    <w:p w:rsidR="00B630E8" w:rsidRPr="00EB72EE" w:rsidRDefault="00B630E8" w:rsidP="00B630E8">
      <w:pPr>
        <w:jc w:val="both"/>
        <w:rPr>
          <w:rFonts w:ascii="Times New Roman" w:eastAsia="Times New Roman" w:hAnsi="Times New Roman" w:cs="Times New Roman"/>
          <w:b/>
          <w:color w:val="000000" w:themeColor="text1"/>
        </w:rPr>
      </w:pPr>
      <w:r w:rsidRPr="00EB72EE">
        <w:rPr>
          <w:rFonts w:ascii="Times New Roman" w:eastAsia="Times New Roman" w:hAnsi="Times New Roman" w:cs="Times New Roman"/>
          <w:b/>
          <w:color w:val="000000" w:themeColor="text1"/>
        </w:rPr>
        <w:t>Question 2: List out the areas in which data structures are applied extensively?</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Answer:</w:t>
      </w:r>
      <w:r w:rsidRPr="00EB72EE">
        <w:rPr>
          <w:rFonts w:ascii="Times New Roman" w:eastAsia="Times New Roman" w:hAnsi="Times New Roman" w:cs="Times New Roman"/>
          <w:color w:val="000000" w:themeColor="text1"/>
        </w:rPr>
        <w:t xml:space="preserve"> The name of areas are:</w:t>
      </w:r>
    </w:p>
    <w:p w:rsidR="00B630E8" w:rsidRPr="00EB72EE" w:rsidRDefault="00B630E8" w:rsidP="00B630E8">
      <w:pPr>
        <w:pStyle w:val="ListParagraph"/>
        <w:numPr>
          <w:ilvl w:val="0"/>
          <w:numId w:val="13"/>
        </w:num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 xml:space="preserve">Compiler Design </w:t>
      </w:r>
    </w:p>
    <w:p w:rsidR="00B630E8" w:rsidRPr="00EB72EE" w:rsidRDefault="00B630E8" w:rsidP="00B630E8">
      <w:pPr>
        <w:pStyle w:val="ListParagraph"/>
        <w:numPr>
          <w:ilvl w:val="0"/>
          <w:numId w:val="13"/>
        </w:num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 xml:space="preserve">Operating System </w:t>
      </w:r>
    </w:p>
    <w:p w:rsidR="00B630E8" w:rsidRPr="00EB72EE" w:rsidRDefault="00B630E8" w:rsidP="00B630E8">
      <w:pPr>
        <w:pStyle w:val="ListParagraph"/>
        <w:numPr>
          <w:ilvl w:val="0"/>
          <w:numId w:val="13"/>
        </w:num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 xml:space="preserve">Database Management System </w:t>
      </w:r>
    </w:p>
    <w:p w:rsidR="00B630E8" w:rsidRPr="00EB72EE" w:rsidRDefault="00B630E8" w:rsidP="00B630E8">
      <w:pPr>
        <w:pStyle w:val="ListParagraph"/>
        <w:numPr>
          <w:ilvl w:val="0"/>
          <w:numId w:val="13"/>
        </w:num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Statistical</w:t>
      </w:r>
    </w:p>
    <w:p w:rsidR="00B630E8" w:rsidRPr="00EB72EE" w:rsidRDefault="00B630E8" w:rsidP="00B630E8">
      <w:pPr>
        <w:pStyle w:val="ListParagraph"/>
        <w:numPr>
          <w:ilvl w:val="0"/>
          <w:numId w:val="13"/>
        </w:num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 xml:space="preserve">Analysis Package </w:t>
      </w:r>
    </w:p>
    <w:p w:rsidR="00B630E8" w:rsidRPr="00EB72EE" w:rsidRDefault="00B630E8" w:rsidP="00B630E8">
      <w:pPr>
        <w:pStyle w:val="ListParagraph"/>
        <w:numPr>
          <w:ilvl w:val="0"/>
          <w:numId w:val="13"/>
        </w:num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 xml:space="preserve">Numerical Analysis </w:t>
      </w:r>
    </w:p>
    <w:p w:rsidR="00B630E8" w:rsidRPr="00EB72EE" w:rsidRDefault="00B630E8" w:rsidP="00B630E8">
      <w:pPr>
        <w:pStyle w:val="ListParagraph"/>
        <w:numPr>
          <w:ilvl w:val="0"/>
          <w:numId w:val="13"/>
        </w:num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 xml:space="preserve">Graphics </w:t>
      </w:r>
    </w:p>
    <w:p w:rsidR="00B630E8" w:rsidRPr="00EB72EE" w:rsidRDefault="00B630E8" w:rsidP="00B630E8">
      <w:pPr>
        <w:pStyle w:val="ListParagraph"/>
        <w:numPr>
          <w:ilvl w:val="0"/>
          <w:numId w:val="13"/>
        </w:num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Artificial Intelligence</w:t>
      </w:r>
    </w:p>
    <w:p w:rsidR="00B630E8" w:rsidRPr="00EB72EE" w:rsidRDefault="00B630E8" w:rsidP="00B630E8">
      <w:pPr>
        <w:jc w:val="both"/>
        <w:rPr>
          <w:rFonts w:ascii="Times New Roman" w:eastAsia="Times New Roman" w:hAnsi="Times New Roman" w:cs="Times New Roman"/>
          <w:b/>
          <w:color w:val="000000" w:themeColor="text1"/>
        </w:rPr>
      </w:pPr>
      <w:r w:rsidRPr="00EB72EE">
        <w:rPr>
          <w:rFonts w:ascii="Times New Roman" w:eastAsia="Times New Roman" w:hAnsi="Times New Roman" w:cs="Times New Roman"/>
          <w:b/>
          <w:color w:val="000000" w:themeColor="text1"/>
        </w:rPr>
        <w:lastRenderedPageBreak/>
        <w:t>Q</w:t>
      </w:r>
      <w:r w:rsidR="002F6AD9">
        <w:rPr>
          <w:rFonts w:ascii="Times New Roman" w:eastAsia="Times New Roman" w:hAnsi="Times New Roman" w:cs="Times New Roman"/>
          <w:b/>
          <w:color w:val="000000" w:themeColor="text1"/>
        </w:rPr>
        <w:t>uestion 3: What are linear and Non L</w:t>
      </w:r>
      <w:r w:rsidRPr="00EB72EE">
        <w:rPr>
          <w:rFonts w:ascii="Times New Roman" w:eastAsia="Times New Roman" w:hAnsi="Times New Roman" w:cs="Times New Roman"/>
          <w:b/>
          <w:color w:val="000000" w:themeColor="text1"/>
        </w:rPr>
        <w:t>inear data Structures?</w:t>
      </w:r>
    </w:p>
    <w:p w:rsidR="00B630E8" w:rsidRPr="00EB72EE" w:rsidRDefault="00B630E8" w:rsidP="00B630E8">
      <w:pPr>
        <w:jc w:val="both"/>
        <w:rPr>
          <w:rFonts w:ascii="Times New Roman" w:eastAsia="Times New Roman" w:hAnsi="Times New Roman" w:cs="Times New Roman"/>
          <w:b/>
          <w:color w:val="000000" w:themeColor="text1"/>
        </w:rPr>
      </w:pPr>
      <w:r w:rsidRPr="00EB72EE">
        <w:rPr>
          <w:rFonts w:ascii="Times New Roman" w:eastAsia="Times New Roman" w:hAnsi="Times New Roman" w:cs="Times New Roman"/>
          <w:b/>
          <w:color w:val="000000" w:themeColor="text1"/>
        </w:rPr>
        <w:t>Answer:</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Linear Data Structures:</w:t>
      </w:r>
      <w:r w:rsidRPr="00EB72EE">
        <w:rPr>
          <w:rFonts w:ascii="Times New Roman" w:eastAsia="Times New Roman" w:hAnsi="Times New Roman" w:cs="Times New Roman"/>
          <w:color w:val="000000" w:themeColor="text1"/>
        </w:rPr>
        <w:t xml:space="preserve"> Those data structures where the data elements are organized in some sequence is called linear data structure. Examples of linear data structures are array, stacks, queue, and linked list.</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Non Linear Data Structures:</w:t>
      </w:r>
      <w:r w:rsidRPr="00EB72EE">
        <w:rPr>
          <w:rFonts w:ascii="Times New Roman" w:eastAsia="Times New Roman" w:hAnsi="Times New Roman" w:cs="Times New Roman"/>
          <w:color w:val="000000" w:themeColor="text1"/>
        </w:rPr>
        <w:t xml:space="preserve"> When the data elements are organized in some arbitrary function without any sequence, such data structures are called non-linear data structures. Examples of such type are trees, graphs.</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Question 4:</w:t>
      </w:r>
      <w:r w:rsidRPr="00EB72EE">
        <w:rPr>
          <w:rFonts w:ascii="Times New Roman" w:eastAsia="Times New Roman" w:hAnsi="Times New Roman" w:cs="Times New Roman"/>
          <w:color w:val="000000" w:themeColor="text1"/>
        </w:rPr>
        <w:t xml:space="preserve"> What are the major data structures used in the following areas: RDBMS, Network data model and Hierarchical data model?</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Answer:</w:t>
      </w:r>
      <w:r w:rsidRPr="00EB72EE">
        <w:rPr>
          <w:rFonts w:ascii="Times New Roman" w:eastAsia="Times New Roman" w:hAnsi="Times New Roman" w:cs="Times New Roman"/>
          <w:color w:val="000000" w:themeColor="text1"/>
        </w:rPr>
        <w:t xml:space="preserve"> The major data structures used are as follows:</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 RDBMS – Array (i.e. Array of structures)</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 Network data model – Graph</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 Hierarchical data model – Trees</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Question 5:</w:t>
      </w:r>
      <w:r w:rsidRPr="00EB72EE">
        <w:rPr>
          <w:rFonts w:ascii="Times New Roman" w:eastAsia="Times New Roman" w:hAnsi="Times New Roman" w:cs="Times New Roman"/>
          <w:color w:val="000000" w:themeColor="text1"/>
        </w:rPr>
        <w:t xml:space="preserve"> If you are using C language to implement the heterogeneous linked list, what pointer type will you use?</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Answer:</w:t>
      </w:r>
      <w:r w:rsidRPr="00EB72EE">
        <w:rPr>
          <w:rFonts w:ascii="Times New Roman" w:eastAsia="Times New Roman" w:hAnsi="Times New Roman" w:cs="Times New Roman"/>
          <w:color w:val="000000" w:themeColor="text1"/>
        </w:rPr>
        <w:t xml:space="preserve"> The heterogeneous linked list contains different data types in its nodes and we need a link, pointer to connect them. It is not possible to use ordinary pointers for this. So we go for void pointer. Void pointer is capable of storing pointer to any type as it is a generic pointer type.</w:t>
      </w:r>
    </w:p>
    <w:p w:rsidR="00B630E8" w:rsidRPr="00EB72EE" w:rsidRDefault="00B630E8" w:rsidP="00B630E8">
      <w:pPr>
        <w:jc w:val="both"/>
        <w:rPr>
          <w:rFonts w:ascii="Times New Roman" w:eastAsia="Times New Roman" w:hAnsi="Times New Roman" w:cs="Times New Roman"/>
          <w:b/>
          <w:color w:val="000000" w:themeColor="text1"/>
        </w:rPr>
      </w:pPr>
      <w:r w:rsidRPr="00EB72EE">
        <w:rPr>
          <w:rFonts w:ascii="Times New Roman" w:eastAsia="Times New Roman" w:hAnsi="Times New Roman" w:cs="Times New Roman"/>
          <w:b/>
          <w:color w:val="000000" w:themeColor="text1"/>
        </w:rPr>
        <w:t>Question 6: Minimum number of queues needed to implement the priority queue?</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Answer:</w:t>
      </w:r>
      <w:r w:rsidRPr="00EB72EE">
        <w:rPr>
          <w:rFonts w:ascii="Times New Roman" w:eastAsia="Times New Roman" w:hAnsi="Times New Roman" w:cs="Times New Roman"/>
          <w:color w:val="000000" w:themeColor="text1"/>
        </w:rPr>
        <w:t xml:space="preserve"> Minimum number of queues needed to implement priority queue is two. One queue is used for the actual storing of data, and the other one is used for storing the priorities.</w:t>
      </w:r>
    </w:p>
    <w:p w:rsidR="00B630E8" w:rsidRPr="00EB72EE" w:rsidRDefault="00B630E8" w:rsidP="00B630E8">
      <w:pPr>
        <w:jc w:val="both"/>
        <w:rPr>
          <w:rFonts w:ascii="Times New Roman" w:eastAsia="Times New Roman" w:hAnsi="Times New Roman" w:cs="Times New Roman"/>
          <w:b/>
          <w:color w:val="000000" w:themeColor="text1"/>
        </w:rPr>
      </w:pPr>
      <w:r w:rsidRPr="00EB72EE">
        <w:rPr>
          <w:rFonts w:ascii="Times New Roman" w:eastAsia="Times New Roman" w:hAnsi="Times New Roman" w:cs="Times New Roman"/>
          <w:b/>
          <w:color w:val="000000" w:themeColor="text1"/>
        </w:rPr>
        <w:t>Question 7: What is the data structures used to perform recursion?</w:t>
      </w:r>
      <w:r w:rsidR="00B1318C">
        <w:rPr>
          <w:rFonts w:ascii="Times New Roman" w:eastAsia="Times New Roman" w:hAnsi="Times New Roman" w:cs="Times New Roman"/>
          <w:b/>
          <w:color w:val="000000" w:themeColor="text1"/>
        </w:rPr>
        <w:t xml:space="preserve"> </w:t>
      </w:r>
      <w:r w:rsidR="00B1318C">
        <w:rPr>
          <w:rFonts w:ascii="Times New Roman" w:eastAsia="Times New Roman" w:hAnsi="Times New Roman" w:cs="Times New Roman"/>
          <w:b/>
          <w:color w:val="000000" w:themeColor="text1"/>
        </w:rPr>
        <w:tab/>
      </w:r>
      <w:r w:rsidR="00B1318C">
        <w:rPr>
          <w:rFonts w:ascii="Times New Roman" w:eastAsia="Times New Roman" w:hAnsi="Times New Roman" w:cs="Times New Roman"/>
          <w:b/>
          <w:color w:val="000000" w:themeColor="text1"/>
        </w:rPr>
        <w:tab/>
      </w:r>
      <w:r w:rsidR="00B1318C">
        <w:rPr>
          <w:rStyle w:val="Strong"/>
          <w:rFonts w:ascii="Times New Roman" w:hAnsi="Times New Roman" w:cs="Times New Roman"/>
        </w:rPr>
        <w:t>[</w:t>
      </w:r>
      <w:r w:rsidR="00B1318C" w:rsidRPr="00334627">
        <w:rPr>
          <w:rStyle w:val="Strong"/>
          <w:rFonts w:ascii="Times New Roman" w:hAnsi="Times New Roman" w:cs="Times New Roman"/>
        </w:rPr>
        <w:t>Infosys</w:t>
      </w:r>
      <w:r w:rsidR="00B1318C">
        <w:rPr>
          <w:rStyle w:val="Strong"/>
          <w:rFonts w:ascii="Times New Roman" w:hAnsi="Times New Roman" w:cs="Times New Roman"/>
        </w:rPr>
        <w:t>, TCS,Webkul]</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Answer:</w:t>
      </w:r>
      <w:r w:rsidRPr="00EB72EE">
        <w:rPr>
          <w:rFonts w:ascii="Times New Roman" w:eastAsia="Times New Roman" w:hAnsi="Times New Roman" w:cs="Times New Roman"/>
          <w:color w:val="000000" w:themeColor="text1"/>
        </w:rPr>
        <w:t xml:space="preserve"> Stack has the LIFO (Last In First Out) property; it remembers it's ‘caller’. Therefore, it knows to whom it should return when the function has to return. On the other hand, recursion makes use of the system stack for storing the return addresses of the function calls.</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Every recursive function has its equivalent iterative (non-recursive) function. Even when such equivalent iterative procedures are written explicit, stack is to be used.</w:t>
      </w:r>
    </w:p>
    <w:p w:rsidR="00B630E8" w:rsidRPr="00EB72EE" w:rsidRDefault="00B630E8" w:rsidP="00B630E8">
      <w:pPr>
        <w:jc w:val="both"/>
        <w:rPr>
          <w:rFonts w:ascii="Times New Roman" w:eastAsia="Times New Roman" w:hAnsi="Times New Roman" w:cs="Times New Roman"/>
          <w:b/>
          <w:color w:val="000000" w:themeColor="text1"/>
        </w:rPr>
      </w:pPr>
      <w:r w:rsidRPr="00EB72EE">
        <w:rPr>
          <w:rFonts w:ascii="Times New Roman" w:eastAsia="Times New Roman" w:hAnsi="Times New Roman" w:cs="Times New Roman"/>
          <w:b/>
          <w:color w:val="000000" w:themeColor="text1"/>
        </w:rPr>
        <w:t>Question 8: What are the notations used in Evaluation of Arithmetic Expressions using prefix and postfix forms?</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Answer:</w:t>
      </w:r>
      <w:r w:rsidRPr="00EB72EE">
        <w:rPr>
          <w:rFonts w:ascii="Times New Roman" w:eastAsia="Times New Roman" w:hAnsi="Times New Roman" w:cs="Times New Roman"/>
          <w:color w:val="000000" w:themeColor="text1"/>
        </w:rPr>
        <w:t xml:space="preserve"> Polish and Reverse Polish notations.</w:t>
      </w:r>
    </w:p>
    <w:p w:rsidR="00B630E8" w:rsidRPr="00EB72EE" w:rsidRDefault="00B630E8" w:rsidP="00B630E8">
      <w:pPr>
        <w:jc w:val="both"/>
        <w:rPr>
          <w:rFonts w:ascii="Times New Roman" w:eastAsia="Times New Roman" w:hAnsi="Times New Roman" w:cs="Times New Roman"/>
          <w:b/>
          <w:color w:val="000000" w:themeColor="text1"/>
        </w:rPr>
      </w:pPr>
      <w:r w:rsidRPr="00EB72EE">
        <w:rPr>
          <w:rFonts w:ascii="Times New Roman" w:eastAsia="Times New Roman" w:hAnsi="Times New Roman" w:cs="Times New Roman"/>
          <w:b/>
          <w:color w:val="000000" w:themeColor="text1"/>
        </w:rPr>
        <w:t>Question 9:</w:t>
      </w:r>
      <w:r w:rsidRPr="00EB72EE">
        <w:rPr>
          <w:rFonts w:ascii="Times New Roman" w:eastAsia="Times New Roman" w:hAnsi="Times New Roman" w:cs="Times New Roman"/>
          <w:color w:val="000000" w:themeColor="text1"/>
        </w:rPr>
        <w:t xml:space="preserve"> </w:t>
      </w:r>
      <w:r w:rsidRPr="00EB72EE">
        <w:rPr>
          <w:rFonts w:ascii="Times New Roman" w:eastAsia="Times New Roman" w:hAnsi="Times New Roman" w:cs="Times New Roman"/>
          <w:b/>
          <w:color w:val="000000" w:themeColor="text1"/>
        </w:rPr>
        <w:t>Convert the expression ((A + B) * C - (D - E) ^ (F + G)) to equivalent Prefix and Postfix notations.</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Answer:</w:t>
      </w:r>
      <w:r w:rsidRPr="00EB72EE">
        <w:rPr>
          <w:rFonts w:ascii="Times New Roman" w:eastAsia="Times New Roman" w:hAnsi="Times New Roman" w:cs="Times New Roman"/>
          <w:color w:val="000000" w:themeColor="text1"/>
        </w:rPr>
        <w:t xml:space="preserve"> Prefix Notation: ^ – * +ABC – DE + FG</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Postfix Notation: AB + C * DE – – FG + ^</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Question 10:</w:t>
      </w:r>
      <w:r w:rsidRPr="00EB72EE">
        <w:rPr>
          <w:rFonts w:ascii="Times New Roman" w:eastAsia="Times New Roman" w:hAnsi="Times New Roman" w:cs="Times New Roman"/>
          <w:color w:val="000000" w:themeColor="text1"/>
        </w:rPr>
        <w:t xml:space="preserve"> </w:t>
      </w:r>
      <w:r w:rsidRPr="00EB72EE">
        <w:rPr>
          <w:rFonts w:ascii="Times New Roman" w:eastAsia="Times New Roman" w:hAnsi="Times New Roman" w:cs="Times New Roman"/>
          <w:b/>
          <w:color w:val="000000" w:themeColor="text1"/>
        </w:rPr>
        <w:t>Sorting is not possible by using which of the following methods? (Insertion, Selection, Exchange, Deletion)</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lastRenderedPageBreak/>
        <w:t>Answer:</w:t>
      </w:r>
      <w:r w:rsidRPr="00EB72EE">
        <w:rPr>
          <w:rFonts w:ascii="Times New Roman" w:eastAsia="Times New Roman" w:hAnsi="Times New Roman" w:cs="Times New Roman"/>
          <w:color w:val="000000" w:themeColor="text1"/>
        </w:rPr>
        <w:t xml:space="preserve"> Sorting is not possible in Deletion. Using insertion we can perform insertion sort, using selection we can perform selection sort, using exchange we can perform the bubble sort (and other similar sorting methods). But no sorting method can be done just using deletion.</w:t>
      </w:r>
    </w:p>
    <w:p w:rsidR="00B630E8" w:rsidRPr="00EB72EE" w:rsidRDefault="00B630E8" w:rsidP="00B630E8">
      <w:pPr>
        <w:jc w:val="both"/>
        <w:rPr>
          <w:rFonts w:ascii="Times New Roman" w:eastAsia="Times New Roman" w:hAnsi="Times New Roman" w:cs="Times New Roman"/>
          <w:b/>
          <w:color w:val="000000" w:themeColor="text1"/>
        </w:rPr>
      </w:pPr>
      <w:r w:rsidRPr="00EB72EE">
        <w:rPr>
          <w:rFonts w:ascii="Times New Roman" w:eastAsia="Times New Roman" w:hAnsi="Times New Roman" w:cs="Times New Roman"/>
          <w:b/>
          <w:color w:val="000000" w:themeColor="text1"/>
        </w:rPr>
        <w:t>Question 11: What are the methods available in storing sequential files?</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Answer:</w:t>
      </w:r>
      <w:r w:rsidRPr="00EB72EE">
        <w:rPr>
          <w:rFonts w:ascii="Times New Roman" w:eastAsia="Times New Roman" w:hAnsi="Times New Roman" w:cs="Times New Roman"/>
          <w:color w:val="000000" w:themeColor="text1"/>
        </w:rPr>
        <w:t xml:space="preserve"> Straight merging, Natural merging, Polyphase sort, and Distribution of Initial runs.</w:t>
      </w:r>
    </w:p>
    <w:p w:rsidR="00B630E8" w:rsidRPr="00EB72EE" w:rsidRDefault="00B630E8" w:rsidP="00B630E8">
      <w:pPr>
        <w:jc w:val="both"/>
        <w:rPr>
          <w:rFonts w:ascii="Times New Roman" w:eastAsia="Times New Roman" w:hAnsi="Times New Roman" w:cs="Times New Roman"/>
          <w:b/>
          <w:color w:val="000000" w:themeColor="text1"/>
        </w:rPr>
      </w:pPr>
      <w:r w:rsidRPr="00EB72EE">
        <w:rPr>
          <w:rFonts w:ascii="Times New Roman" w:eastAsia="Times New Roman" w:hAnsi="Times New Roman" w:cs="Times New Roman"/>
          <w:b/>
          <w:color w:val="000000" w:themeColor="text1"/>
        </w:rPr>
        <w:t>Question 12: List out few of the Application of tree data-structure?</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Answer:</w:t>
      </w:r>
      <w:r w:rsidRPr="00EB72EE">
        <w:rPr>
          <w:rFonts w:ascii="Times New Roman" w:eastAsia="Times New Roman" w:hAnsi="Times New Roman" w:cs="Times New Roman"/>
          <w:color w:val="000000" w:themeColor="text1"/>
        </w:rPr>
        <w:t xml:space="preserve"> The manipulation of Arithmetic expression, Symbol Table construction, Syntax analysis.</w:t>
      </w:r>
    </w:p>
    <w:p w:rsidR="00B630E8" w:rsidRPr="00EB72EE" w:rsidRDefault="00B630E8" w:rsidP="00B630E8">
      <w:pPr>
        <w:jc w:val="both"/>
        <w:rPr>
          <w:rFonts w:ascii="Times New Roman" w:eastAsia="Times New Roman" w:hAnsi="Times New Roman" w:cs="Times New Roman"/>
          <w:b/>
          <w:color w:val="000000" w:themeColor="text1"/>
        </w:rPr>
      </w:pPr>
      <w:r w:rsidRPr="00EB72EE">
        <w:rPr>
          <w:rFonts w:ascii="Times New Roman" w:eastAsia="Times New Roman" w:hAnsi="Times New Roman" w:cs="Times New Roman"/>
          <w:b/>
          <w:color w:val="000000" w:themeColor="text1"/>
        </w:rPr>
        <w:t>Question 13: List out few of the applications that make use of Multilinked Structures?</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Answer:</w:t>
      </w:r>
      <w:r w:rsidRPr="00EB72EE">
        <w:rPr>
          <w:rFonts w:ascii="Times New Roman" w:eastAsia="Times New Roman" w:hAnsi="Times New Roman" w:cs="Times New Roman"/>
          <w:color w:val="000000" w:themeColor="text1"/>
        </w:rPr>
        <w:t xml:space="preserve"> Sparse matrix, Index generation.</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Question 14:</w:t>
      </w:r>
      <w:r w:rsidRPr="00EB72EE">
        <w:rPr>
          <w:rFonts w:ascii="Times New Roman" w:eastAsia="Times New Roman" w:hAnsi="Times New Roman" w:cs="Times New Roman"/>
          <w:color w:val="000000" w:themeColor="text1"/>
        </w:rPr>
        <w:t xml:space="preserve"> In tree construction which is the suitable efficient data structure? (Array, Linked list,</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Stack, Queue)</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Answer:</w:t>
      </w:r>
      <w:r w:rsidRPr="00EB72EE">
        <w:rPr>
          <w:rFonts w:ascii="Times New Roman" w:eastAsia="Times New Roman" w:hAnsi="Times New Roman" w:cs="Times New Roman"/>
          <w:color w:val="000000" w:themeColor="text1"/>
        </w:rPr>
        <w:t xml:space="preserve"> Linked list is the suitable efficient data structure.</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Question 15:</w:t>
      </w:r>
      <w:r w:rsidRPr="00EB72EE">
        <w:rPr>
          <w:rFonts w:ascii="Times New Roman" w:eastAsia="Times New Roman" w:hAnsi="Times New Roman" w:cs="Times New Roman"/>
          <w:color w:val="000000" w:themeColor="text1"/>
        </w:rPr>
        <w:t xml:space="preserve"> What is the type of the algorithm used in solving the 8 Queens problem?</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Answer:</w:t>
      </w:r>
      <w:r w:rsidRPr="00EB72EE">
        <w:rPr>
          <w:rFonts w:ascii="Times New Roman" w:eastAsia="Times New Roman" w:hAnsi="Times New Roman" w:cs="Times New Roman"/>
          <w:color w:val="000000" w:themeColor="text1"/>
        </w:rPr>
        <w:t xml:space="preserve"> Backtracking.</w:t>
      </w:r>
    </w:p>
    <w:p w:rsidR="00B630E8" w:rsidRPr="00EB72EE" w:rsidRDefault="00B630E8" w:rsidP="00B630E8">
      <w:pPr>
        <w:jc w:val="both"/>
        <w:rPr>
          <w:rFonts w:ascii="Times New Roman" w:eastAsia="Times New Roman" w:hAnsi="Times New Roman" w:cs="Times New Roman"/>
          <w:b/>
          <w:color w:val="000000" w:themeColor="text1"/>
        </w:rPr>
      </w:pPr>
      <w:r w:rsidRPr="00EB72EE">
        <w:rPr>
          <w:rFonts w:ascii="Times New Roman" w:eastAsia="Times New Roman" w:hAnsi="Times New Roman" w:cs="Times New Roman"/>
          <w:b/>
          <w:color w:val="000000" w:themeColor="text1"/>
        </w:rPr>
        <w:t>Question 16: In an AVL tree, at what condition the balancing is to be done?</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Answer:</w:t>
      </w:r>
      <w:r w:rsidRPr="00EB72EE">
        <w:rPr>
          <w:rFonts w:ascii="Times New Roman" w:eastAsia="Times New Roman" w:hAnsi="Times New Roman" w:cs="Times New Roman"/>
          <w:color w:val="000000" w:themeColor="text1"/>
        </w:rPr>
        <w:t xml:space="preserve"> If the 'pivotal value' (or the 'Height factor') is greater than 1 or less than -1.</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Question 17:</w:t>
      </w:r>
      <w:r w:rsidRPr="00EB72EE">
        <w:rPr>
          <w:rFonts w:ascii="Times New Roman" w:eastAsia="Times New Roman" w:hAnsi="Times New Roman" w:cs="Times New Roman"/>
          <w:color w:val="000000" w:themeColor="text1"/>
        </w:rPr>
        <w:t xml:space="preserve"> What is the bucket size, when the overlapping and collision occur at same time?</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Answer:</w:t>
      </w:r>
      <w:r w:rsidRPr="00EB72EE">
        <w:rPr>
          <w:rFonts w:ascii="Times New Roman" w:eastAsia="Times New Roman" w:hAnsi="Times New Roman" w:cs="Times New Roman"/>
          <w:color w:val="000000" w:themeColor="text1"/>
        </w:rPr>
        <w:t xml:space="preserve"> One. If there is only one entry possible in the bucket, when the collision occurs, there is no way to accommodate the colliding value. This results in the overlapping of values.</w:t>
      </w:r>
    </w:p>
    <w:p w:rsidR="00B630E8" w:rsidRPr="00EB72EE" w:rsidRDefault="00B630E8" w:rsidP="00B630E8">
      <w:pPr>
        <w:jc w:val="both"/>
        <w:rPr>
          <w:rFonts w:ascii="Times New Roman" w:eastAsia="Times New Roman" w:hAnsi="Times New Roman" w:cs="Times New Roman"/>
          <w:b/>
          <w:color w:val="000000" w:themeColor="text1"/>
        </w:rPr>
      </w:pPr>
      <w:r w:rsidRPr="00EB72EE">
        <w:rPr>
          <w:rFonts w:ascii="Times New Roman" w:eastAsia="Times New Roman" w:hAnsi="Times New Roman" w:cs="Times New Roman"/>
          <w:b/>
          <w:color w:val="000000" w:themeColor="text1"/>
        </w:rPr>
        <w:t>Question 18: Classify the Hashing Functions based on the various methods by which the key value is found.</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Answer:</w:t>
      </w:r>
      <w:r w:rsidRPr="00EB72EE">
        <w:rPr>
          <w:rFonts w:ascii="Times New Roman" w:eastAsia="Times New Roman" w:hAnsi="Times New Roman" w:cs="Times New Roman"/>
          <w:color w:val="000000" w:themeColor="text1"/>
        </w:rPr>
        <w:t xml:space="preserve"> Direct method, Subtraction method, Modulo-Division method, Digit-Extraction method, Mid-Square method, Folding method, and Pseudo-random method.</w:t>
      </w:r>
    </w:p>
    <w:p w:rsidR="00B630E8" w:rsidRPr="00EB72EE" w:rsidRDefault="00B630E8" w:rsidP="00B630E8">
      <w:pPr>
        <w:jc w:val="both"/>
        <w:rPr>
          <w:rFonts w:ascii="Times New Roman" w:eastAsia="Times New Roman" w:hAnsi="Times New Roman" w:cs="Times New Roman"/>
          <w:b/>
          <w:color w:val="000000" w:themeColor="text1"/>
        </w:rPr>
      </w:pPr>
      <w:r w:rsidRPr="00EB72EE">
        <w:rPr>
          <w:rFonts w:ascii="Times New Roman" w:eastAsia="Times New Roman" w:hAnsi="Times New Roman" w:cs="Times New Roman"/>
          <w:b/>
          <w:color w:val="000000" w:themeColor="text1"/>
        </w:rPr>
        <w:t>Question 19: What are the types of Collision Resolution Techniques and the methods used in each of the type?</w:t>
      </w:r>
    </w:p>
    <w:p w:rsidR="00B630E8" w:rsidRPr="00EB72EE" w:rsidRDefault="00B630E8" w:rsidP="00B630E8">
      <w:pPr>
        <w:jc w:val="both"/>
        <w:rPr>
          <w:rFonts w:ascii="Times New Roman" w:eastAsia="Times New Roman" w:hAnsi="Times New Roman" w:cs="Times New Roman"/>
          <w:b/>
          <w:color w:val="000000" w:themeColor="text1"/>
        </w:rPr>
      </w:pPr>
      <w:r w:rsidRPr="00EB72EE">
        <w:rPr>
          <w:rFonts w:ascii="Times New Roman" w:eastAsia="Times New Roman" w:hAnsi="Times New Roman" w:cs="Times New Roman"/>
          <w:b/>
          <w:color w:val="000000" w:themeColor="text1"/>
        </w:rPr>
        <w:t>Answer:</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Open addressing (closed hashing), The methods used include: Overflow block.</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Closed addressing (open hashing), The methods used include: Linked list, Binary tree.</w:t>
      </w:r>
    </w:p>
    <w:p w:rsidR="00B630E8" w:rsidRPr="00EB72EE" w:rsidRDefault="00B630E8" w:rsidP="00B630E8">
      <w:pPr>
        <w:jc w:val="both"/>
        <w:rPr>
          <w:rFonts w:ascii="Times New Roman" w:eastAsia="Times New Roman" w:hAnsi="Times New Roman" w:cs="Times New Roman"/>
          <w:b/>
          <w:color w:val="000000" w:themeColor="text1"/>
        </w:rPr>
      </w:pPr>
      <w:r w:rsidRPr="00EB72EE">
        <w:rPr>
          <w:rFonts w:ascii="Times New Roman" w:eastAsia="Times New Roman" w:hAnsi="Times New Roman" w:cs="Times New Roman"/>
          <w:b/>
          <w:color w:val="000000" w:themeColor="text1"/>
        </w:rPr>
        <w:t>Question 20: In RDBMS, what is the efficient data structure used in the internal storage representation?</w:t>
      </w:r>
    </w:p>
    <w:p w:rsidR="00B630E8" w:rsidRPr="00EB72EE" w:rsidRDefault="00B630E8" w:rsidP="00B630E8">
      <w:pPr>
        <w:jc w:val="both"/>
        <w:rPr>
          <w:rFonts w:ascii="Times New Roman" w:eastAsia="Times New Roman" w:hAnsi="Times New Roman" w:cs="Times New Roman"/>
          <w:b/>
          <w:color w:val="000000" w:themeColor="text1"/>
        </w:rPr>
      </w:pPr>
      <w:r w:rsidRPr="00EB72EE">
        <w:rPr>
          <w:rFonts w:ascii="Times New Roman" w:eastAsia="Times New Roman" w:hAnsi="Times New Roman" w:cs="Times New Roman"/>
          <w:b/>
          <w:color w:val="000000" w:themeColor="text1"/>
        </w:rPr>
        <w:t>Answer:</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B+ tree. Because in B+ tree, all the data is stored only in leaf nodes, that makes searching easier. This corresponds to the records that shall be stored in leaf nodes.</w:t>
      </w:r>
    </w:p>
    <w:p w:rsidR="00B630E8" w:rsidRPr="00EB72EE" w:rsidRDefault="00B630E8" w:rsidP="00B630E8">
      <w:pPr>
        <w:jc w:val="both"/>
        <w:rPr>
          <w:rFonts w:ascii="Times New Roman" w:eastAsia="Times New Roman" w:hAnsi="Times New Roman" w:cs="Times New Roman"/>
          <w:b/>
          <w:color w:val="000000" w:themeColor="text1"/>
        </w:rPr>
      </w:pPr>
      <w:r w:rsidRPr="00EB72EE">
        <w:rPr>
          <w:rFonts w:ascii="Times New Roman" w:eastAsia="Times New Roman" w:hAnsi="Times New Roman" w:cs="Times New Roman"/>
          <w:b/>
          <w:color w:val="000000" w:themeColor="text1"/>
        </w:rPr>
        <w:lastRenderedPageBreak/>
        <w:t>Question 21: What is a spanning Tree?</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Answer:</w:t>
      </w:r>
      <w:r w:rsidRPr="00EB72EE">
        <w:rPr>
          <w:rFonts w:ascii="Times New Roman" w:eastAsia="Times New Roman" w:hAnsi="Times New Roman" w:cs="Times New Roman"/>
          <w:color w:val="000000" w:themeColor="text1"/>
        </w:rPr>
        <w:t xml:space="preserve"> A spanning tree is a tree associated with a network. All the nodes of the graph appear on the tree once. A minimum spanning tree is a spanning tree organized so that the total edge weight between nodes is minimized.</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 xml:space="preserve">Question 22: </w:t>
      </w:r>
      <w:r w:rsidRPr="00EB72EE">
        <w:rPr>
          <w:rFonts w:ascii="Times New Roman" w:eastAsia="Times New Roman" w:hAnsi="Times New Roman" w:cs="Times New Roman"/>
          <w:color w:val="000000" w:themeColor="text1"/>
        </w:rPr>
        <w:t>Does the minimum spanning tree of a graph give the shortest distance between any 2 specified nodes?</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Answer:</w:t>
      </w:r>
      <w:r w:rsidRPr="00EB72EE">
        <w:rPr>
          <w:rFonts w:ascii="Times New Roman" w:eastAsia="Times New Roman" w:hAnsi="Times New Roman" w:cs="Times New Roman"/>
          <w:color w:val="000000" w:themeColor="text1"/>
        </w:rPr>
        <w:t xml:space="preserve"> No. The Minimal spanning tree assures that the total weight of the tree is kept at its minimum. But it doesn't mean that the distance between any two nodes involved in the minimum-spanning tree is minimum.</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Question 23:</w:t>
      </w:r>
      <w:r w:rsidRPr="00EB72EE">
        <w:rPr>
          <w:rFonts w:ascii="Times New Roman" w:eastAsia="Times New Roman" w:hAnsi="Times New Roman" w:cs="Times New Roman"/>
          <w:color w:val="000000" w:themeColor="text1"/>
        </w:rPr>
        <w:t xml:space="preserve"> Which is the simplest file structure? (Sequential, Indexed, Random)</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Answer:</w:t>
      </w:r>
      <w:r w:rsidRPr="00EB72EE">
        <w:rPr>
          <w:rFonts w:ascii="Times New Roman" w:eastAsia="Times New Roman" w:hAnsi="Times New Roman" w:cs="Times New Roman"/>
          <w:color w:val="000000" w:themeColor="text1"/>
        </w:rPr>
        <w:t xml:space="preserve"> Sequential is the simplest file structure.</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Question 24:</w:t>
      </w:r>
      <w:r w:rsidRPr="00EB72EE">
        <w:rPr>
          <w:rFonts w:ascii="Times New Roman" w:eastAsia="Times New Roman" w:hAnsi="Times New Roman" w:cs="Times New Roman"/>
          <w:color w:val="000000" w:themeColor="text1"/>
        </w:rPr>
        <w:t xml:space="preserve"> Whether Linked List is linear or Non-linear data structure?</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Answer:</w:t>
      </w:r>
      <w:r w:rsidRPr="00EB72EE">
        <w:rPr>
          <w:rFonts w:ascii="Times New Roman" w:eastAsia="Times New Roman" w:hAnsi="Times New Roman" w:cs="Times New Roman"/>
          <w:color w:val="000000" w:themeColor="text1"/>
        </w:rPr>
        <w:t xml:space="preserve"> According to Access strategies Linked list is a linear one. According to Storage Linked List is a Non-linear one.</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Question 25:</w:t>
      </w:r>
      <w:r w:rsidRPr="00EB72EE">
        <w:rPr>
          <w:rFonts w:ascii="Times New Roman" w:eastAsia="Times New Roman" w:hAnsi="Times New Roman" w:cs="Times New Roman"/>
          <w:color w:val="000000" w:themeColor="text1"/>
        </w:rPr>
        <w:t xml:space="preserve"> What are the various operations that can be performed on different Data Structures?</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Answer:</w:t>
      </w:r>
      <w:r w:rsidRPr="00EB72EE">
        <w:rPr>
          <w:rFonts w:ascii="Times New Roman" w:eastAsia="Times New Roman" w:hAnsi="Times New Roman" w:cs="Times New Roman"/>
          <w:color w:val="000000" w:themeColor="text1"/>
        </w:rPr>
        <w:t xml:space="preserve"> Following operations can be performed on the data structures:</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1. Traversing</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2. Searching</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3. Inserting</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4. Deleting</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5. Sorting</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6. Merging</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1. Traversing- It is used to access each data item exactly once so that it can be</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processed.</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2. Searching- It is used to find out the location of the data item if it exists in the given</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collection of data items.</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3. Inserting- It is used to add a new data item in the given collection of data items.</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4. Deleting- It is used to delete an existing data item from the given collection of data</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items.</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5. Sorting- It is used to arrange the data items in some order i.e. in ascending or</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descending order in case of numerical data and in dictionary order in case of</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alphanumeric data.</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6. Merging- It is used to combine the data items of two sorted files into single file in</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lastRenderedPageBreak/>
        <w:t>the sorted form.</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Question 26:</w:t>
      </w:r>
      <w:r w:rsidRPr="00EB72EE">
        <w:rPr>
          <w:rFonts w:ascii="Times New Roman" w:eastAsia="Times New Roman" w:hAnsi="Times New Roman" w:cs="Times New Roman"/>
          <w:color w:val="000000" w:themeColor="text1"/>
        </w:rPr>
        <w:t xml:space="preserve"> How is an Array different from Linked List?</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Answer:</w:t>
      </w:r>
      <w:r w:rsidRPr="00EB72EE">
        <w:rPr>
          <w:rFonts w:ascii="Times New Roman" w:eastAsia="Times New Roman" w:hAnsi="Times New Roman" w:cs="Times New Roman"/>
          <w:color w:val="000000" w:themeColor="text1"/>
        </w:rPr>
        <w:t xml:space="preserve"> 1) The size of the arrays is fixed: So we must know the upper limit on the number of</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elements in advance. Also, generally, the allocated memory is equal to the upper limit</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irrespective of the usage, and in practical uses, upper limit is rarely reached.</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(2) Inserting a new element in an array of elements is expensive, because room has to be</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created for the new elements and to create room existing elements have to shifted.</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Deletion is also expensive with arrays until unless some special techniques are used. For</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example, to delete 1010 in id[], everything after 1010 has to be moved.</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So Linked list provides following two advantages over arrays</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1) Dynamic size</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2) Ease of insertion/deletion</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Question 27:</w:t>
      </w:r>
      <w:r w:rsidRPr="00EB72EE">
        <w:rPr>
          <w:rFonts w:ascii="Times New Roman" w:eastAsia="Times New Roman" w:hAnsi="Times New Roman" w:cs="Times New Roman"/>
          <w:color w:val="000000" w:themeColor="text1"/>
        </w:rPr>
        <w:t xml:space="preserve"> What is Stack and where it can be used?</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Answer:</w:t>
      </w:r>
      <w:r w:rsidRPr="00EB72EE">
        <w:rPr>
          <w:rFonts w:ascii="Times New Roman" w:eastAsia="Times New Roman" w:hAnsi="Times New Roman" w:cs="Times New Roman"/>
          <w:color w:val="000000" w:themeColor="text1"/>
        </w:rPr>
        <w:t xml:space="preserve"> A stack is defined by having a LIFO (Last In First Out) ordering principle. The first element added to a stack is the last to be removed. Equivalently, the last element added to a stack is the first to be removed. Operations that act on a stack have a unique terminology:</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 Push - add a new element to the stack.</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 Pop - remove an element from the stack.</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Uses of Stack - undo\redo operation in word processors, Expression evaluation and syntax</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parsing, many virtual machines like JVM are stack oriented.</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Question 28:</w:t>
      </w:r>
      <w:r w:rsidRPr="00EB72EE">
        <w:rPr>
          <w:rFonts w:ascii="Times New Roman" w:eastAsia="Times New Roman" w:hAnsi="Times New Roman" w:cs="Times New Roman"/>
          <w:color w:val="000000" w:themeColor="text1"/>
        </w:rPr>
        <w:t xml:space="preserve"> What is a Queue, how it is different from stack and how is it implemented?</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Answer:</w:t>
      </w:r>
      <w:r w:rsidRPr="00EB72EE">
        <w:rPr>
          <w:rFonts w:ascii="Times New Roman" w:eastAsia="Times New Roman" w:hAnsi="Times New Roman" w:cs="Times New Roman"/>
          <w:color w:val="000000" w:themeColor="text1"/>
        </w:rPr>
        <w:t xml:space="preserve"> Stack and Queue both are the non-primitive data structures. The main differences between stack and queue are that stack uses LIFO (last in first out) method to access and add data elements whereas Queue uses FIFO (First in first out) method to access and add data elements.</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Stack has only one end open for pushing and popping the data elements on the other hand Queue has both ends open for enqueuing and dequeuing the data elements. Stack and queue are the data structures used for storing data elements and are actually based on some real world equivalent. For example, the stack is a stack of CD’s where you can take out and put in CD through the top of the stack of CDs. Similarly, The queue is a queue for Theatre tickets where the person standing in the first place, i.e., front of the queue will be served first and the new person arriving will appear in the back of the queue (rear end of the queue).</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Question 29:</w:t>
      </w:r>
      <w:r w:rsidRPr="00EB72EE">
        <w:rPr>
          <w:rFonts w:ascii="Times New Roman" w:eastAsia="Times New Roman" w:hAnsi="Times New Roman" w:cs="Times New Roman"/>
          <w:color w:val="000000" w:themeColor="text1"/>
        </w:rPr>
        <w:t xml:space="preserve"> What are Infix, prefix, Postfix notations?</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Answer:</w:t>
      </w:r>
      <w:r w:rsidRPr="00EB72EE">
        <w:rPr>
          <w:rFonts w:ascii="Times New Roman" w:eastAsia="Times New Roman" w:hAnsi="Times New Roman" w:cs="Times New Roman"/>
          <w:color w:val="000000" w:themeColor="text1"/>
        </w:rPr>
        <w:t xml:space="preserve"> Infix notation: X + Y</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Operators are written in-between their operands. This is the usual way we write expressions</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lastRenderedPageBreak/>
        <w:t>Postfix notation (also known as "Reverse Polish notation"): X Y + Operators are written after their operands.</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Prefix notation (also known as "Polish notation"): + X Y Operators are written before their operands.</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Question 30:</w:t>
      </w:r>
      <w:r w:rsidRPr="00EB72EE">
        <w:rPr>
          <w:rFonts w:ascii="Times New Roman" w:eastAsia="Times New Roman" w:hAnsi="Times New Roman" w:cs="Times New Roman"/>
          <w:color w:val="000000" w:themeColor="text1"/>
        </w:rPr>
        <w:t xml:space="preserve"> What is a Linked List and what are its types?</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Answer:</w:t>
      </w:r>
      <w:r w:rsidRPr="00EB72EE">
        <w:rPr>
          <w:rFonts w:ascii="Times New Roman" w:eastAsia="Times New Roman" w:hAnsi="Times New Roman" w:cs="Times New Roman"/>
          <w:color w:val="000000" w:themeColor="text1"/>
        </w:rPr>
        <w:t xml:space="preserve"> A Linked List is a linear data structure made up of multiple node elements that are linked together using pointers. This allows the elements to be stored in different locations, allowing for a more optimal storage of information. Linked Lists can be dynamic in size, and have more optimal insertion and deletion than arrays. There are three common types of Linked List.</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1. Singly Linked List</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2. Doubly Linked List</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3. Circular Linked List</w:t>
      </w:r>
    </w:p>
    <w:p w:rsidR="00B630E8" w:rsidRPr="00EB72EE" w:rsidRDefault="00B630E8" w:rsidP="00B630E8">
      <w:pPr>
        <w:jc w:val="both"/>
        <w:rPr>
          <w:rFonts w:ascii="Times New Roman" w:eastAsia="Times New Roman" w:hAnsi="Times New Roman" w:cs="Times New Roman"/>
          <w:b/>
          <w:color w:val="000000" w:themeColor="text1"/>
        </w:rPr>
      </w:pPr>
      <w:r w:rsidRPr="00EB72EE">
        <w:rPr>
          <w:rFonts w:ascii="Times New Roman" w:eastAsia="Times New Roman" w:hAnsi="Times New Roman" w:cs="Times New Roman"/>
          <w:b/>
          <w:color w:val="000000" w:themeColor="text1"/>
        </w:rPr>
        <w:t>Question 31: Which data structures are used for BFS and DFS of a graph?</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Answer:</w:t>
      </w:r>
      <w:r w:rsidRPr="00EB72EE">
        <w:rPr>
          <w:rFonts w:ascii="Times New Roman" w:eastAsia="Times New Roman" w:hAnsi="Times New Roman" w:cs="Times New Roman"/>
          <w:color w:val="000000" w:themeColor="text1"/>
        </w:rPr>
        <w:t xml:space="preserve"> DFS uses stack to search through the data structures, whereas BFS uses queue.</w:t>
      </w:r>
    </w:p>
    <w:p w:rsidR="00B630E8" w:rsidRPr="00EB72EE" w:rsidRDefault="00B630E8" w:rsidP="00B630E8">
      <w:pPr>
        <w:jc w:val="both"/>
        <w:rPr>
          <w:rFonts w:ascii="Times New Roman" w:eastAsia="Times New Roman" w:hAnsi="Times New Roman" w:cs="Times New Roman"/>
          <w:b/>
          <w:color w:val="000000" w:themeColor="text1"/>
        </w:rPr>
      </w:pPr>
      <w:r w:rsidRPr="00EB72EE">
        <w:rPr>
          <w:rFonts w:ascii="Times New Roman" w:eastAsia="Times New Roman" w:hAnsi="Times New Roman" w:cs="Times New Roman"/>
          <w:b/>
          <w:color w:val="000000" w:themeColor="text1"/>
        </w:rPr>
        <w:t>Question 32: Can doubly linked be implemented using a single pointer variable in every node?</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Answer:</w:t>
      </w:r>
      <w:r w:rsidRPr="00EB72EE">
        <w:rPr>
          <w:rFonts w:ascii="Times New Roman" w:eastAsia="Times New Roman" w:hAnsi="Times New Roman" w:cs="Times New Roman"/>
          <w:color w:val="000000" w:themeColor="text1"/>
        </w:rPr>
        <w:t xml:space="preserve"> Yes, a doubly linked list can be implemented using a single pointer variable in every node. This type of list is called a XOR Linked List or Memory Efficient. This is because it is called bitwise XOR operation to save space for one address. In the XOR linked list, instead of storing actual memory addresses, every node stores the XOR of addresses of previous and next nodes.</w:t>
      </w:r>
    </w:p>
    <w:p w:rsidR="00B630E8" w:rsidRPr="00EB72EE" w:rsidRDefault="00B630E8" w:rsidP="00B630E8">
      <w:pPr>
        <w:jc w:val="both"/>
        <w:rPr>
          <w:rFonts w:ascii="Times New Roman" w:eastAsia="Times New Roman" w:hAnsi="Times New Roman" w:cs="Times New Roman"/>
          <w:b/>
          <w:color w:val="000000" w:themeColor="text1"/>
        </w:rPr>
      </w:pPr>
      <w:r w:rsidRPr="00EB72EE">
        <w:rPr>
          <w:rFonts w:ascii="Times New Roman" w:eastAsia="Times New Roman" w:hAnsi="Times New Roman" w:cs="Times New Roman"/>
          <w:b/>
          <w:color w:val="000000" w:themeColor="text1"/>
        </w:rPr>
        <w:t>Question 33: How to implement a stack using queue?</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Answer:</w:t>
      </w:r>
      <w:r w:rsidRPr="00EB72EE">
        <w:rPr>
          <w:rFonts w:ascii="Times New Roman" w:eastAsia="Times New Roman" w:hAnsi="Times New Roman" w:cs="Times New Roman"/>
          <w:color w:val="000000" w:themeColor="text1"/>
        </w:rPr>
        <w:t xml:space="preserve"> In push operation, the new element is always enqueued to q1. In pop() operation, if q2 is empty then all the elements except the last, are moved to q2. Finally the last element is dequeued from q1 and returned.</w:t>
      </w:r>
    </w:p>
    <w:p w:rsidR="00B630E8" w:rsidRPr="00EB72EE" w:rsidRDefault="00B630E8" w:rsidP="00B630E8">
      <w:pPr>
        <w:jc w:val="both"/>
        <w:rPr>
          <w:rFonts w:ascii="Times New Roman" w:eastAsia="Times New Roman" w:hAnsi="Times New Roman" w:cs="Times New Roman"/>
          <w:b/>
          <w:color w:val="000000" w:themeColor="text1"/>
        </w:rPr>
      </w:pPr>
      <w:r w:rsidRPr="00EB72EE">
        <w:rPr>
          <w:rFonts w:ascii="Times New Roman" w:eastAsia="Times New Roman" w:hAnsi="Times New Roman" w:cs="Times New Roman"/>
          <w:b/>
          <w:color w:val="000000" w:themeColor="text1"/>
        </w:rPr>
        <w:t>Question 34: How to implement a queue using stack?</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Answer:</w:t>
      </w:r>
      <w:r w:rsidRPr="00EB72EE">
        <w:rPr>
          <w:rFonts w:ascii="Times New Roman" w:eastAsia="Times New Roman" w:hAnsi="Times New Roman" w:cs="Times New Roman"/>
          <w:color w:val="000000" w:themeColor="text1"/>
        </w:rPr>
        <w:t xml:space="preserve"> Keep 2 stacks, let's call them inbox and outbox.</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Enqueue:</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 Push the new element onto inbox</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Dequeue:</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 If outbox is empty, refill it by popping each element from inbox and pushing it onto</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outbox</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 Pop and return the top element from outbox</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Using this method, each element will be in each stack exactly once - meaning each element will be pushed twice and popped twice, giving amortized constant time operations.</w:t>
      </w:r>
    </w:p>
    <w:p w:rsidR="00B630E8" w:rsidRPr="00EB72EE" w:rsidRDefault="00B630E8" w:rsidP="00B630E8">
      <w:pPr>
        <w:jc w:val="both"/>
        <w:rPr>
          <w:rFonts w:ascii="Times New Roman" w:eastAsia="Times New Roman" w:hAnsi="Times New Roman" w:cs="Times New Roman"/>
          <w:b/>
          <w:color w:val="000000" w:themeColor="text1"/>
        </w:rPr>
      </w:pPr>
      <w:r w:rsidRPr="00EB72EE">
        <w:rPr>
          <w:rFonts w:ascii="Times New Roman" w:eastAsia="Times New Roman" w:hAnsi="Times New Roman" w:cs="Times New Roman"/>
          <w:b/>
          <w:color w:val="000000" w:themeColor="text1"/>
        </w:rPr>
        <w:t>Question 35:</w:t>
      </w:r>
      <w:r w:rsidRPr="00EB72EE">
        <w:rPr>
          <w:rFonts w:ascii="Times New Roman" w:eastAsia="Times New Roman" w:hAnsi="Times New Roman" w:cs="Times New Roman"/>
          <w:color w:val="000000" w:themeColor="text1"/>
        </w:rPr>
        <w:t xml:space="preserve"> </w:t>
      </w:r>
      <w:r w:rsidRPr="00EB72EE">
        <w:rPr>
          <w:rFonts w:ascii="Times New Roman" w:eastAsia="Times New Roman" w:hAnsi="Times New Roman" w:cs="Times New Roman"/>
          <w:b/>
          <w:color w:val="000000" w:themeColor="text1"/>
        </w:rPr>
        <w:t>Which Data Structure should be used for implementing LRU cache?</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Answer:</w:t>
      </w:r>
      <w:r w:rsidRPr="00EB72EE">
        <w:rPr>
          <w:rFonts w:ascii="Times New Roman" w:eastAsia="Times New Roman" w:hAnsi="Times New Roman" w:cs="Times New Roman"/>
          <w:color w:val="000000" w:themeColor="text1"/>
        </w:rPr>
        <w:t xml:space="preserve"> Queue which is implemented using a doubly linked list. The maximum size of the queue will be equal to the total number of frames available (cache size).The most recently used pages will be near front </w:t>
      </w:r>
      <w:r w:rsidRPr="00EB72EE">
        <w:rPr>
          <w:rFonts w:ascii="Times New Roman" w:eastAsia="Times New Roman" w:hAnsi="Times New Roman" w:cs="Times New Roman"/>
          <w:color w:val="000000" w:themeColor="text1"/>
        </w:rPr>
        <w:lastRenderedPageBreak/>
        <w:t>end and least recently pages will be near rear end. A Hash with page number as key and address of the corresponding queue node as value.</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Question 36:</w:t>
      </w:r>
      <w:r w:rsidRPr="00EB72EE">
        <w:rPr>
          <w:rFonts w:ascii="Times New Roman" w:eastAsia="Times New Roman" w:hAnsi="Times New Roman" w:cs="Times New Roman"/>
          <w:color w:val="000000" w:themeColor="text1"/>
        </w:rPr>
        <w:t xml:space="preserve"> </w:t>
      </w:r>
      <w:r w:rsidRPr="00EB72EE">
        <w:rPr>
          <w:rFonts w:ascii="Times New Roman" w:eastAsia="Times New Roman" w:hAnsi="Times New Roman" w:cs="Times New Roman"/>
          <w:b/>
          <w:color w:val="000000" w:themeColor="text1"/>
        </w:rPr>
        <w:t>How to check if a given Binary Tree is BST or not?</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Answer:</w:t>
      </w:r>
      <w:r w:rsidRPr="00EB72EE">
        <w:rPr>
          <w:rFonts w:ascii="Times New Roman" w:eastAsia="Times New Roman" w:hAnsi="Times New Roman" w:cs="Times New Roman"/>
          <w:color w:val="000000" w:themeColor="text1"/>
        </w:rPr>
        <w:t xml:space="preserve"> A binary search tree (BST) is a node based binary tree data structure which has the following properties.</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 The left subtree of a node contains only nodes with keys less than the node’s key.</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 The right subtree of a node contains only nodes with keys greater than the node’s key.</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 Both the left and right subtrees must also be binary search trees.</w:t>
      </w:r>
    </w:p>
    <w:p w:rsidR="00B630E8" w:rsidRPr="00EB72EE" w:rsidRDefault="00B630E8" w:rsidP="00B630E8">
      <w:pPr>
        <w:jc w:val="both"/>
        <w:rPr>
          <w:rFonts w:ascii="Times New Roman" w:eastAsia="Times New Roman" w:hAnsi="Times New Roman" w:cs="Times New Roman"/>
          <w:b/>
          <w:color w:val="000000" w:themeColor="text1"/>
        </w:rPr>
      </w:pPr>
      <w:r w:rsidRPr="00EB72EE">
        <w:rPr>
          <w:rFonts w:ascii="Times New Roman" w:eastAsia="Times New Roman" w:hAnsi="Times New Roman" w:cs="Times New Roman"/>
          <w:b/>
          <w:color w:val="000000" w:themeColor="text1"/>
        </w:rPr>
        <w:t>Question 37: What's the major distinction in between Storage structure and file structure and how?</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Answer:</w:t>
      </w:r>
      <w:r w:rsidRPr="00EB72EE">
        <w:rPr>
          <w:rFonts w:ascii="Times New Roman" w:eastAsia="Times New Roman" w:hAnsi="Times New Roman" w:cs="Times New Roman"/>
          <w:color w:val="000000" w:themeColor="text1"/>
        </w:rPr>
        <w:t xml:space="preserve"> The representation of a particular data structure in the memory of a computer is called a storage structure whereas a storage structure representation in auxiliary memory is often called a file structure.</w:t>
      </w:r>
    </w:p>
    <w:p w:rsidR="00B630E8" w:rsidRPr="00EB72EE" w:rsidRDefault="00B630E8" w:rsidP="00B630E8">
      <w:pPr>
        <w:jc w:val="both"/>
        <w:rPr>
          <w:rFonts w:ascii="Times New Roman" w:eastAsia="Times New Roman" w:hAnsi="Times New Roman" w:cs="Times New Roman"/>
          <w:b/>
          <w:color w:val="000000" w:themeColor="text1"/>
        </w:rPr>
      </w:pPr>
      <w:r w:rsidRPr="00EB72EE">
        <w:rPr>
          <w:rFonts w:ascii="Times New Roman" w:eastAsia="Times New Roman" w:hAnsi="Times New Roman" w:cs="Times New Roman"/>
          <w:b/>
          <w:color w:val="000000" w:themeColor="text1"/>
        </w:rPr>
        <w:t>Question 38: What are the applications of binary tree?</w:t>
      </w:r>
      <w:r w:rsidR="00B8205F">
        <w:rPr>
          <w:rFonts w:ascii="Times New Roman" w:eastAsia="Times New Roman" w:hAnsi="Times New Roman" w:cs="Times New Roman"/>
          <w:b/>
          <w:color w:val="000000" w:themeColor="text1"/>
        </w:rPr>
        <w:tab/>
      </w:r>
      <w:r w:rsidR="00B8205F">
        <w:rPr>
          <w:rFonts w:ascii="Times New Roman" w:eastAsia="Times New Roman" w:hAnsi="Times New Roman" w:cs="Times New Roman"/>
          <w:b/>
          <w:color w:val="000000" w:themeColor="text1"/>
        </w:rPr>
        <w:tab/>
      </w:r>
      <w:r w:rsidR="00B8205F">
        <w:rPr>
          <w:rFonts w:ascii="Times New Roman" w:eastAsia="Times New Roman" w:hAnsi="Times New Roman" w:cs="Times New Roman"/>
          <w:b/>
          <w:color w:val="000000" w:themeColor="text1"/>
        </w:rPr>
        <w:tab/>
      </w:r>
      <w:r w:rsidR="00B8205F">
        <w:rPr>
          <w:rStyle w:val="Strong"/>
          <w:rFonts w:ascii="Times New Roman" w:hAnsi="Times New Roman" w:cs="Times New Roman"/>
        </w:rPr>
        <w:t>[</w:t>
      </w:r>
      <w:r w:rsidR="00B8205F" w:rsidRPr="00334627">
        <w:rPr>
          <w:rStyle w:val="Strong"/>
          <w:rFonts w:ascii="Times New Roman" w:hAnsi="Times New Roman" w:cs="Times New Roman"/>
        </w:rPr>
        <w:t>Infosys</w:t>
      </w:r>
      <w:r w:rsidR="00B8205F">
        <w:rPr>
          <w:rStyle w:val="Strong"/>
          <w:rFonts w:ascii="Times New Roman" w:hAnsi="Times New Roman" w:cs="Times New Roman"/>
        </w:rPr>
        <w:t>, TCS]</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Answer:</w:t>
      </w:r>
      <w:r w:rsidRPr="00EB72EE">
        <w:rPr>
          <w:rFonts w:ascii="Times New Roman" w:eastAsia="Times New Roman" w:hAnsi="Times New Roman" w:cs="Times New Roman"/>
          <w:color w:val="000000" w:themeColor="text1"/>
        </w:rPr>
        <w:t xml:space="preserve"> Binary Search Tree - Used in many search applications where data is constantly entering/leaving, such as the map and set objects in many languages' libraries.</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 Binary Space Partition - Used in almost every 3D video game to determine what objects need to be rendered.</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 Binary Tries - Used in almost every high-bandwidth router for storing router-tables.</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 Hash Trees - used in p2p programs and specialized image-signatures in which a hash needs to be verified, but the whole file is not available.</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 Heaps - Used in implementing efficient priority-queues, which in turn are used for</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scheduling processes in many operating systems, Quality-of-Service in routers, and A* (path-finding algorithm used in AI applications, including robotics and video games). Also used in heap-sort.</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 Huffman Coding Tree (Chip Uni) - used in compression algorithms, such as those used by the .jpeg and .mp3 file-formats.</w:t>
      </w:r>
    </w:p>
    <w:p w:rsidR="00B630E8" w:rsidRPr="00EB72EE" w:rsidRDefault="00B630E8" w:rsidP="00B630E8">
      <w:pPr>
        <w:jc w:val="both"/>
        <w:rPr>
          <w:rFonts w:ascii="Times New Roman" w:eastAsia="Times New Roman" w:hAnsi="Times New Roman" w:cs="Times New Roman"/>
          <w:b/>
          <w:color w:val="000000" w:themeColor="text1"/>
        </w:rPr>
      </w:pPr>
      <w:r w:rsidRPr="00EB72EE">
        <w:rPr>
          <w:rFonts w:ascii="Times New Roman" w:eastAsia="Times New Roman" w:hAnsi="Times New Roman" w:cs="Times New Roman"/>
          <w:b/>
          <w:color w:val="000000" w:themeColor="text1"/>
        </w:rPr>
        <w:t>Question 39: What is divide and conquer method?</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Answer:</w:t>
      </w:r>
      <w:r w:rsidRPr="00EB72EE">
        <w:rPr>
          <w:rFonts w:ascii="Times New Roman" w:eastAsia="Times New Roman" w:hAnsi="Times New Roman" w:cs="Times New Roman"/>
          <w:color w:val="000000" w:themeColor="text1"/>
        </w:rPr>
        <w:t xml:space="preserve"> In computer science, divide and conquer is an algorithm design paradigm based on multi-branched recursion. A divide and conquer algorithm works by recursively breaking down a problem into two or more sub-problems of the same or related type, until these become simple enough to be solved directly.</w:t>
      </w:r>
    </w:p>
    <w:p w:rsidR="00B630E8" w:rsidRPr="00EB72EE" w:rsidRDefault="00B630E8" w:rsidP="00B630E8">
      <w:pPr>
        <w:jc w:val="both"/>
        <w:rPr>
          <w:rFonts w:ascii="Times New Roman" w:eastAsia="Times New Roman" w:hAnsi="Times New Roman" w:cs="Times New Roman"/>
          <w:b/>
          <w:color w:val="000000" w:themeColor="text1"/>
        </w:rPr>
      </w:pPr>
      <w:r w:rsidRPr="00EB72EE">
        <w:rPr>
          <w:rFonts w:ascii="Times New Roman" w:eastAsia="Times New Roman" w:hAnsi="Times New Roman" w:cs="Times New Roman"/>
          <w:b/>
          <w:color w:val="000000" w:themeColor="text1"/>
        </w:rPr>
        <w:t>Question 40: Define in -order traversal?</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Answer:</w:t>
      </w:r>
      <w:r w:rsidRPr="00EB72EE">
        <w:rPr>
          <w:rFonts w:ascii="Times New Roman" w:eastAsia="Times New Roman" w:hAnsi="Times New Roman" w:cs="Times New Roman"/>
          <w:color w:val="000000" w:themeColor="text1"/>
        </w:rPr>
        <w:t xml:space="preserve"> i)Process the left subtree</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ii)Process the root node</w:t>
      </w:r>
    </w:p>
    <w:p w:rsidR="00B630E8" w:rsidRPr="00EB72EE" w:rsidRDefault="00B630E8" w:rsidP="00B630E8">
      <w:pPr>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iii)Process the right subtree</w:t>
      </w:r>
    </w:p>
    <w:p w:rsidR="00B630E8" w:rsidRPr="00EB72EE" w:rsidRDefault="00B630E8" w:rsidP="00ED08CC">
      <w:pPr>
        <w:autoSpaceDE w:val="0"/>
        <w:autoSpaceDN w:val="0"/>
        <w:adjustRightInd w:val="0"/>
        <w:spacing w:after="0" w:line="240" w:lineRule="auto"/>
        <w:jc w:val="both"/>
        <w:rPr>
          <w:rFonts w:ascii="Times New Roman" w:eastAsia="LiberationSerif" w:hAnsi="Times New Roman" w:cs="Times New Roman"/>
          <w:color w:val="000000" w:themeColor="text1"/>
        </w:rPr>
      </w:pPr>
    </w:p>
    <w:p w:rsidR="00B630E8" w:rsidRPr="00EB72EE" w:rsidRDefault="00B630E8" w:rsidP="00ED08CC">
      <w:pPr>
        <w:autoSpaceDE w:val="0"/>
        <w:autoSpaceDN w:val="0"/>
        <w:adjustRightInd w:val="0"/>
        <w:spacing w:after="0" w:line="240" w:lineRule="auto"/>
        <w:jc w:val="both"/>
        <w:rPr>
          <w:rFonts w:ascii="Times New Roman" w:eastAsia="LiberationSerif" w:hAnsi="Times New Roman" w:cs="Times New Roman"/>
          <w:color w:val="000000" w:themeColor="text1"/>
        </w:rPr>
      </w:pPr>
    </w:p>
    <w:p w:rsidR="00B8205F" w:rsidRDefault="00B8205F" w:rsidP="00BA6F7D">
      <w:pPr>
        <w:autoSpaceDE w:val="0"/>
        <w:autoSpaceDN w:val="0"/>
        <w:adjustRightInd w:val="0"/>
        <w:spacing w:after="0" w:line="240" w:lineRule="auto"/>
        <w:jc w:val="center"/>
        <w:rPr>
          <w:rFonts w:ascii="Times New Roman" w:eastAsia="LiberationSerif" w:hAnsi="Times New Roman" w:cs="Times New Roman"/>
          <w:b/>
          <w:color w:val="000000" w:themeColor="text1"/>
        </w:rPr>
      </w:pPr>
    </w:p>
    <w:p w:rsidR="00BA6F7D" w:rsidRPr="00EB72EE" w:rsidRDefault="00106E2E" w:rsidP="00BA6F7D">
      <w:pPr>
        <w:autoSpaceDE w:val="0"/>
        <w:autoSpaceDN w:val="0"/>
        <w:adjustRightInd w:val="0"/>
        <w:spacing w:after="0" w:line="240" w:lineRule="auto"/>
        <w:jc w:val="center"/>
        <w:rPr>
          <w:rFonts w:ascii="Times New Roman" w:eastAsia="LiberationSerif" w:hAnsi="Times New Roman" w:cs="Times New Roman"/>
          <w:b/>
          <w:color w:val="000000" w:themeColor="text1"/>
        </w:rPr>
      </w:pPr>
      <w:r w:rsidRPr="00EB72EE">
        <w:rPr>
          <w:rFonts w:ascii="Times New Roman" w:eastAsia="LiberationSerif" w:hAnsi="Times New Roman" w:cs="Times New Roman"/>
          <w:b/>
          <w:color w:val="000000" w:themeColor="text1"/>
        </w:rPr>
        <w:lastRenderedPageBreak/>
        <w:t>Subject: Object Oriented Programming Systems</w:t>
      </w:r>
    </w:p>
    <w:p w:rsidR="00BA6F7D" w:rsidRPr="00EB72EE" w:rsidRDefault="003839A9" w:rsidP="00BA6F7D">
      <w:pPr>
        <w:spacing w:before="100" w:beforeAutospacing="1" w:after="100" w:afterAutospacing="1" w:line="240" w:lineRule="auto"/>
        <w:outlineLvl w:val="2"/>
        <w:rPr>
          <w:rFonts w:ascii="Times New Roman" w:eastAsia="Times New Roman" w:hAnsi="Times New Roman" w:cs="Times New Roman"/>
          <w:b/>
          <w:bCs/>
          <w:color w:val="000000" w:themeColor="text1"/>
        </w:rPr>
      </w:pPr>
      <w:r w:rsidRPr="00EB72EE">
        <w:rPr>
          <w:rFonts w:ascii="Times New Roman" w:eastAsia="LiberationSerif" w:hAnsi="Times New Roman" w:cs="Times New Roman"/>
          <w:b/>
          <w:bCs/>
          <w:color w:val="000000" w:themeColor="text1"/>
        </w:rPr>
        <w:t xml:space="preserve">Question 1: </w:t>
      </w:r>
      <w:r w:rsidR="00BA6F7D" w:rsidRPr="00EB72EE">
        <w:rPr>
          <w:rFonts w:ascii="Times New Roman" w:eastAsia="Times New Roman" w:hAnsi="Times New Roman" w:cs="Times New Roman"/>
          <w:b/>
          <w:bCs/>
          <w:color w:val="000000" w:themeColor="text1"/>
        </w:rPr>
        <w:t>What is OOPS?</w:t>
      </w:r>
    </w:p>
    <w:p w:rsidR="00BA6F7D" w:rsidRPr="00EB72EE" w:rsidRDefault="003839A9" w:rsidP="003839A9">
      <w:pPr>
        <w:spacing w:before="100" w:beforeAutospacing="1" w:after="100" w:afterAutospacing="1" w:line="240" w:lineRule="auto"/>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 xml:space="preserve">Answer: </w:t>
      </w:r>
      <w:r w:rsidR="00BA6F7D" w:rsidRPr="00EB72EE">
        <w:rPr>
          <w:rFonts w:ascii="Times New Roman" w:eastAsia="Times New Roman" w:hAnsi="Times New Roman" w:cs="Times New Roman"/>
          <w:color w:val="000000" w:themeColor="text1"/>
        </w:rPr>
        <w:t xml:space="preserve">Object Oriented Programming System is the programming technique to write programs based on the real world objects. The states and behaviors of an object are represented as the member variables and methods. In OOPS programming programs are organized around objects and data rather than actions and logic. </w:t>
      </w:r>
    </w:p>
    <w:p w:rsidR="00BA6F7D" w:rsidRPr="00EB72EE" w:rsidRDefault="003839A9" w:rsidP="00BA6F7D">
      <w:pPr>
        <w:spacing w:before="100" w:beforeAutospacing="1" w:after="100" w:afterAutospacing="1" w:line="240" w:lineRule="auto"/>
        <w:outlineLvl w:val="2"/>
        <w:rPr>
          <w:rFonts w:ascii="Times New Roman" w:eastAsia="Times New Roman" w:hAnsi="Times New Roman" w:cs="Times New Roman"/>
          <w:b/>
          <w:bCs/>
          <w:color w:val="000000" w:themeColor="text1"/>
        </w:rPr>
      </w:pPr>
      <w:r w:rsidRPr="00EB72EE">
        <w:rPr>
          <w:rFonts w:ascii="Times New Roman" w:eastAsia="LiberationSerif" w:hAnsi="Times New Roman" w:cs="Times New Roman"/>
          <w:b/>
          <w:bCs/>
          <w:color w:val="000000" w:themeColor="text1"/>
        </w:rPr>
        <w:t>Question 2:</w:t>
      </w:r>
      <w:r w:rsidR="00BA6F7D" w:rsidRPr="00EB72EE">
        <w:rPr>
          <w:rFonts w:ascii="Times New Roman" w:eastAsia="Times New Roman" w:hAnsi="Times New Roman" w:cs="Times New Roman"/>
          <w:b/>
          <w:bCs/>
          <w:color w:val="000000" w:themeColor="text1"/>
        </w:rPr>
        <w:t xml:space="preserve"> What are the advantages of OOPS concepts?</w:t>
      </w:r>
    </w:p>
    <w:p w:rsidR="00BA6F7D" w:rsidRPr="00EB72EE" w:rsidRDefault="001E4182" w:rsidP="00BA6F7D">
      <w:pPr>
        <w:spacing w:before="100" w:beforeAutospacing="1" w:after="100" w:afterAutospacing="1" w:line="240" w:lineRule="auto"/>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 xml:space="preserve">Answer: </w:t>
      </w:r>
      <w:r w:rsidR="00BA6F7D" w:rsidRPr="00EB72EE">
        <w:rPr>
          <w:rFonts w:ascii="Times New Roman" w:eastAsia="Times New Roman" w:hAnsi="Times New Roman" w:cs="Times New Roman"/>
          <w:color w:val="000000" w:themeColor="text1"/>
        </w:rPr>
        <w:t>Major advantages of OOPS programming are;</w:t>
      </w:r>
    </w:p>
    <w:p w:rsidR="00BA6F7D" w:rsidRPr="00EB72EE" w:rsidRDefault="00BA6F7D" w:rsidP="00A5328C">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bCs/>
          <w:color w:val="000000" w:themeColor="text1"/>
        </w:rPr>
        <w:t>Simplicity</w:t>
      </w:r>
      <w:r w:rsidRPr="00EB72EE">
        <w:rPr>
          <w:rFonts w:ascii="Times New Roman" w:eastAsia="Times New Roman" w:hAnsi="Times New Roman" w:cs="Times New Roman"/>
          <w:color w:val="000000" w:themeColor="text1"/>
        </w:rPr>
        <w:t>: OOPS programming objects model real world objects, so the complexity is reduced and the program structure is clear.</w:t>
      </w:r>
    </w:p>
    <w:p w:rsidR="00BA6F7D" w:rsidRPr="00EB72EE" w:rsidRDefault="00BA6F7D" w:rsidP="00A5328C">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bCs/>
          <w:color w:val="000000" w:themeColor="text1"/>
        </w:rPr>
        <w:t>Modularity</w:t>
      </w:r>
      <w:r w:rsidRPr="00EB72EE">
        <w:rPr>
          <w:rFonts w:ascii="Times New Roman" w:eastAsia="Times New Roman" w:hAnsi="Times New Roman" w:cs="Times New Roman"/>
          <w:color w:val="000000" w:themeColor="text1"/>
        </w:rPr>
        <w:t>: Each object forms a separate entity whose internal workings are decoupled from other parts of the system.</w:t>
      </w:r>
    </w:p>
    <w:p w:rsidR="00BA6F7D" w:rsidRPr="00EB72EE" w:rsidRDefault="00BA6F7D" w:rsidP="00A5328C">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bCs/>
          <w:color w:val="000000" w:themeColor="text1"/>
        </w:rPr>
        <w:t>Modifiability</w:t>
      </w:r>
      <w:r w:rsidRPr="00EB72EE">
        <w:rPr>
          <w:rFonts w:ascii="Times New Roman" w:eastAsia="Times New Roman" w:hAnsi="Times New Roman" w:cs="Times New Roman"/>
          <w:color w:val="000000" w:themeColor="text1"/>
        </w:rPr>
        <w:t>: It is easy to make minor changes in the data representation or the procedures in an OO program. Changes inside a class do not affect any other part of a program, since the only public interface that the external world has to a class is through the use of methods.</w:t>
      </w:r>
    </w:p>
    <w:p w:rsidR="00BA6F7D" w:rsidRPr="00EB72EE" w:rsidRDefault="00BA6F7D" w:rsidP="00A5328C">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bCs/>
          <w:color w:val="000000" w:themeColor="text1"/>
        </w:rPr>
        <w:t>Extensibility</w:t>
      </w:r>
      <w:r w:rsidRPr="00EB72EE">
        <w:rPr>
          <w:rFonts w:ascii="Times New Roman" w:eastAsia="Times New Roman" w:hAnsi="Times New Roman" w:cs="Times New Roman"/>
          <w:color w:val="000000" w:themeColor="text1"/>
        </w:rPr>
        <w:t>: Adding new features or responding to changing operating environments can be solved by introducing a few new objects and modifying some existing ones.</w:t>
      </w:r>
    </w:p>
    <w:p w:rsidR="00BA6F7D" w:rsidRPr="00EB72EE" w:rsidRDefault="00BA6F7D" w:rsidP="00A5328C">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bCs/>
          <w:color w:val="000000" w:themeColor="text1"/>
        </w:rPr>
        <w:t>Maintainability</w:t>
      </w:r>
      <w:r w:rsidRPr="00EB72EE">
        <w:rPr>
          <w:rFonts w:ascii="Times New Roman" w:eastAsia="Times New Roman" w:hAnsi="Times New Roman" w:cs="Times New Roman"/>
          <w:color w:val="000000" w:themeColor="text1"/>
        </w:rPr>
        <w:t>: Objects can be maintained separately, making locating and fixing problems easier.</w:t>
      </w:r>
    </w:p>
    <w:p w:rsidR="00BA6F7D" w:rsidRPr="00EB72EE" w:rsidRDefault="00BA6F7D" w:rsidP="00A5328C">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bCs/>
          <w:color w:val="000000" w:themeColor="text1"/>
        </w:rPr>
        <w:t>Reusability</w:t>
      </w:r>
      <w:r w:rsidRPr="00EB72EE">
        <w:rPr>
          <w:rFonts w:ascii="Times New Roman" w:eastAsia="Times New Roman" w:hAnsi="Times New Roman" w:cs="Times New Roman"/>
          <w:color w:val="000000" w:themeColor="text1"/>
        </w:rPr>
        <w:t>: Objects can be reused in different programs.</w:t>
      </w:r>
    </w:p>
    <w:p w:rsidR="00BA6F7D" w:rsidRPr="00EB72EE" w:rsidRDefault="00A5328C" w:rsidP="00BA6F7D">
      <w:pPr>
        <w:spacing w:before="100" w:beforeAutospacing="1" w:after="100" w:afterAutospacing="1" w:line="240" w:lineRule="auto"/>
        <w:outlineLvl w:val="2"/>
        <w:rPr>
          <w:rFonts w:ascii="Times New Roman" w:eastAsia="Times New Roman" w:hAnsi="Times New Roman" w:cs="Times New Roman"/>
          <w:b/>
          <w:bCs/>
          <w:color w:val="000000" w:themeColor="text1"/>
        </w:rPr>
      </w:pPr>
      <w:r w:rsidRPr="00EB72EE">
        <w:rPr>
          <w:rFonts w:ascii="Times New Roman" w:eastAsia="LiberationSerif" w:hAnsi="Times New Roman" w:cs="Times New Roman"/>
          <w:b/>
          <w:bCs/>
          <w:color w:val="000000" w:themeColor="text1"/>
        </w:rPr>
        <w:t xml:space="preserve">Question 3: </w:t>
      </w:r>
      <w:r w:rsidR="00BA6F7D" w:rsidRPr="00EB72EE">
        <w:rPr>
          <w:rFonts w:ascii="Times New Roman" w:eastAsia="Times New Roman" w:hAnsi="Times New Roman" w:cs="Times New Roman"/>
          <w:b/>
          <w:bCs/>
          <w:color w:val="000000" w:themeColor="text1"/>
        </w:rPr>
        <w:t>What is the difference between Procedural programming and OOPS?</w:t>
      </w:r>
      <w:r w:rsidR="00B8205F">
        <w:rPr>
          <w:rFonts w:ascii="Times New Roman" w:eastAsia="Times New Roman" w:hAnsi="Times New Roman" w:cs="Times New Roman"/>
          <w:b/>
          <w:bCs/>
          <w:color w:val="000000" w:themeColor="text1"/>
        </w:rPr>
        <w:t xml:space="preserve"> </w:t>
      </w:r>
      <w:r w:rsidR="00B8205F">
        <w:rPr>
          <w:rFonts w:ascii="Times New Roman" w:eastAsia="Times New Roman" w:hAnsi="Times New Roman" w:cs="Times New Roman"/>
          <w:b/>
          <w:bCs/>
          <w:color w:val="000000" w:themeColor="text1"/>
        </w:rPr>
        <w:tab/>
      </w:r>
      <w:r w:rsidR="00B8205F">
        <w:rPr>
          <w:rStyle w:val="Strong"/>
          <w:rFonts w:ascii="Times New Roman" w:hAnsi="Times New Roman" w:cs="Times New Roman"/>
        </w:rPr>
        <w:t>[</w:t>
      </w:r>
      <w:r w:rsidR="00B8205F" w:rsidRPr="00334627">
        <w:rPr>
          <w:rStyle w:val="Strong"/>
          <w:rFonts w:ascii="Times New Roman" w:hAnsi="Times New Roman" w:cs="Times New Roman"/>
        </w:rPr>
        <w:t>Infosys</w:t>
      </w:r>
      <w:r w:rsidR="00B8205F">
        <w:rPr>
          <w:rStyle w:val="Strong"/>
          <w:rFonts w:ascii="Times New Roman" w:hAnsi="Times New Roman" w:cs="Times New Roman"/>
        </w:rPr>
        <w:t>, TCS]</w:t>
      </w:r>
    </w:p>
    <w:p w:rsidR="001E4182" w:rsidRPr="00EB72EE" w:rsidRDefault="001E4182" w:rsidP="00BA6F7D">
      <w:pPr>
        <w:spacing w:before="100" w:beforeAutospacing="1" w:after="100" w:afterAutospacing="1" w:line="240" w:lineRule="auto"/>
        <w:outlineLvl w:val="2"/>
        <w:rPr>
          <w:rFonts w:ascii="Times New Roman" w:eastAsia="Times New Roman" w:hAnsi="Times New Roman" w:cs="Times New Roman"/>
          <w:b/>
          <w:bCs/>
          <w:color w:val="000000" w:themeColor="text1"/>
        </w:rPr>
      </w:pPr>
      <w:r w:rsidRPr="00EB72EE">
        <w:rPr>
          <w:rFonts w:ascii="Times New Roman" w:eastAsia="Times New Roman" w:hAnsi="Times New Roman" w:cs="Times New Roman"/>
          <w:b/>
          <w:color w:val="000000" w:themeColor="text1"/>
        </w:rPr>
        <w:t>Answer:</w:t>
      </w:r>
    </w:p>
    <w:p w:rsidR="00BA6F7D" w:rsidRPr="00EB72EE" w:rsidRDefault="00BA6F7D" w:rsidP="00A5328C">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Procedural language is based on functions but object oriented language is based on real world objects.</w:t>
      </w:r>
    </w:p>
    <w:p w:rsidR="00BA6F7D" w:rsidRPr="00EB72EE" w:rsidRDefault="00BA6F7D" w:rsidP="00A5328C">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Procedural language gives importance on the sequence of function execution but object oriented language gives importance on states and behaviors of the objects.</w:t>
      </w:r>
    </w:p>
    <w:p w:rsidR="00BA6F7D" w:rsidRPr="00EB72EE" w:rsidRDefault="00BA6F7D" w:rsidP="00A5328C">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Procedural language exposes the data to the entire program but object oriented language encapsulates the data.</w:t>
      </w:r>
    </w:p>
    <w:p w:rsidR="00BA6F7D" w:rsidRPr="00EB72EE" w:rsidRDefault="00BA6F7D" w:rsidP="00A5328C">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Procedural language follows top down programming paradigm but object oriented language follows bottom up programming paradigm.</w:t>
      </w:r>
    </w:p>
    <w:p w:rsidR="00BA6F7D" w:rsidRPr="00EB72EE" w:rsidRDefault="00BA6F7D" w:rsidP="00A5328C">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Procedural language is complex in nature so it is difficult to modify, extend and maintain but object oriented language is less complex in nature so it is easier to modify, extend and maintain.</w:t>
      </w:r>
    </w:p>
    <w:p w:rsidR="00BA6F7D" w:rsidRPr="00EB72EE" w:rsidRDefault="00BA6F7D" w:rsidP="00A5328C">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Procedural language provides less scope of code reuse but object oriented language provides more scope of code reuse.</w:t>
      </w:r>
    </w:p>
    <w:p w:rsidR="00BA6F7D" w:rsidRPr="00EB72EE" w:rsidRDefault="00A5328C" w:rsidP="00BA6F7D">
      <w:pPr>
        <w:spacing w:before="100" w:beforeAutospacing="1" w:after="100" w:afterAutospacing="1" w:line="240" w:lineRule="auto"/>
        <w:outlineLvl w:val="2"/>
        <w:rPr>
          <w:rFonts w:ascii="Times New Roman" w:eastAsia="Times New Roman" w:hAnsi="Times New Roman" w:cs="Times New Roman"/>
          <w:b/>
          <w:bCs/>
          <w:color w:val="000000" w:themeColor="text1"/>
        </w:rPr>
      </w:pPr>
      <w:r w:rsidRPr="00EB72EE">
        <w:rPr>
          <w:rFonts w:ascii="Times New Roman" w:eastAsia="LiberationSerif" w:hAnsi="Times New Roman" w:cs="Times New Roman"/>
          <w:b/>
          <w:bCs/>
          <w:color w:val="000000" w:themeColor="text1"/>
        </w:rPr>
        <w:t xml:space="preserve">Question 4: </w:t>
      </w:r>
      <w:r w:rsidR="00BA6F7D" w:rsidRPr="00EB72EE">
        <w:rPr>
          <w:rFonts w:ascii="Times New Roman" w:eastAsia="Times New Roman" w:hAnsi="Times New Roman" w:cs="Times New Roman"/>
          <w:b/>
          <w:bCs/>
          <w:color w:val="000000" w:themeColor="text1"/>
        </w:rPr>
        <w:t>What are the core concepts of OOPS?</w:t>
      </w:r>
    </w:p>
    <w:p w:rsidR="001E4182" w:rsidRPr="00EB72EE" w:rsidRDefault="001E4182" w:rsidP="00BA6F7D">
      <w:pPr>
        <w:spacing w:before="100" w:beforeAutospacing="1" w:after="100" w:afterAutospacing="1" w:line="240" w:lineRule="auto"/>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Answer:</w:t>
      </w:r>
    </w:p>
    <w:p w:rsidR="00BA6F7D" w:rsidRPr="00EB72EE" w:rsidRDefault="00BA6F7D" w:rsidP="00BA6F7D">
      <w:pPr>
        <w:spacing w:before="100" w:beforeAutospacing="1" w:after="100" w:afterAutospacing="1" w:line="240" w:lineRule="auto"/>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OOPS core concepts are;</w:t>
      </w:r>
    </w:p>
    <w:p w:rsidR="00BA6F7D" w:rsidRPr="00EB72EE" w:rsidRDefault="00BA6F7D" w:rsidP="00BA6F7D">
      <w:pPr>
        <w:numPr>
          <w:ilvl w:val="0"/>
          <w:numId w:val="3"/>
        </w:numPr>
        <w:spacing w:before="100" w:beforeAutospacing="1" w:after="100" w:afterAutospacing="1" w:line="240" w:lineRule="auto"/>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Abstraction</w:t>
      </w:r>
    </w:p>
    <w:p w:rsidR="00BA6F7D" w:rsidRPr="00EB72EE" w:rsidRDefault="00BA6F7D" w:rsidP="00BA6F7D">
      <w:pPr>
        <w:numPr>
          <w:ilvl w:val="0"/>
          <w:numId w:val="3"/>
        </w:numPr>
        <w:spacing w:before="100" w:beforeAutospacing="1" w:after="100" w:afterAutospacing="1" w:line="240" w:lineRule="auto"/>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Encapsulation</w:t>
      </w:r>
    </w:p>
    <w:p w:rsidR="00BA6F7D" w:rsidRPr="00EB72EE" w:rsidRDefault="00BA6F7D" w:rsidP="00BA6F7D">
      <w:pPr>
        <w:numPr>
          <w:ilvl w:val="0"/>
          <w:numId w:val="3"/>
        </w:numPr>
        <w:spacing w:before="100" w:beforeAutospacing="1" w:after="100" w:afterAutospacing="1" w:line="240" w:lineRule="auto"/>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Polymorphism</w:t>
      </w:r>
    </w:p>
    <w:p w:rsidR="00BA6F7D" w:rsidRPr="00EB72EE" w:rsidRDefault="00BA6F7D" w:rsidP="00BA6F7D">
      <w:pPr>
        <w:numPr>
          <w:ilvl w:val="0"/>
          <w:numId w:val="3"/>
        </w:numPr>
        <w:spacing w:before="100" w:beforeAutospacing="1" w:after="100" w:afterAutospacing="1" w:line="240" w:lineRule="auto"/>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Inheritance</w:t>
      </w:r>
    </w:p>
    <w:p w:rsidR="00BA6F7D" w:rsidRPr="00EB72EE" w:rsidRDefault="00BA6F7D" w:rsidP="00BA6F7D">
      <w:pPr>
        <w:numPr>
          <w:ilvl w:val="0"/>
          <w:numId w:val="3"/>
        </w:numPr>
        <w:spacing w:before="100" w:beforeAutospacing="1" w:after="100" w:afterAutospacing="1" w:line="240" w:lineRule="auto"/>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Composition</w:t>
      </w:r>
    </w:p>
    <w:p w:rsidR="00BA6F7D" w:rsidRPr="00EB72EE" w:rsidRDefault="00BA6F7D" w:rsidP="00BA6F7D">
      <w:pPr>
        <w:numPr>
          <w:ilvl w:val="0"/>
          <w:numId w:val="3"/>
        </w:numPr>
        <w:spacing w:before="100" w:beforeAutospacing="1" w:after="100" w:afterAutospacing="1" w:line="240" w:lineRule="auto"/>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Association</w:t>
      </w:r>
    </w:p>
    <w:p w:rsidR="00BA6F7D" w:rsidRPr="00EB72EE" w:rsidRDefault="00BA6F7D" w:rsidP="00BA6F7D">
      <w:pPr>
        <w:numPr>
          <w:ilvl w:val="0"/>
          <w:numId w:val="3"/>
        </w:numPr>
        <w:spacing w:before="100" w:beforeAutospacing="1" w:after="100" w:afterAutospacing="1" w:line="240" w:lineRule="auto"/>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Aggregation</w:t>
      </w:r>
    </w:p>
    <w:p w:rsidR="00BA6F7D" w:rsidRPr="00EB72EE" w:rsidRDefault="00A5328C" w:rsidP="00BA6F7D">
      <w:pPr>
        <w:spacing w:before="100" w:beforeAutospacing="1" w:after="100" w:afterAutospacing="1" w:line="240" w:lineRule="auto"/>
        <w:outlineLvl w:val="2"/>
        <w:rPr>
          <w:rFonts w:ascii="Times New Roman" w:eastAsia="Times New Roman" w:hAnsi="Times New Roman" w:cs="Times New Roman"/>
          <w:b/>
          <w:bCs/>
          <w:color w:val="000000" w:themeColor="text1"/>
        </w:rPr>
      </w:pPr>
      <w:r w:rsidRPr="00EB72EE">
        <w:rPr>
          <w:rFonts w:ascii="Times New Roman" w:eastAsia="LiberationSerif" w:hAnsi="Times New Roman" w:cs="Times New Roman"/>
          <w:b/>
          <w:bCs/>
          <w:color w:val="000000" w:themeColor="text1"/>
        </w:rPr>
        <w:lastRenderedPageBreak/>
        <w:t xml:space="preserve">Question 5: </w:t>
      </w:r>
      <w:r w:rsidR="00BA6F7D" w:rsidRPr="00EB72EE">
        <w:rPr>
          <w:rFonts w:ascii="Times New Roman" w:eastAsia="Times New Roman" w:hAnsi="Times New Roman" w:cs="Times New Roman"/>
          <w:b/>
          <w:bCs/>
          <w:color w:val="000000" w:themeColor="text1"/>
        </w:rPr>
        <w:t>What is Abstraction?</w:t>
      </w:r>
    </w:p>
    <w:p w:rsidR="00BA6F7D" w:rsidRPr="00EB72EE" w:rsidRDefault="001E4182" w:rsidP="001E4182">
      <w:pPr>
        <w:spacing w:before="100" w:beforeAutospacing="1" w:after="100" w:afterAutospacing="1" w:line="240" w:lineRule="auto"/>
        <w:jc w:val="both"/>
        <w:rPr>
          <w:rFonts w:ascii="Times New Roman" w:eastAsia="Times New Roman" w:hAnsi="Times New Roman" w:cs="Times New Roman"/>
          <w:b/>
          <w:color w:val="000000" w:themeColor="text1"/>
        </w:rPr>
      </w:pPr>
      <w:r w:rsidRPr="00EB72EE">
        <w:rPr>
          <w:rFonts w:ascii="Times New Roman" w:eastAsia="Times New Roman" w:hAnsi="Times New Roman" w:cs="Times New Roman"/>
          <w:b/>
          <w:color w:val="000000" w:themeColor="text1"/>
        </w:rPr>
        <w:t xml:space="preserve">Answer: </w:t>
      </w:r>
      <w:r w:rsidR="00BA6F7D" w:rsidRPr="00EB72EE">
        <w:rPr>
          <w:rFonts w:ascii="Times New Roman" w:eastAsia="Times New Roman" w:hAnsi="Times New Roman" w:cs="Times New Roman"/>
          <w:color w:val="000000" w:themeColor="text1"/>
        </w:rPr>
        <w:t xml:space="preserve">Abstraction is an OOPS concept to construct the structure of the real world objects. During this construction only the general states and behaviors are taken and more specific states and behaviors are left aside for the implementers. </w:t>
      </w:r>
    </w:p>
    <w:p w:rsidR="00BA6F7D" w:rsidRPr="00EB72EE" w:rsidRDefault="00A5328C" w:rsidP="00BA6F7D">
      <w:pPr>
        <w:spacing w:before="100" w:beforeAutospacing="1" w:after="100" w:afterAutospacing="1" w:line="240" w:lineRule="auto"/>
        <w:outlineLvl w:val="2"/>
        <w:rPr>
          <w:rFonts w:ascii="Times New Roman" w:eastAsia="Times New Roman" w:hAnsi="Times New Roman" w:cs="Times New Roman"/>
          <w:b/>
          <w:bCs/>
          <w:color w:val="000000" w:themeColor="text1"/>
        </w:rPr>
      </w:pPr>
      <w:r w:rsidRPr="00EB72EE">
        <w:rPr>
          <w:rFonts w:ascii="Times New Roman" w:eastAsia="LiberationSerif" w:hAnsi="Times New Roman" w:cs="Times New Roman"/>
          <w:b/>
          <w:bCs/>
          <w:color w:val="000000" w:themeColor="text1"/>
        </w:rPr>
        <w:t xml:space="preserve">Question 6: </w:t>
      </w:r>
      <w:r w:rsidR="00BA6F7D" w:rsidRPr="00EB72EE">
        <w:rPr>
          <w:rFonts w:ascii="Times New Roman" w:eastAsia="Times New Roman" w:hAnsi="Times New Roman" w:cs="Times New Roman"/>
          <w:b/>
          <w:bCs/>
          <w:color w:val="000000" w:themeColor="text1"/>
        </w:rPr>
        <w:t>What is Encapsulation?</w:t>
      </w:r>
    </w:p>
    <w:p w:rsidR="00BA6F7D" w:rsidRPr="00EB72EE" w:rsidRDefault="001E4182" w:rsidP="001E4182">
      <w:pPr>
        <w:spacing w:before="100" w:beforeAutospacing="1" w:after="100" w:afterAutospacing="1" w:line="240" w:lineRule="auto"/>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 xml:space="preserve">Answer: </w:t>
      </w:r>
      <w:r w:rsidR="00BA6F7D" w:rsidRPr="00EB72EE">
        <w:rPr>
          <w:rFonts w:ascii="Times New Roman" w:eastAsia="Times New Roman" w:hAnsi="Times New Roman" w:cs="Times New Roman"/>
          <w:color w:val="000000" w:themeColor="text1"/>
        </w:rPr>
        <w:t xml:space="preserve">Encapsulation is an OOPS concept to create and define the permissions and restrictions of an object and its member variables and methods. A very simple example to explain the concept is to make the member variables of a class private and providing public getter and setter methods. Java provides four types of access level modifiers: public, protected, no modifier and private. </w:t>
      </w:r>
    </w:p>
    <w:p w:rsidR="00BA6F7D" w:rsidRPr="00EB72EE" w:rsidRDefault="00A5328C" w:rsidP="00BA6F7D">
      <w:pPr>
        <w:spacing w:before="100" w:beforeAutospacing="1" w:after="100" w:afterAutospacing="1" w:line="240" w:lineRule="auto"/>
        <w:outlineLvl w:val="2"/>
        <w:rPr>
          <w:rFonts w:ascii="Times New Roman" w:eastAsia="Times New Roman" w:hAnsi="Times New Roman" w:cs="Times New Roman"/>
          <w:b/>
          <w:bCs/>
          <w:color w:val="000000" w:themeColor="text1"/>
        </w:rPr>
      </w:pPr>
      <w:r w:rsidRPr="00EB72EE">
        <w:rPr>
          <w:rFonts w:ascii="Times New Roman" w:eastAsia="LiberationSerif" w:hAnsi="Times New Roman" w:cs="Times New Roman"/>
          <w:b/>
          <w:bCs/>
          <w:color w:val="000000" w:themeColor="text1"/>
        </w:rPr>
        <w:t xml:space="preserve">Question 7: </w:t>
      </w:r>
      <w:r w:rsidR="00BA6F7D" w:rsidRPr="00EB72EE">
        <w:rPr>
          <w:rFonts w:ascii="Times New Roman" w:eastAsia="Times New Roman" w:hAnsi="Times New Roman" w:cs="Times New Roman"/>
          <w:b/>
          <w:bCs/>
          <w:color w:val="000000" w:themeColor="text1"/>
        </w:rPr>
        <w:t>What is the difference between Abstraction and Encapsulation?</w:t>
      </w:r>
      <w:r w:rsidR="0001668F">
        <w:rPr>
          <w:rFonts w:ascii="Times New Roman" w:eastAsia="Times New Roman" w:hAnsi="Times New Roman" w:cs="Times New Roman"/>
          <w:b/>
          <w:bCs/>
          <w:color w:val="000000" w:themeColor="text1"/>
        </w:rPr>
        <w:t xml:space="preserve"> </w:t>
      </w:r>
      <w:r w:rsidR="0001668F">
        <w:rPr>
          <w:rStyle w:val="Strong"/>
          <w:rFonts w:ascii="Times New Roman" w:hAnsi="Times New Roman" w:cs="Times New Roman"/>
        </w:rPr>
        <w:t>[</w:t>
      </w:r>
      <w:r w:rsidR="0001668F" w:rsidRPr="00334627">
        <w:rPr>
          <w:rStyle w:val="Strong"/>
          <w:rFonts w:ascii="Times New Roman" w:hAnsi="Times New Roman" w:cs="Times New Roman"/>
        </w:rPr>
        <w:t>Infosys</w:t>
      </w:r>
      <w:r w:rsidR="0001668F">
        <w:rPr>
          <w:rStyle w:val="Strong"/>
          <w:rFonts w:ascii="Times New Roman" w:hAnsi="Times New Roman" w:cs="Times New Roman"/>
        </w:rPr>
        <w:t>, TCS, Wipro]</w:t>
      </w:r>
    </w:p>
    <w:p w:rsidR="001E4182" w:rsidRPr="00EB72EE" w:rsidRDefault="001E4182" w:rsidP="00BA6F7D">
      <w:pPr>
        <w:spacing w:before="100" w:beforeAutospacing="1" w:after="100" w:afterAutospacing="1" w:line="240" w:lineRule="auto"/>
        <w:outlineLvl w:val="2"/>
        <w:rPr>
          <w:rFonts w:ascii="Times New Roman" w:eastAsia="Times New Roman" w:hAnsi="Times New Roman" w:cs="Times New Roman"/>
          <w:b/>
          <w:bCs/>
          <w:color w:val="000000" w:themeColor="text1"/>
        </w:rPr>
      </w:pPr>
      <w:r w:rsidRPr="00EB72EE">
        <w:rPr>
          <w:rFonts w:ascii="Times New Roman" w:eastAsia="Times New Roman" w:hAnsi="Times New Roman" w:cs="Times New Roman"/>
          <w:b/>
          <w:color w:val="000000" w:themeColor="text1"/>
        </w:rPr>
        <w:t>Answer:</w:t>
      </w:r>
    </w:p>
    <w:p w:rsidR="00BA6F7D" w:rsidRPr="00EB72EE" w:rsidRDefault="00BA6F7D" w:rsidP="001E4182">
      <w:pPr>
        <w:numPr>
          <w:ilvl w:val="0"/>
          <w:numId w:val="4"/>
        </w:numPr>
        <w:spacing w:before="100" w:beforeAutospacing="1" w:after="100" w:afterAutospacing="1" w:line="240" w:lineRule="auto"/>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“Program to interfaces, not implementations” is the principle for Abstraction and “Encapsulate what varies” is the OO principle for Encapsulation.</w:t>
      </w:r>
    </w:p>
    <w:p w:rsidR="00BA6F7D" w:rsidRPr="00EB72EE" w:rsidRDefault="00BA6F7D" w:rsidP="001E4182">
      <w:pPr>
        <w:numPr>
          <w:ilvl w:val="0"/>
          <w:numId w:val="4"/>
        </w:numPr>
        <w:spacing w:before="100" w:beforeAutospacing="1" w:after="100" w:afterAutospacing="1" w:line="240" w:lineRule="auto"/>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Abstraction provides a general structure of a class and leaves the details for the implementers. Encapsulation is to create and define the permissions and restrictions of an object and its member variables and methods.</w:t>
      </w:r>
    </w:p>
    <w:p w:rsidR="00BA6F7D" w:rsidRPr="00EB72EE" w:rsidRDefault="00BA6F7D" w:rsidP="001E4182">
      <w:pPr>
        <w:numPr>
          <w:ilvl w:val="0"/>
          <w:numId w:val="4"/>
        </w:numPr>
        <w:spacing w:before="100" w:beforeAutospacing="1" w:after="100" w:afterAutospacing="1" w:line="240" w:lineRule="auto"/>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Abstraction is implemented in Java using interface and abstract class while Encapsulation is implemented using four types of access level modifiers: public, protected, no modifier and private.</w:t>
      </w:r>
    </w:p>
    <w:p w:rsidR="00BA6F7D" w:rsidRPr="00EB72EE" w:rsidRDefault="00A5328C" w:rsidP="00BA6F7D">
      <w:pPr>
        <w:spacing w:before="100" w:beforeAutospacing="1" w:after="100" w:afterAutospacing="1" w:line="240" w:lineRule="auto"/>
        <w:outlineLvl w:val="2"/>
        <w:rPr>
          <w:rFonts w:ascii="Times New Roman" w:eastAsia="Times New Roman" w:hAnsi="Times New Roman" w:cs="Times New Roman"/>
          <w:b/>
          <w:bCs/>
          <w:color w:val="000000" w:themeColor="text1"/>
        </w:rPr>
      </w:pPr>
      <w:r w:rsidRPr="00EB72EE">
        <w:rPr>
          <w:rFonts w:ascii="Times New Roman" w:eastAsia="LiberationSerif" w:hAnsi="Times New Roman" w:cs="Times New Roman"/>
          <w:b/>
          <w:bCs/>
          <w:color w:val="000000" w:themeColor="text1"/>
        </w:rPr>
        <w:t xml:space="preserve">Question 8: </w:t>
      </w:r>
      <w:r w:rsidR="00BA6F7D" w:rsidRPr="00EB72EE">
        <w:rPr>
          <w:rFonts w:ascii="Times New Roman" w:eastAsia="Times New Roman" w:hAnsi="Times New Roman" w:cs="Times New Roman"/>
          <w:b/>
          <w:bCs/>
          <w:color w:val="000000" w:themeColor="text1"/>
        </w:rPr>
        <w:t>What is Polymorphism?</w:t>
      </w:r>
    </w:p>
    <w:p w:rsidR="001E4182" w:rsidRPr="00EB72EE" w:rsidRDefault="001E4182" w:rsidP="00BA6F7D">
      <w:pPr>
        <w:spacing w:before="100" w:beforeAutospacing="1" w:after="100" w:afterAutospacing="1" w:line="240" w:lineRule="auto"/>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Answer:</w:t>
      </w:r>
    </w:p>
    <w:p w:rsidR="00BA6F7D" w:rsidRPr="00EB72EE" w:rsidRDefault="00BA6F7D" w:rsidP="001E4182">
      <w:pPr>
        <w:spacing w:before="100" w:beforeAutospacing="1" w:after="100" w:afterAutospacing="1" w:line="240" w:lineRule="auto"/>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 xml:space="preserve">Polymorphism is the occurrence of something in various forms. Java supports various forms of polymorphism like polymorphic reference variables, polymorphic method, polymorphic return types and polymorphic argument types. </w:t>
      </w:r>
    </w:p>
    <w:p w:rsidR="00BA6F7D" w:rsidRPr="00EB72EE" w:rsidRDefault="00A5328C" w:rsidP="00BA6F7D">
      <w:pPr>
        <w:spacing w:before="100" w:beforeAutospacing="1" w:after="100" w:afterAutospacing="1" w:line="240" w:lineRule="auto"/>
        <w:outlineLvl w:val="2"/>
        <w:rPr>
          <w:rFonts w:ascii="Times New Roman" w:eastAsia="Times New Roman" w:hAnsi="Times New Roman" w:cs="Times New Roman"/>
          <w:b/>
          <w:bCs/>
          <w:color w:val="000000" w:themeColor="text1"/>
        </w:rPr>
      </w:pPr>
      <w:r w:rsidRPr="00EB72EE">
        <w:rPr>
          <w:rFonts w:ascii="Times New Roman" w:eastAsia="LiberationSerif" w:hAnsi="Times New Roman" w:cs="Times New Roman"/>
          <w:b/>
          <w:bCs/>
          <w:color w:val="000000" w:themeColor="text1"/>
        </w:rPr>
        <w:t xml:space="preserve">Question 9: </w:t>
      </w:r>
      <w:r w:rsidR="00BA6F7D" w:rsidRPr="00EB72EE">
        <w:rPr>
          <w:rFonts w:ascii="Times New Roman" w:eastAsia="Times New Roman" w:hAnsi="Times New Roman" w:cs="Times New Roman"/>
          <w:b/>
          <w:bCs/>
          <w:color w:val="000000" w:themeColor="text1"/>
        </w:rPr>
        <w:t>What is Inheritance?</w:t>
      </w:r>
    </w:p>
    <w:p w:rsidR="001E4182" w:rsidRPr="00EB72EE" w:rsidRDefault="001E4182" w:rsidP="00BA6F7D">
      <w:pPr>
        <w:spacing w:before="100" w:beforeAutospacing="1" w:after="100" w:afterAutospacing="1" w:line="240" w:lineRule="auto"/>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Answer:</w:t>
      </w:r>
    </w:p>
    <w:p w:rsidR="00BA6F7D" w:rsidRPr="00EB72EE" w:rsidRDefault="00BA6F7D" w:rsidP="00BA6F7D">
      <w:pPr>
        <w:spacing w:before="100" w:beforeAutospacing="1" w:after="100" w:afterAutospacing="1" w:line="240" w:lineRule="auto"/>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 xml:space="preserve">A subclass can inherit the states and behaviors of it’s super class is known as inheritance. </w:t>
      </w:r>
    </w:p>
    <w:p w:rsidR="00BA6F7D" w:rsidRPr="00EB72EE" w:rsidRDefault="00A5328C" w:rsidP="00BA6F7D">
      <w:pPr>
        <w:spacing w:before="100" w:beforeAutospacing="1" w:after="100" w:afterAutospacing="1" w:line="240" w:lineRule="auto"/>
        <w:outlineLvl w:val="2"/>
        <w:rPr>
          <w:rFonts w:ascii="Times New Roman" w:eastAsia="Times New Roman" w:hAnsi="Times New Roman" w:cs="Times New Roman"/>
          <w:b/>
          <w:bCs/>
          <w:color w:val="000000" w:themeColor="text1"/>
        </w:rPr>
      </w:pPr>
      <w:r w:rsidRPr="00EB72EE">
        <w:rPr>
          <w:rFonts w:ascii="Times New Roman" w:eastAsia="LiberationSerif" w:hAnsi="Times New Roman" w:cs="Times New Roman"/>
          <w:b/>
          <w:bCs/>
          <w:color w:val="000000" w:themeColor="text1"/>
        </w:rPr>
        <w:t xml:space="preserve">Question 10: </w:t>
      </w:r>
      <w:r w:rsidR="00BA6F7D" w:rsidRPr="00EB72EE">
        <w:rPr>
          <w:rFonts w:ascii="Times New Roman" w:eastAsia="Times New Roman" w:hAnsi="Times New Roman" w:cs="Times New Roman"/>
          <w:b/>
          <w:bCs/>
          <w:color w:val="000000" w:themeColor="text1"/>
        </w:rPr>
        <w:t>What is multiple inheritance?</w:t>
      </w:r>
    </w:p>
    <w:p w:rsidR="001E4182" w:rsidRPr="00EB72EE" w:rsidRDefault="001E4182" w:rsidP="00BA6F7D">
      <w:pPr>
        <w:spacing w:before="100" w:beforeAutospacing="1" w:after="100" w:afterAutospacing="1" w:line="240" w:lineRule="auto"/>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Answer:</w:t>
      </w:r>
    </w:p>
    <w:p w:rsidR="00BA6F7D" w:rsidRPr="00EB72EE" w:rsidRDefault="00BA6F7D" w:rsidP="00BA6F7D">
      <w:pPr>
        <w:spacing w:before="100" w:beforeAutospacing="1" w:after="100" w:afterAutospacing="1" w:line="240" w:lineRule="auto"/>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 xml:space="preserve">A child class inheriting states and behaviors from multiple parent classes is known as multiple inheritance. </w:t>
      </w:r>
    </w:p>
    <w:p w:rsidR="00BA6F7D" w:rsidRPr="00EB72EE" w:rsidRDefault="00A5328C" w:rsidP="00BA6F7D">
      <w:pPr>
        <w:spacing w:before="100" w:beforeAutospacing="1" w:after="100" w:afterAutospacing="1" w:line="240" w:lineRule="auto"/>
        <w:outlineLvl w:val="2"/>
        <w:rPr>
          <w:rFonts w:ascii="Times New Roman" w:eastAsia="Times New Roman" w:hAnsi="Times New Roman" w:cs="Times New Roman"/>
          <w:b/>
          <w:bCs/>
          <w:color w:val="000000" w:themeColor="text1"/>
        </w:rPr>
      </w:pPr>
      <w:r w:rsidRPr="00EB72EE">
        <w:rPr>
          <w:rFonts w:ascii="Times New Roman" w:eastAsia="LiberationSerif" w:hAnsi="Times New Roman" w:cs="Times New Roman"/>
          <w:b/>
          <w:bCs/>
          <w:color w:val="000000" w:themeColor="text1"/>
        </w:rPr>
        <w:t xml:space="preserve">Question 11: </w:t>
      </w:r>
      <w:r w:rsidR="00BA6F7D" w:rsidRPr="00EB72EE">
        <w:rPr>
          <w:rFonts w:ascii="Times New Roman" w:eastAsia="Times New Roman" w:hAnsi="Times New Roman" w:cs="Times New Roman"/>
          <w:b/>
          <w:bCs/>
          <w:color w:val="000000" w:themeColor="text1"/>
        </w:rPr>
        <w:t>What is the diamond problem in inheritance?</w:t>
      </w:r>
    </w:p>
    <w:p w:rsidR="00BA6F7D" w:rsidRPr="00EB72EE" w:rsidRDefault="001E4182" w:rsidP="001E4182">
      <w:pPr>
        <w:spacing w:before="100" w:beforeAutospacing="1" w:after="100" w:afterAutospacing="1" w:line="240" w:lineRule="auto"/>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Answer:</w:t>
      </w:r>
      <w:r w:rsidRPr="00EB72EE">
        <w:rPr>
          <w:rFonts w:ascii="Times New Roman" w:eastAsia="Times New Roman" w:hAnsi="Times New Roman" w:cs="Times New Roman"/>
          <w:color w:val="000000" w:themeColor="text1"/>
        </w:rPr>
        <w:t xml:space="preserve"> </w:t>
      </w:r>
      <w:r w:rsidR="00BA6F7D" w:rsidRPr="00EB72EE">
        <w:rPr>
          <w:rFonts w:ascii="Times New Roman" w:eastAsia="Times New Roman" w:hAnsi="Times New Roman" w:cs="Times New Roman"/>
          <w:color w:val="000000" w:themeColor="text1"/>
        </w:rPr>
        <w:t xml:space="preserve">In case of multiple inheritance, suppose class A has two subclasses B and C, and a class D has two super classes B and C.If a method present in A is overridden by both B and C but not by D then from which class D will inherit that method B or C? This problem is known as diamond problem. </w:t>
      </w:r>
    </w:p>
    <w:p w:rsidR="00BA6F7D" w:rsidRPr="00EB72EE" w:rsidRDefault="00A5328C" w:rsidP="00BA6F7D">
      <w:pPr>
        <w:spacing w:before="100" w:beforeAutospacing="1" w:after="100" w:afterAutospacing="1" w:line="240" w:lineRule="auto"/>
        <w:outlineLvl w:val="2"/>
        <w:rPr>
          <w:rFonts w:ascii="Times New Roman" w:eastAsia="Times New Roman" w:hAnsi="Times New Roman" w:cs="Times New Roman"/>
          <w:b/>
          <w:bCs/>
          <w:color w:val="000000" w:themeColor="text1"/>
        </w:rPr>
      </w:pPr>
      <w:r w:rsidRPr="00EB72EE">
        <w:rPr>
          <w:rFonts w:ascii="Times New Roman" w:eastAsia="LiberationSerif" w:hAnsi="Times New Roman" w:cs="Times New Roman"/>
          <w:b/>
          <w:bCs/>
          <w:color w:val="000000" w:themeColor="text1"/>
        </w:rPr>
        <w:t xml:space="preserve">Question 12: </w:t>
      </w:r>
      <w:r w:rsidR="00BA6F7D" w:rsidRPr="00EB72EE">
        <w:rPr>
          <w:rFonts w:ascii="Times New Roman" w:eastAsia="Times New Roman" w:hAnsi="Times New Roman" w:cs="Times New Roman"/>
          <w:b/>
          <w:bCs/>
          <w:color w:val="000000" w:themeColor="text1"/>
        </w:rPr>
        <w:t>Why Java does not support multiple inheritance?</w:t>
      </w:r>
      <w:r w:rsidR="00E43EB6">
        <w:rPr>
          <w:rFonts w:ascii="Times New Roman" w:eastAsia="Times New Roman" w:hAnsi="Times New Roman" w:cs="Times New Roman"/>
          <w:b/>
          <w:bCs/>
          <w:color w:val="000000" w:themeColor="text1"/>
        </w:rPr>
        <w:tab/>
      </w:r>
      <w:r w:rsidR="00E43EB6">
        <w:rPr>
          <w:rFonts w:ascii="Times New Roman" w:eastAsia="Times New Roman" w:hAnsi="Times New Roman" w:cs="Times New Roman"/>
          <w:b/>
          <w:bCs/>
          <w:color w:val="000000" w:themeColor="text1"/>
        </w:rPr>
        <w:tab/>
      </w:r>
      <w:r w:rsidR="00E43EB6">
        <w:rPr>
          <w:rStyle w:val="Strong"/>
          <w:rFonts w:ascii="Times New Roman" w:hAnsi="Times New Roman" w:cs="Times New Roman"/>
        </w:rPr>
        <w:t>[</w:t>
      </w:r>
      <w:r w:rsidR="00E43EB6" w:rsidRPr="00334627">
        <w:rPr>
          <w:rStyle w:val="Strong"/>
          <w:rFonts w:ascii="Times New Roman" w:hAnsi="Times New Roman" w:cs="Times New Roman"/>
        </w:rPr>
        <w:t>Infosys</w:t>
      </w:r>
      <w:r w:rsidR="00E43EB6">
        <w:rPr>
          <w:rStyle w:val="Strong"/>
          <w:rFonts w:ascii="Times New Roman" w:hAnsi="Times New Roman" w:cs="Times New Roman"/>
        </w:rPr>
        <w:t>, TCS, Mphasis]</w:t>
      </w:r>
    </w:p>
    <w:p w:rsidR="00BA6F7D" w:rsidRPr="00EB72EE" w:rsidRDefault="001E4182" w:rsidP="001E4182">
      <w:pPr>
        <w:spacing w:before="100" w:beforeAutospacing="1" w:after="100" w:afterAutospacing="1" w:line="240" w:lineRule="auto"/>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lastRenderedPageBreak/>
        <w:t xml:space="preserve">Answer: </w:t>
      </w:r>
      <w:r w:rsidR="00BA6F7D" w:rsidRPr="00EB72EE">
        <w:rPr>
          <w:rFonts w:ascii="Times New Roman" w:eastAsia="Times New Roman" w:hAnsi="Times New Roman" w:cs="Times New Roman"/>
          <w:color w:val="000000" w:themeColor="text1"/>
        </w:rPr>
        <w:t xml:space="preserve">Java was designed to be a simple language and multiple inheritance introduces complexities like diamond problem. Inheriting states or behaviors from two different type of classes is a case which in reality very rare and it can be achieved easily through an object association. </w:t>
      </w:r>
    </w:p>
    <w:p w:rsidR="00BA6F7D" w:rsidRPr="00EB72EE" w:rsidRDefault="00A5328C" w:rsidP="00BA6F7D">
      <w:pPr>
        <w:spacing w:before="100" w:beforeAutospacing="1" w:after="100" w:afterAutospacing="1" w:line="240" w:lineRule="auto"/>
        <w:outlineLvl w:val="2"/>
        <w:rPr>
          <w:rFonts w:ascii="Times New Roman" w:eastAsia="Times New Roman" w:hAnsi="Times New Roman" w:cs="Times New Roman"/>
          <w:b/>
          <w:bCs/>
          <w:color w:val="000000" w:themeColor="text1"/>
        </w:rPr>
      </w:pPr>
      <w:r w:rsidRPr="00EB72EE">
        <w:rPr>
          <w:rFonts w:ascii="Times New Roman" w:eastAsia="LiberationSerif" w:hAnsi="Times New Roman" w:cs="Times New Roman"/>
          <w:b/>
          <w:bCs/>
          <w:color w:val="000000" w:themeColor="text1"/>
        </w:rPr>
        <w:t xml:space="preserve">Question 13: </w:t>
      </w:r>
      <w:r w:rsidR="00BA6F7D" w:rsidRPr="00EB72EE">
        <w:rPr>
          <w:rFonts w:ascii="Times New Roman" w:eastAsia="Times New Roman" w:hAnsi="Times New Roman" w:cs="Times New Roman"/>
          <w:b/>
          <w:bCs/>
          <w:color w:val="000000" w:themeColor="text1"/>
        </w:rPr>
        <w:t>What is Static Binding and Dynamic Binding?</w:t>
      </w:r>
    </w:p>
    <w:p w:rsidR="00BA6F7D" w:rsidRPr="00EB72EE" w:rsidRDefault="001E4182" w:rsidP="001E4182">
      <w:pPr>
        <w:spacing w:before="100" w:beforeAutospacing="1" w:after="100" w:afterAutospacing="1" w:line="240" w:lineRule="auto"/>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 xml:space="preserve">Answer: </w:t>
      </w:r>
      <w:r w:rsidR="00BA6F7D" w:rsidRPr="00EB72EE">
        <w:rPr>
          <w:rFonts w:ascii="Times New Roman" w:eastAsia="Times New Roman" w:hAnsi="Times New Roman" w:cs="Times New Roman"/>
          <w:color w:val="000000" w:themeColor="text1"/>
        </w:rPr>
        <w:t>Static or early binding is resolved at compile time. Method overloading is an example of static binding.</w:t>
      </w:r>
    </w:p>
    <w:p w:rsidR="00BA6F7D" w:rsidRPr="00EB72EE" w:rsidRDefault="00BA6F7D" w:rsidP="001E4182">
      <w:pPr>
        <w:spacing w:before="100" w:beforeAutospacing="1" w:after="100" w:afterAutospacing="1" w:line="240" w:lineRule="auto"/>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 xml:space="preserve">Dynamic or late or virtual binding is resolved at run time. Method overriding is an example of dynamic binding. </w:t>
      </w:r>
    </w:p>
    <w:p w:rsidR="00BA6F7D" w:rsidRPr="00EB72EE" w:rsidRDefault="00A5328C" w:rsidP="00BA6F7D">
      <w:pPr>
        <w:spacing w:before="100" w:beforeAutospacing="1" w:after="100" w:afterAutospacing="1" w:line="240" w:lineRule="auto"/>
        <w:outlineLvl w:val="2"/>
        <w:rPr>
          <w:rFonts w:ascii="Times New Roman" w:eastAsia="Times New Roman" w:hAnsi="Times New Roman" w:cs="Times New Roman"/>
          <w:b/>
          <w:bCs/>
          <w:color w:val="000000" w:themeColor="text1"/>
        </w:rPr>
      </w:pPr>
      <w:r w:rsidRPr="00EB72EE">
        <w:rPr>
          <w:rFonts w:ascii="Times New Roman" w:eastAsia="LiberationSerif" w:hAnsi="Times New Roman" w:cs="Times New Roman"/>
          <w:b/>
          <w:bCs/>
          <w:color w:val="000000" w:themeColor="text1"/>
        </w:rPr>
        <w:t xml:space="preserve">Question 14: </w:t>
      </w:r>
      <w:r w:rsidR="00BA6F7D" w:rsidRPr="00EB72EE">
        <w:rPr>
          <w:rFonts w:ascii="Times New Roman" w:eastAsia="Times New Roman" w:hAnsi="Times New Roman" w:cs="Times New Roman"/>
          <w:b/>
          <w:bCs/>
          <w:color w:val="000000" w:themeColor="text1"/>
        </w:rPr>
        <w:t>What is the meaning of “IS-A” and “HAS-A” relationship?</w:t>
      </w:r>
    </w:p>
    <w:p w:rsidR="00BA6F7D" w:rsidRPr="00EB72EE" w:rsidRDefault="001E4182" w:rsidP="001E4182">
      <w:pPr>
        <w:spacing w:before="100" w:beforeAutospacing="1" w:after="100" w:afterAutospacing="1" w:line="240" w:lineRule="auto"/>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 xml:space="preserve">Answer: </w:t>
      </w:r>
      <w:r w:rsidR="00BA6F7D" w:rsidRPr="00EB72EE">
        <w:rPr>
          <w:rFonts w:ascii="Times New Roman" w:eastAsia="Times New Roman" w:hAnsi="Times New Roman" w:cs="Times New Roman"/>
          <w:color w:val="000000" w:themeColor="text1"/>
        </w:rPr>
        <w:t>“IS-A” relationship implies inheritance. A sub class object is said to have “IS-A” relationship with the super class or interface. If class A extends B then A “IS-A” B. It is transitive, that is, if class A extends B and class B extends C then A “IS-A” C. The “instanceof” operator in java determines the “IS-A” relationship.</w:t>
      </w:r>
    </w:p>
    <w:p w:rsidR="00BA6F7D" w:rsidRPr="00EB72EE" w:rsidRDefault="00BA6F7D" w:rsidP="001E4182">
      <w:pPr>
        <w:spacing w:before="100" w:beforeAutospacing="1" w:after="100" w:afterAutospacing="1" w:line="240" w:lineRule="auto"/>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 xml:space="preserve">When a class A has a member reference variable of type B then A “HAS-A” B. It is also known as Aggregation. </w:t>
      </w:r>
    </w:p>
    <w:p w:rsidR="00BA6F7D" w:rsidRPr="00EB72EE" w:rsidRDefault="00A5328C" w:rsidP="00BA6F7D">
      <w:pPr>
        <w:spacing w:before="100" w:beforeAutospacing="1" w:after="100" w:afterAutospacing="1" w:line="240" w:lineRule="auto"/>
        <w:outlineLvl w:val="2"/>
        <w:rPr>
          <w:rFonts w:ascii="Times New Roman" w:eastAsia="Times New Roman" w:hAnsi="Times New Roman" w:cs="Times New Roman"/>
          <w:b/>
          <w:bCs/>
          <w:color w:val="000000" w:themeColor="text1"/>
        </w:rPr>
      </w:pPr>
      <w:r w:rsidRPr="00EB72EE">
        <w:rPr>
          <w:rFonts w:ascii="Times New Roman" w:eastAsia="LiberationSerif" w:hAnsi="Times New Roman" w:cs="Times New Roman"/>
          <w:b/>
          <w:bCs/>
          <w:color w:val="000000" w:themeColor="text1"/>
        </w:rPr>
        <w:t xml:space="preserve">Question 15: </w:t>
      </w:r>
      <w:r w:rsidR="00BA6F7D" w:rsidRPr="00EB72EE">
        <w:rPr>
          <w:rFonts w:ascii="Times New Roman" w:eastAsia="Times New Roman" w:hAnsi="Times New Roman" w:cs="Times New Roman"/>
          <w:b/>
          <w:bCs/>
          <w:color w:val="000000" w:themeColor="text1"/>
        </w:rPr>
        <w:t>What is Association?</w:t>
      </w:r>
      <w:r w:rsidR="00830DE3">
        <w:rPr>
          <w:rFonts w:ascii="Times New Roman" w:eastAsia="Times New Roman" w:hAnsi="Times New Roman" w:cs="Times New Roman"/>
          <w:b/>
          <w:bCs/>
          <w:color w:val="000000" w:themeColor="text1"/>
        </w:rPr>
        <w:tab/>
      </w:r>
      <w:r w:rsidR="00830DE3">
        <w:rPr>
          <w:rFonts w:ascii="Times New Roman" w:eastAsia="Times New Roman" w:hAnsi="Times New Roman" w:cs="Times New Roman"/>
          <w:b/>
          <w:bCs/>
          <w:color w:val="000000" w:themeColor="text1"/>
        </w:rPr>
        <w:tab/>
      </w:r>
      <w:r w:rsidR="00830DE3">
        <w:rPr>
          <w:rFonts w:ascii="Times New Roman" w:eastAsia="Times New Roman" w:hAnsi="Times New Roman" w:cs="Times New Roman"/>
          <w:b/>
          <w:bCs/>
          <w:color w:val="000000" w:themeColor="text1"/>
        </w:rPr>
        <w:tab/>
      </w:r>
      <w:r w:rsidR="00830DE3">
        <w:rPr>
          <w:rFonts w:ascii="Times New Roman" w:eastAsia="Times New Roman" w:hAnsi="Times New Roman" w:cs="Times New Roman"/>
          <w:b/>
          <w:bCs/>
          <w:color w:val="000000" w:themeColor="text1"/>
        </w:rPr>
        <w:tab/>
      </w:r>
      <w:r w:rsidR="00830DE3">
        <w:rPr>
          <w:rFonts w:ascii="Times New Roman" w:eastAsia="Times New Roman" w:hAnsi="Times New Roman" w:cs="Times New Roman"/>
          <w:b/>
          <w:bCs/>
          <w:color w:val="000000" w:themeColor="text1"/>
        </w:rPr>
        <w:tab/>
      </w:r>
    </w:p>
    <w:p w:rsidR="00BA6F7D" w:rsidRPr="00EB72EE" w:rsidRDefault="001E4182" w:rsidP="00BA6F7D">
      <w:pPr>
        <w:spacing w:before="100" w:beforeAutospacing="1" w:after="100" w:afterAutospacing="1" w:line="240" w:lineRule="auto"/>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 xml:space="preserve">Answer: </w:t>
      </w:r>
      <w:r w:rsidR="00BA6F7D" w:rsidRPr="00EB72EE">
        <w:rPr>
          <w:rFonts w:ascii="Times New Roman" w:eastAsia="Times New Roman" w:hAnsi="Times New Roman" w:cs="Times New Roman"/>
          <w:color w:val="000000" w:themeColor="text1"/>
        </w:rPr>
        <w:t xml:space="preserve">Association is a relationship between two objects with multiplicity. </w:t>
      </w:r>
    </w:p>
    <w:p w:rsidR="00BA6F7D" w:rsidRPr="00EB72EE" w:rsidRDefault="00A5328C" w:rsidP="00BA6F7D">
      <w:pPr>
        <w:spacing w:before="100" w:beforeAutospacing="1" w:after="100" w:afterAutospacing="1" w:line="240" w:lineRule="auto"/>
        <w:outlineLvl w:val="2"/>
        <w:rPr>
          <w:rFonts w:ascii="Times New Roman" w:eastAsia="Times New Roman" w:hAnsi="Times New Roman" w:cs="Times New Roman"/>
          <w:b/>
          <w:bCs/>
          <w:color w:val="000000" w:themeColor="text1"/>
        </w:rPr>
      </w:pPr>
      <w:r w:rsidRPr="00EB72EE">
        <w:rPr>
          <w:rFonts w:ascii="Times New Roman" w:eastAsia="LiberationSerif" w:hAnsi="Times New Roman" w:cs="Times New Roman"/>
          <w:b/>
          <w:bCs/>
          <w:color w:val="000000" w:themeColor="text1"/>
        </w:rPr>
        <w:t xml:space="preserve">Question 16: </w:t>
      </w:r>
      <w:r w:rsidR="00BA6F7D" w:rsidRPr="00EB72EE">
        <w:rPr>
          <w:rFonts w:ascii="Times New Roman" w:eastAsia="Times New Roman" w:hAnsi="Times New Roman" w:cs="Times New Roman"/>
          <w:b/>
          <w:bCs/>
          <w:color w:val="000000" w:themeColor="text1"/>
        </w:rPr>
        <w:t>What is Aggregation?</w:t>
      </w:r>
    </w:p>
    <w:p w:rsidR="00BA6F7D" w:rsidRPr="00EB72EE" w:rsidRDefault="001E4182" w:rsidP="001E4182">
      <w:pPr>
        <w:spacing w:before="100" w:beforeAutospacing="1" w:after="100" w:afterAutospacing="1" w:line="240" w:lineRule="auto"/>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 xml:space="preserve">Answer: </w:t>
      </w:r>
      <w:r w:rsidR="00BA6F7D" w:rsidRPr="00EB72EE">
        <w:rPr>
          <w:rFonts w:ascii="Times New Roman" w:eastAsia="Times New Roman" w:hAnsi="Times New Roman" w:cs="Times New Roman"/>
          <w:color w:val="000000" w:themeColor="text1"/>
        </w:rPr>
        <w:t xml:space="preserve">Aggregation is also known as “HAS-A” relationship. When class Car has a member reference variable of type Wheel then the relationship between the classes Car and Wheel is known as Aggregation. Aggregation can be understood as “whole to its parts” relationship. </w:t>
      </w:r>
    </w:p>
    <w:p w:rsidR="00BA6F7D" w:rsidRPr="00EB72EE" w:rsidRDefault="00BA6F7D" w:rsidP="001E4182">
      <w:pPr>
        <w:spacing w:before="100" w:beforeAutospacing="1" w:after="100" w:afterAutospacing="1" w:line="240" w:lineRule="auto"/>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 xml:space="preserve">Car is the whole and Wheel is part. Wheel can exist without the Car. Aggregation is a weak association. </w:t>
      </w:r>
    </w:p>
    <w:p w:rsidR="00BA6F7D" w:rsidRPr="00EB72EE" w:rsidRDefault="00A5328C" w:rsidP="00BA6F7D">
      <w:pPr>
        <w:spacing w:before="100" w:beforeAutospacing="1" w:after="100" w:afterAutospacing="1" w:line="240" w:lineRule="auto"/>
        <w:outlineLvl w:val="2"/>
        <w:rPr>
          <w:rFonts w:ascii="Times New Roman" w:eastAsia="Times New Roman" w:hAnsi="Times New Roman" w:cs="Times New Roman"/>
          <w:b/>
          <w:bCs/>
          <w:color w:val="000000" w:themeColor="text1"/>
        </w:rPr>
      </w:pPr>
      <w:r w:rsidRPr="00EB72EE">
        <w:rPr>
          <w:rFonts w:ascii="Times New Roman" w:eastAsia="LiberationSerif" w:hAnsi="Times New Roman" w:cs="Times New Roman"/>
          <w:b/>
          <w:bCs/>
          <w:color w:val="000000" w:themeColor="text1"/>
        </w:rPr>
        <w:t xml:space="preserve">Question 17: </w:t>
      </w:r>
      <w:r w:rsidR="00BA6F7D" w:rsidRPr="00EB72EE">
        <w:rPr>
          <w:rFonts w:ascii="Times New Roman" w:eastAsia="Times New Roman" w:hAnsi="Times New Roman" w:cs="Times New Roman"/>
          <w:b/>
          <w:bCs/>
          <w:color w:val="000000" w:themeColor="text1"/>
        </w:rPr>
        <w:t>What is Composition?</w:t>
      </w:r>
    </w:p>
    <w:p w:rsidR="00BA6F7D" w:rsidRPr="00EB72EE" w:rsidRDefault="001E4182" w:rsidP="001E4182">
      <w:pPr>
        <w:spacing w:before="100" w:beforeAutospacing="1" w:after="100" w:afterAutospacing="1" w:line="240" w:lineRule="auto"/>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 xml:space="preserve">Answer: </w:t>
      </w:r>
      <w:r w:rsidR="00BA6F7D" w:rsidRPr="00EB72EE">
        <w:rPr>
          <w:rFonts w:ascii="Times New Roman" w:eastAsia="Times New Roman" w:hAnsi="Times New Roman" w:cs="Times New Roman"/>
          <w:color w:val="000000" w:themeColor="text1"/>
        </w:rPr>
        <w:t xml:space="preserve">Composition is a special form of Aggregation where the part cannot exist without the whole. Composition is a strong Association. Composition relationship is represented like aggregation with one difference that the diamond shape is filled. </w:t>
      </w:r>
    </w:p>
    <w:p w:rsidR="00BA6F7D" w:rsidRPr="00EB72EE" w:rsidRDefault="00A5328C" w:rsidP="00BA6F7D">
      <w:pPr>
        <w:spacing w:before="100" w:beforeAutospacing="1" w:after="100" w:afterAutospacing="1" w:line="240" w:lineRule="auto"/>
        <w:outlineLvl w:val="2"/>
        <w:rPr>
          <w:rFonts w:ascii="Times New Roman" w:eastAsia="Times New Roman" w:hAnsi="Times New Roman" w:cs="Times New Roman"/>
          <w:b/>
          <w:bCs/>
          <w:color w:val="000000" w:themeColor="text1"/>
        </w:rPr>
      </w:pPr>
      <w:r w:rsidRPr="00EB72EE">
        <w:rPr>
          <w:rFonts w:ascii="Times New Roman" w:eastAsia="LiberationSerif" w:hAnsi="Times New Roman" w:cs="Times New Roman"/>
          <w:b/>
          <w:bCs/>
          <w:color w:val="000000" w:themeColor="text1"/>
        </w:rPr>
        <w:t xml:space="preserve">Question 18: </w:t>
      </w:r>
      <w:r w:rsidR="00BA6F7D" w:rsidRPr="00EB72EE">
        <w:rPr>
          <w:rFonts w:ascii="Times New Roman" w:eastAsia="Times New Roman" w:hAnsi="Times New Roman" w:cs="Times New Roman"/>
          <w:b/>
          <w:bCs/>
          <w:color w:val="000000" w:themeColor="text1"/>
        </w:rPr>
        <w:t>What is Dependency?</w:t>
      </w:r>
    </w:p>
    <w:p w:rsidR="00BA6F7D" w:rsidRPr="00EB72EE" w:rsidRDefault="001E4182" w:rsidP="001E4182">
      <w:pPr>
        <w:spacing w:before="100" w:beforeAutospacing="1" w:after="100" w:afterAutospacing="1" w:line="240" w:lineRule="auto"/>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 xml:space="preserve">Answer: </w:t>
      </w:r>
      <w:r w:rsidR="00BA6F7D" w:rsidRPr="00EB72EE">
        <w:rPr>
          <w:rFonts w:ascii="Times New Roman" w:eastAsia="Times New Roman" w:hAnsi="Times New Roman" w:cs="Times New Roman"/>
          <w:color w:val="000000" w:themeColor="text1"/>
        </w:rPr>
        <w:t xml:space="preserve">When one class depends on another because it uses that at some point in time then this relationship is known as Dependency. One class depends on another if the independent class is a parameter variable or local variable of a method of the dependent class. A Dependency is drawn as a dotted line from the dependent class to the independent class with an open arrowhead pointing to the independent class. </w:t>
      </w:r>
    </w:p>
    <w:p w:rsidR="00BA6F7D" w:rsidRPr="00EB72EE" w:rsidRDefault="00A5328C" w:rsidP="001E4182">
      <w:pPr>
        <w:spacing w:before="100" w:beforeAutospacing="1" w:after="100" w:afterAutospacing="1" w:line="240" w:lineRule="auto"/>
        <w:outlineLvl w:val="2"/>
        <w:rPr>
          <w:rFonts w:ascii="Times New Roman" w:eastAsia="Times New Roman" w:hAnsi="Times New Roman" w:cs="Times New Roman"/>
          <w:b/>
          <w:bCs/>
          <w:color w:val="000000" w:themeColor="text1"/>
        </w:rPr>
      </w:pPr>
      <w:r w:rsidRPr="00EB72EE">
        <w:rPr>
          <w:rFonts w:ascii="Times New Roman" w:eastAsia="LiberationSerif" w:hAnsi="Times New Roman" w:cs="Times New Roman"/>
          <w:b/>
          <w:bCs/>
          <w:color w:val="000000" w:themeColor="text1"/>
        </w:rPr>
        <w:t xml:space="preserve">Question 19: </w:t>
      </w:r>
      <w:r w:rsidR="00BA6F7D" w:rsidRPr="00EB72EE">
        <w:rPr>
          <w:rFonts w:ascii="Times New Roman" w:eastAsia="Times New Roman" w:hAnsi="Times New Roman" w:cs="Times New Roman"/>
          <w:b/>
          <w:bCs/>
          <w:color w:val="000000" w:themeColor="text1"/>
        </w:rPr>
        <w:t>What is the difference between Association and Dependency?</w:t>
      </w:r>
    </w:p>
    <w:p w:rsidR="00BA6F7D" w:rsidRPr="00EB72EE" w:rsidRDefault="001E4182" w:rsidP="001E4182">
      <w:pPr>
        <w:spacing w:before="100" w:beforeAutospacing="1" w:after="100" w:afterAutospacing="1" w:line="240" w:lineRule="auto"/>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 xml:space="preserve">Answer: </w:t>
      </w:r>
      <w:r w:rsidR="00BA6F7D" w:rsidRPr="00EB72EE">
        <w:rPr>
          <w:rFonts w:ascii="Times New Roman" w:eastAsia="Times New Roman" w:hAnsi="Times New Roman" w:cs="Times New Roman"/>
          <w:color w:val="000000" w:themeColor="text1"/>
        </w:rPr>
        <w:t xml:space="preserve">The main difference between Association and Dependency is in case of Association one class has an attribute or member variable of the other class type but in case of Dependency a method takes an argument of the other class type or a method has a local variable of the other class type. </w:t>
      </w:r>
    </w:p>
    <w:p w:rsidR="00BA6F7D" w:rsidRPr="00EB72EE" w:rsidRDefault="00A5328C" w:rsidP="001E4182">
      <w:pPr>
        <w:spacing w:before="100" w:beforeAutospacing="1" w:after="100" w:afterAutospacing="1" w:line="240" w:lineRule="auto"/>
        <w:outlineLvl w:val="2"/>
        <w:rPr>
          <w:rFonts w:ascii="Times New Roman" w:eastAsia="Times New Roman" w:hAnsi="Times New Roman" w:cs="Times New Roman"/>
          <w:b/>
          <w:bCs/>
          <w:color w:val="000000" w:themeColor="text1"/>
        </w:rPr>
      </w:pPr>
      <w:r w:rsidRPr="00EB72EE">
        <w:rPr>
          <w:rFonts w:ascii="Times New Roman" w:eastAsia="LiberationSerif" w:hAnsi="Times New Roman" w:cs="Times New Roman"/>
          <w:b/>
          <w:bCs/>
          <w:color w:val="000000" w:themeColor="text1"/>
        </w:rPr>
        <w:t xml:space="preserve">Question 20: </w:t>
      </w:r>
      <w:r w:rsidR="00BA6F7D" w:rsidRPr="00EB72EE">
        <w:rPr>
          <w:rFonts w:ascii="Times New Roman" w:eastAsia="Times New Roman" w:hAnsi="Times New Roman" w:cs="Times New Roman"/>
          <w:b/>
          <w:bCs/>
          <w:color w:val="000000" w:themeColor="text1"/>
        </w:rPr>
        <w:t>What is a Class?</w:t>
      </w:r>
      <w:r w:rsidR="00830DE3">
        <w:rPr>
          <w:rFonts w:ascii="Times New Roman" w:eastAsia="Times New Roman" w:hAnsi="Times New Roman" w:cs="Times New Roman"/>
          <w:b/>
          <w:bCs/>
          <w:color w:val="000000" w:themeColor="text1"/>
        </w:rPr>
        <w:tab/>
      </w:r>
      <w:r w:rsidR="00830DE3">
        <w:rPr>
          <w:rFonts w:ascii="Times New Roman" w:eastAsia="Times New Roman" w:hAnsi="Times New Roman" w:cs="Times New Roman"/>
          <w:b/>
          <w:bCs/>
          <w:color w:val="000000" w:themeColor="text1"/>
        </w:rPr>
        <w:tab/>
      </w:r>
      <w:r w:rsidR="00830DE3">
        <w:rPr>
          <w:rFonts w:ascii="Times New Roman" w:eastAsia="Times New Roman" w:hAnsi="Times New Roman" w:cs="Times New Roman"/>
          <w:b/>
          <w:bCs/>
          <w:color w:val="000000" w:themeColor="text1"/>
        </w:rPr>
        <w:tab/>
      </w:r>
      <w:r w:rsidR="00830DE3">
        <w:rPr>
          <w:rFonts w:ascii="Times New Roman" w:eastAsia="Times New Roman" w:hAnsi="Times New Roman" w:cs="Times New Roman"/>
          <w:b/>
          <w:bCs/>
          <w:color w:val="000000" w:themeColor="text1"/>
        </w:rPr>
        <w:tab/>
      </w:r>
      <w:r w:rsidR="00830DE3">
        <w:rPr>
          <w:rFonts w:ascii="Times New Roman" w:eastAsia="Times New Roman" w:hAnsi="Times New Roman" w:cs="Times New Roman"/>
          <w:b/>
          <w:bCs/>
          <w:color w:val="000000" w:themeColor="text1"/>
        </w:rPr>
        <w:tab/>
      </w:r>
      <w:r w:rsidR="00830DE3">
        <w:rPr>
          <w:rStyle w:val="Strong"/>
          <w:rFonts w:ascii="Times New Roman" w:hAnsi="Times New Roman" w:cs="Times New Roman"/>
        </w:rPr>
        <w:t>[</w:t>
      </w:r>
      <w:r w:rsidR="00830DE3" w:rsidRPr="00334627">
        <w:rPr>
          <w:rStyle w:val="Strong"/>
          <w:rFonts w:ascii="Times New Roman" w:hAnsi="Times New Roman" w:cs="Times New Roman"/>
        </w:rPr>
        <w:t>Infosys</w:t>
      </w:r>
      <w:r w:rsidR="00830DE3">
        <w:rPr>
          <w:rStyle w:val="Strong"/>
          <w:rFonts w:ascii="Times New Roman" w:hAnsi="Times New Roman" w:cs="Times New Roman"/>
        </w:rPr>
        <w:t>, TCS, Mphasis]</w:t>
      </w:r>
    </w:p>
    <w:p w:rsidR="00BA6F7D" w:rsidRPr="00EB72EE" w:rsidRDefault="001E4182" w:rsidP="00F23A8A">
      <w:pPr>
        <w:spacing w:before="100" w:beforeAutospacing="1" w:after="100" w:afterAutospacing="1" w:line="240" w:lineRule="auto"/>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lastRenderedPageBreak/>
        <w:t xml:space="preserve">Answer: </w:t>
      </w:r>
      <w:r w:rsidR="00F23A8A" w:rsidRPr="00EB72EE">
        <w:rPr>
          <w:rStyle w:val="Strong"/>
          <w:rFonts w:ascii="Times New Roman" w:hAnsi="Times New Roman" w:cs="Times New Roman"/>
          <w:b w:val="0"/>
          <w:color w:val="000000" w:themeColor="text1"/>
        </w:rPr>
        <w:t>A class is simply a representation of a type of object. It is the blueprint/ plan/ template that describe the details of an object.</w:t>
      </w:r>
      <w:r w:rsidR="00BA6F7D" w:rsidRPr="00EB72EE">
        <w:rPr>
          <w:rFonts w:ascii="Times New Roman" w:eastAsia="Times New Roman" w:hAnsi="Times New Roman" w:cs="Times New Roman"/>
          <w:b/>
          <w:color w:val="000000" w:themeColor="text1"/>
        </w:rPr>
        <w:t xml:space="preserve"> </w:t>
      </w:r>
    </w:p>
    <w:p w:rsidR="00BA6F7D" w:rsidRPr="00EB72EE" w:rsidRDefault="00A5328C" w:rsidP="00A5328C">
      <w:pPr>
        <w:spacing w:before="100" w:beforeAutospacing="1" w:after="100" w:afterAutospacing="1" w:line="240" w:lineRule="auto"/>
        <w:outlineLvl w:val="2"/>
        <w:rPr>
          <w:rFonts w:ascii="Times New Roman" w:eastAsia="Times New Roman" w:hAnsi="Times New Roman" w:cs="Times New Roman"/>
          <w:b/>
          <w:bCs/>
          <w:color w:val="000000" w:themeColor="text1"/>
        </w:rPr>
      </w:pPr>
      <w:r w:rsidRPr="00EB72EE">
        <w:rPr>
          <w:rFonts w:ascii="Times New Roman" w:eastAsia="LiberationSerif" w:hAnsi="Times New Roman" w:cs="Times New Roman"/>
          <w:b/>
          <w:bCs/>
          <w:color w:val="000000" w:themeColor="text1"/>
        </w:rPr>
        <w:t xml:space="preserve">Question 21: </w:t>
      </w:r>
      <w:r w:rsidR="00BA6F7D" w:rsidRPr="00EB72EE">
        <w:rPr>
          <w:rFonts w:ascii="Times New Roman" w:eastAsia="Times New Roman" w:hAnsi="Times New Roman" w:cs="Times New Roman"/>
          <w:b/>
          <w:bCs/>
          <w:color w:val="000000" w:themeColor="text1"/>
        </w:rPr>
        <w:t>What is an Object?</w:t>
      </w:r>
      <w:r w:rsidR="00830DE3">
        <w:rPr>
          <w:rFonts w:ascii="Times New Roman" w:eastAsia="Times New Roman" w:hAnsi="Times New Roman" w:cs="Times New Roman"/>
          <w:b/>
          <w:bCs/>
          <w:color w:val="000000" w:themeColor="text1"/>
        </w:rPr>
        <w:tab/>
      </w:r>
      <w:r w:rsidR="00830DE3">
        <w:rPr>
          <w:rFonts w:ascii="Times New Roman" w:eastAsia="Times New Roman" w:hAnsi="Times New Roman" w:cs="Times New Roman"/>
          <w:b/>
          <w:bCs/>
          <w:color w:val="000000" w:themeColor="text1"/>
        </w:rPr>
        <w:tab/>
      </w:r>
      <w:r w:rsidR="00830DE3">
        <w:rPr>
          <w:rFonts w:ascii="Times New Roman" w:eastAsia="Times New Roman" w:hAnsi="Times New Roman" w:cs="Times New Roman"/>
          <w:b/>
          <w:bCs/>
          <w:color w:val="000000" w:themeColor="text1"/>
        </w:rPr>
        <w:tab/>
      </w:r>
      <w:r w:rsidR="00830DE3">
        <w:rPr>
          <w:rFonts w:ascii="Times New Roman" w:eastAsia="Times New Roman" w:hAnsi="Times New Roman" w:cs="Times New Roman"/>
          <w:b/>
          <w:bCs/>
          <w:color w:val="000000" w:themeColor="text1"/>
        </w:rPr>
        <w:tab/>
      </w:r>
      <w:r w:rsidR="00830DE3">
        <w:rPr>
          <w:rStyle w:val="Strong"/>
          <w:rFonts w:ascii="Times New Roman" w:hAnsi="Times New Roman" w:cs="Times New Roman"/>
        </w:rPr>
        <w:t>[</w:t>
      </w:r>
      <w:r w:rsidR="00830DE3" w:rsidRPr="00334627">
        <w:rPr>
          <w:rStyle w:val="Strong"/>
          <w:rFonts w:ascii="Times New Roman" w:hAnsi="Times New Roman" w:cs="Times New Roman"/>
        </w:rPr>
        <w:t>Infosys</w:t>
      </w:r>
      <w:r w:rsidR="00830DE3">
        <w:rPr>
          <w:rStyle w:val="Strong"/>
          <w:rFonts w:ascii="Times New Roman" w:hAnsi="Times New Roman" w:cs="Times New Roman"/>
        </w:rPr>
        <w:t>, TCS, Mphasis]</w:t>
      </w:r>
    </w:p>
    <w:p w:rsidR="00432A42" w:rsidRPr="00EB72EE" w:rsidRDefault="001E4182" w:rsidP="00A5328C">
      <w:pPr>
        <w:spacing w:before="100" w:beforeAutospacing="1" w:after="100" w:afterAutospacing="1" w:line="240" w:lineRule="auto"/>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 xml:space="preserve">Answer: </w:t>
      </w:r>
      <w:r w:rsidR="00F23A8A" w:rsidRPr="00EB72EE">
        <w:rPr>
          <w:rFonts w:ascii="Times New Roman" w:hAnsi="Times New Roman" w:cs="Times New Roman"/>
          <w:color w:val="000000" w:themeColor="text1"/>
        </w:rPr>
        <w:t>An object is an instance of a class. It has its own state, behavior, and identity.</w:t>
      </w:r>
    </w:p>
    <w:p w:rsidR="00773C10" w:rsidRPr="00EB72EE" w:rsidRDefault="00773C10" w:rsidP="00773C10">
      <w:pPr>
        <w:spacing w:before="100" w:beforeAutospacing="1" w:after="100" w:afterAutospacing="1" w:line="240" w:lineRule="auto"/>
        <w:jc w:val="center"/>
        <w:rPr>
          <w:rFonts w:ascii="Times New Roman" w:eastAsia="Times New Roman" w:hAnsi="Times New Roman" w:cs="Times New Roman"/>
          <w:b/>
          <w:color w:val="000000" w:themeColor="text1"/>
        </w:rPr>
      </w:pPr>
      <w:r w:rsidRPr="00EB72EE">
        <w:rPr>
          <w:rFonts w:ascii="Times New Roman" w:eastAsia="Times New Roman" w:hAnsi="Times New Roman" w:cs="Times New Roman"/>
          <w:b/>
          <w:color w:val="000000" w:themeColor="text1"/>
        </w:rPr>
        <w:t>Java</w:t>
      </w:r>
    </w:p>
    <w:p w:rsidR="00773C10" w:rsidRPr="00EB72EE" w:rsidRDefault="00BA6F7D" w:rsidP="00773C10">
      <w:pPr>
        <w:pStyle w:val="BodyText"/>
        <w:rPr>
          <w:color w:val="000000" w:themeColor="text1"/>
          <w:sz w:val="22"/>
          <w:szCs w:val="22"/>
        </w:rPr>
      </w:pPr>
      <w:r w:rsidRPr="00EB72EE">
        <w:rPr>
          <w:rFonts w:ascii="Times New Roman" w:eastAsia="Times New Roman" w:hAnsi="Times New Roman" w:cs="Times New Roman"/>
          <w:color w:val="000000" w:themeColor="text1"/>
          <w:sz w:val="22"/>
          <w:szCs w:val="22"/>
        </w:rPr>
        <w:t xml:space="preserve"> </w:t>
      </w:r>
      <w:r w:rsidR="00943621" w:rsidRPr="00EB72EE">
        <w:rPr>
          <w:rFonts w:ascii="Times New Roman" w:eastAsia="LiberationSerif" w:hAnsi="Times New Roman" w:cs="Times New Roman"/>
          <w:b/>
          <w:bCs/>
          <w:color w:val="000000" w:themeColor="text1"/>
          <w:sz w:val="22"/>
          <w:szCs w:val="22"/>
        </w:rPr>
        <w:t>Question 1:</w:t>
      </w:r>
      <w:r w:rsidR="00773C10" w:rsidRPr="00EB72EE">
        <w:rPr>
          <w:rFonts w:ascii="Times New Roman" w:hAnsi="Times New Roman" w:cs="Times New Roman"/>
          <w:b/>
          <w:bCs/>
          <w:color w:val="000000" w:themeColor="text1"/>
          <w:sz w:val="22"/>
          <w:szCs w:val="22"/>
        </w:rPr>
        <w:t xml:space="preserve"> Differentiate between Structure and Class ?</w:t>
      </w:r>
      <w:r w:rsidR="00B646D9">
        <w:rPr>
          <w:rFonts w:ascii="Times New Roman" w:hAnsi="Times New Roman" w:cs="Times New Roman"/>
          <w:b/>
          <w:bCs/>
          <w:color w:val="000000" w:themeColor="text1"/>
          <w:sz w:val="22"/>
          <w:szCs w:val="22"/>
        </w:rPr>
        <w:tab/>
      </w:r>
      <w:r w:rsidR="00B646D9">
        <w:rPr>
          <w:rFonts w:ascii="Times New Roman" w:hAnsi="Times New Roman" w:cs="Times New Roman"/>
          <w:b/>
          <w:bCs/>
          <w:color w:val="000000" w:themeColor="text1"/>
          <w:sz w:val="22"/>
          <w:szCs w:val="22"/>
        </w:rPr>
        <w:tab/>
      </w:r>
      <w:r w:rsidR="00B646D9">
        <w:rPr>
          <w:rStyle w:val="Strong"/>
          <w:rFonts w:ascii="Times New Roman" w:hAnsi="Times New Roman" w:cs="Times New Roman"/>
          <w:sz w:val="22"/>
          <w:szCs w:val="22"/>
        </w:rPr>
        <w:t>[</w:t>
      </w:r>
      <w:r w:rsidR="00B646D9" w:rsidRPr="00334627">
        <w:rPr>
          <w:rStyle w:val="Strong"/>
          <w:rFonts w:ascii="Times New Roman" w:hAnsi="Times New Roman" w:cs="Times New Roman"/>
          <w:sz w:val="22"/>
          <w:szCs w:val="22"/>
        </w:rPr>
        <w:t>Infosys</w:t>
      </w:r>
      <w:r w:rsidR="00B646D9">
        <w:rPr>
          <w:rStyle w:val="Strong"/>
          <w:rFonts w:ascii="Times New Roman" w:hAnsi="Times New Roman" w:cs="Times New Roman"/>
          <w:sz w:val="22"/>
          <w:szCs w:val="22"/>
        </w:rPr>
        <w:t>, TCS</w:t>
      </w:r>
      <w:r w:rsidR="00B646D9">
        <w:rPr>
          <w:rStyle w:val="Strong"/>
          <w:rFonts w:ascii="Times New Roman" w:hAnsi="Times New Roman" w:cs="Times New Roman"/>
        </w:rPr>
        <w:t>, Mphasis</w:t>
      </w:r>
      <w:r w:rsidR="00B646D9">
        <w:rPr>
          <w:rStyle w:val="Strong"/>
          <w:rFonts w:ascii="Times New Roman" w:hAnsi="Times New Roman" w:cs="Times New Roman"/>
          <w:sz w:val="22"/>
          <w:szCs w:val="22"/>
        </w:rPr>
        <w:t>]</w:t>
      </w:r>
    </w:p>
    <w:p w:rsidR="00773C10" w:rsidRPr="00EB72EE" w:rsidRDefault="00773C10" w:rsidP="00773C10">
      <w:pPr>
        <w:pStyle w:val="BodyText"/>
        <w:rPr>
          <w:color w:val="000000" w:themeColor="text1"/>
          <w:sz w:val="22"/>
          <w:szCs w:val="22"/>
        </w:rPr>
      </w:pPr>
      <w:r w:rsidRPr="00EB72EE">
        <w:rPr>
          <w:rFonts w:ascii="Times New Roman" w:hAnsi="Times New Roman" w:cs="Times New Roman"/>
          <w:b/>
          <w:bCs/>
          <w:color w:val="000000" w:themeColor="text1"/>
          <w:sz w:val="22"/>
          <w:szCs w:val="22"/>
        </w:rPr>
        <w:t>Ans</w:t>
      </w:r>
      <w:r w:rsidR="00832494" w:rsidRPr="00EB72EE">
        <w:rPr>
          <w:rFonts w:ascii="Times New Roman" w:hAnsi="Times New Roman" w:cs="Times New Roman"/>
          <w:b/>
          <w:bCs/>
          <w:color w:val="000000" w:themeColor="text1"/>
          <w:sz w:val="22"/>
          <w:szCs w:val="22"/>
        </w:rPr>
        <w:t>wer</w:t>
      </w:r>
      <w:r w:rsidRPr="00EB72EE">
        <w:rPr>
          <w:rFonts w:ascii="Times New Roman" w:hAnsi="Times New Roman" w:cs="Times New Roman"/>
          <w:b/>
          <w:bCs/>
          <w:color w:val="000000" w:themeColor="text1"/>
          <w:sz w:val="22"/>
          <w:szCs w:val="22"/>
        </w:rPr>
        <w:t>:</w:t>
      </w:r>
      <w:r w:rsidRPr="00EB72EE">
        <w:rPr>
          <w:rFonts w:ascii="Times New Roman" w:hAnsi="Times New Roman" w:cs="Times New Roman"/>
          <w:color w:val="000000" w:themeColor="text1"/>
          <w:sz w:val="22"/>
          <w:szCs w:val="22"/>
        </w:rPr>
        <w:t xml:space="preserve"> </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25"/>
      </w:tblGrid>
      <w:tr w:rsidR="00B630E8" w:rsidRPr="00EB72EE" w:rsidTr="00813522">
        <w:tc>
          <w:tcPr>
            <w:tcW w:w="4819" w:type="dxa"/>
            <w:tcBorders>
              <w:top w:val="single" w:sz="1" w:space="0" w:color="000000"/>
              <w:left w:val="single" w:sz="1" w:space="0" w:color="000000"/>
              <w:bottom w:val="single" w:sz="1" w:space="0" w:color="000000"/>
            </w:tcBorders>
            <w:shd w:val="clear" w:color="auto" w:fill="auto"/>
          </w:tcPr>
          <w:p w:rsidR="00773C10" w:rsidRPr="00EB72EE" w:rsidRDefault="00773C10" w:rsidP="00813522">
            <w:pPr>
              <w:pStyle w:val="TableContents"/>
              <w:rPr>
                <w:color w:val="000000" w:themeColor="text1"/>
                <w:sz w:val="22"/>
                <w:szCs w:val="22"/>
              </w:rPr>
            </w:pPr>
            <w:r w:rsidRPr="00EB72EE">
              <w:rPr>
                <w:rFonts w:ascii="Times New Roman" w:hAnsi="Times New Roman" w:cs="Times New Roman"/>
                <w:color w:val="000000" w:themeColor="text1"/>
                <w:sz w:val="22"/>
                <w:szCs w:val="22"/>
              </w:rPr>
              <w:t>Structure</w:t>
            </w:r>
          </w:p>
        </w:tc>
        <w:tc>
          <w:tcPr>
            <w:tcW w:w="4825" w:type="dxa"/>
            <w:tcBorders>
              <w:top w:val="single" w:sz="1" w:space="0" w:color="000000"/>
              <w:left w:val="single" w:sz="1" w:space="0" w:color="000000"/>
              <w:bottom w:val="single" w:sz="1" w:space="0" w:color="000000"/>
              <w:right w:val="single" w:sz="1" w:space="0" w:color="000000"/>
            </w:tcBorders>
            <w:shd w:val="clear" w:color="auto" w:fill="auto"/>
          </w:tcPr>
          <w:p w:rsidR="00773C10" w:rsidRPr="00EB72EE" w:rsidRDefault="00773C10" w:rsidP="00813522">
            <w:pPr>
              <w:pStyle w:val="TableContents"/>
              <w:rPr>
                <w:color w:val="000000" w:themeColor="text1"/>
                <w:sz w:val="22"/>
                <w:szCs w:val="22"/>
              </w:rPr>
            </w:pPr>
            <w:r w:rsidRPr="00EB72EE">
              <w:rPr>
                <w:rFonts w:ascii="Times New Roman" w:hAnsi="Times New Roman" w:cs="Times New Roman"/>
                <w:color w:val="000000" w:themeColor="text1"/>
                <w:sz w:val="22"/>
                <w:szCs w:val="22"/>
              </w:rPr>
              <w:t>Class</w:t>
            </w:r>
          </w:p>
        </w:tc>
      </w:tr>
      <w:tr w:rsidR="00B630E8" w:rsidRPr="00EB72EE" w:rsidTr="00813522">
        <w:tc>
          <w:tcPr>
            <w:tcW w:w="4819" w:type="dxa"/>
            <w:tcBorders>
              <w:left w:val="single" w:sz="1" w:space="0" w:color="000000"/>
              <w:bottom w:val="single" w:sz="1" w:space="0" w:color="000000"/>
            </w:tcBorders>
            <w:shd w:val="clear" w:color="auto" w:fill="auto"/>
          </w:tcPr>
          <w:p w:rsidR="00773C10" w:rsidRPr="00EB72EE" w:rsidRDefault="00773C10" w:rsidP="00813522">
            <w:pPr>
              <w:rPr>
                <w:color w:val="000000" w:themeColor="text1"/>
              </w:rPr>
            </w:pPr>
            <w:bookmarkStart w:id="1" w:name="__w2_fbkHuaH_answer_content1"/>
            <w:bookmarkEnd w:id="1"/>
            <w:r w:rsidRPr="00EB72EE">
              <w:rPr>
                <w:rFonts w:ascii="Times New Roman" w:hAnsi="Times New Roman" w:cs="Times New Roman"/>
                <w:b/>
                <w:i/>
                <w:color w:val="000000" w:themeColor="text1"/>
              </w:rPr>
              <w:t>A struct is a value type.</w:t>
            </w:r>
          </w:p>
          <w:p w:rsidR="00773C10" w:rsidRPr="00EB72EE" w:rsidRDefault="00773C10" w:rsidP="00813522">
            <w:pPr>
              <w:pStyle w:val="TableContents"/>
              <w:rPr>
                <w:rFonts w:ascii="Times New Roman" w:hAnsi="Times New Roman" w:cs="Times New Roman"/>
                <w:color w:val="000000" w:themeColor="text1"/>
                <w:sz w:val="22"/>
                <w:szCs w:val="22"/>
              </w:rPr>
            </w:pPr>
          </w:p>
        </w:tc>
        <w:tc>
          <w:tcPr>
            <w:tcW w:w="4825" w:type="dxa"/>
            <w:tcBorders>
              <w:left w:val="single" w:sz="1" w:space="0" w:color="000000"/>
              <w:bottom w:val="single" w:sz="1" w:space="0" w:color="000000"/>
              <w:right w:val="single" w:sz="1" w:space="0" w:color="000000"/>
            </w:tcBorders>
            <w:shd w:val="clear" w:color="auto" w:fill="auto"/>
          </w:tcPr>
          <w:p w:rsidR="00773C10" w:rsidRPr="00EB72EE" w:rsidRDefault="00773C10" w:rsidP="00813522">
            <w:pPr>
              <w:rPr>
                <w:color w:val="000000" w:themeColor="text1"/>
              </w:rPr>
            </w:pPr>
            <w:bookmarkStart w:id="2" w:name="__w2_fbkHuaH_answer_content"/>
            <w:bookmarkEnd w:id="2"/>
            <w:r w:rsidRPr="00EB72EE">
              <w:rPr>
                <w:rFonts w:ascii="Times New Roman" w:hAnsi="Times New Roman" w:cs="Times New Roman"/>
                <w:b/>
                <w:i/>
                <w:color w:val="000000" w:themeColor="text1"/>
              </w:rPr>
              <w:t>A class is a reference type</w:t>
            </w:r>
            <w:r w:rsidRPr="00EB72EE">
              <w:rPr>
                <w:rFonts w:ascii="Times New Roman" w:hAnsi="Times New Roman" w:cs="Times New Roman"/>
                <w:color w:val="000000" w:themeColor="text1"/>
              </w:rPr>
              <w:t xml:space="preserve">. </w:t>
            </w:r>
          </w:p>
          <w:p w:rsidR="00773C10" w:rsidRPr="00EB72EE" w:rsidRDefault="00773C10" w:rsidP="00813522">
            <w:pPr>
              <w:pStyle w:val="TableContents"/>
              <w:rPr>
                <w:rFonts w:ascii="Times New Roman" w:hAnsi="Times New Roman" w:cs="Times New Roman"/>
                <w:color w:val="000000" w:themeColor="text1"/>
                <w:sz w:val="22"/>
                <w:szCs w:val="22"/>
              </w:rPr>
            </w:pPr>
          </w:p>
        </w:tc>
      </w:tr>
      <w:tr w:rsidR="00B630E8" w:rsidRPr="00EB72EE" w:rsidTr="00813522">
        <w:tc>
          <w:tcPr>
            <w:tcW w:w="4819" w:type="dxa"/>
            <w:tcBorders>
              <w:left w:val="single" w:sz="1" w:space="0" w:color="000000"/>
              <w:bottom w:val="single" w:sz="1" w:space="0" w:color="000000"/>
            </w:tcBorders>
            <w:shd w:val="clear" w:color="auto" w:fill="auto"/>
          </w:tcPr>
          <w:p w:rsidR="00773C10" w:rsidRPr="00EB72EE" w:rsidRDefault="00773C10" w:rsidP="00813522">
            <w:pPr>
              <w:rPr>
                <w:color w:val="000000" w:themeColor="text1"/>
              </w:rPr>
            </w:pPr>
            <w:bookmarkStart w:id="3" w:name="__w2_fbkHuaH_answer_content2"/>
            <w:bookmarkEnd w:id="3"/>
            <w:r w:rsidRPr="00EB72EE">
              <w:rPr>
                <w:rFonts w:ascii="Times New Roman" w:hAnsi="Times New Roman" w:cs="Times New Roman"/>
                <w:color w:val="000000" w:themeColor="text1"/>
              </w:rPr>
              <w:t>Structures are stored as a stack on memory.</w:t>
            </w:r>
          </w:p>
          <w:p w:rsidR="00773C10" w:rsidRPr="00EB72EE" w:rsidRDefault="00773C10" w:rsidP="00813522">
            <w:pPr>
              <w:pStyle w:val="TableContents"/>
              <w:rPr>
                <w:rFonts w:ascii="Times New Roman" w:hAnsi="Times New Roman" w:cs="Times New Roman"/>
                <w:color w:val="000000" w:themeColor="text1"/>
                <w:sz w:val="22"/>
                <w:szCs w:val="22"/>
              </w:rPr>
            </w:pPr>
          </w:p>
        </w:tc>
        <w:tc>
          <w:tcPr>
            <w:tcW w:w="4825" w:type="dxa"/>
            <w:tcBorders>
              <w:left w:val="single" w:sz="1" w:space="0" w:color="000000"/>
              <w:bottom w:val="single" w:sz="1" w:space="0" w:color="000000"/>
              <w:right w:val="single" w:sz="1" w:space="0" w:color="000000"/>
            </w:tcBorders>
            <w:shd w:val="clear" w:color="auto" w:fill="auto"/>
          </w:tcPr>
          <w:p w:rsidR="00773C10" w:rsidRPr="00EB72EE" w:rsidRDefault="00773C10" w:rsidP="00813522">
            <w:pPr>
              <w:rPr>
                <w:color w:val="000000" w:themeColor="text1"/>
              </w:rPr>
            </w:pPr>
            <w:bookmarkStart w:id="4" w:name="__w2_fbkHuaH_answer_content3"/>
            <w:bookmarkEnd w:id="4"/>
            <w:r w:rsidRPr="00EB72EE">
              <w:rPr>
                <w:rFonts w:ascii="Times New Roman" w:hAnsi="Times New Roman" w:cs="Times New Roman"/>
                <w:color w:val="000000" w:themeColor="text1"/>
              </w:rPr>
              <w:t>class are stored as heap on memory.</w:t>
            </w:r>
          </w:p>
          <w:p w:rsidR="00773C10" w:rsidRPr="00EB72EE" w:rsidRDefault="00773C10" w:rsidP="00813522">
            <w:pPr>
              <w:pStyle w:val="TableContents"/>
              <w:rPr>
                <w:rFonts w:ascii="Times New Roman" w:hAnsi="Times New Roman" w:cs="Times New Roman"/>
                <w:color w:val="000000" w:themeColor="text1"/>
                <w:sz w:val="22"/>
                <w:szCs w:val="22"/>
              </w:rPr>
            </w:pPr>
          </w:p>
        </w:tc>
      </w:tr>
      <w:tr w:rsidR="00B630E8" w:rsidRPr="00EB72EE" w:rsidTr="00813522">
        <w:tc>
          <w:tcPr>
            <w:tcW w:w="4819" w:type="dxa"/>
            <w:tcBorders>
              <w:left w:val="single" w:sz="1" w:space="0" w:color="000000"/>
              <w:bottom w:val="single" w:sz="1" w:space="0" w:color="000000"/>
            </w:tcBorders>
            <w:shd w:val="clear" w:color="auto" w:fill="auto"/>
          </w:tcPr>
          <w:p w:rsidR="00773C10" w:rsidRPr="00EB72EE" w:rsidRDefault="00773C10" w:rsidP="00813522">
            <w:pPr>
              <w:rPr>
                <w:color w:val="000000" w:themeColor="text1"/>
              </w:rPr>
            </w:pPr>
            <w:r w:rsidRPr="00EB72EE">
              <w:rPr>
                <w:rFonts w:ascii="Times New Roman" w:hAnsi="Times New Roman" w:cs="Times New Roman"/>
                <w:color w:val="000000" w:themeColor="text1"/>
              </w:rPr>
              <w:t>Members of struct are public by default</w:t>
            </w:r>
          </w:p>
        </w:tc>
        <w:tc>
          <w:tcPr>
            <w:tcW w:w="4825" w:type="dxa"/>
            <w:tcBorders>
              <w:left w:val="single" w:sz="1" w:space="0" w:color="000000"/>
              <w:bottom w:val="single" w:sz="1" w:space="0" w:color="000000"/>
              <w:right w:val="single" w:sz="1" w:space="0" w:color="000000"/>
            </w:tcBorders>
            <w:shd w:val="clear" w:color="auto" w:fill="auto"/>
          </w:tcPr>
          <w:p w:rsidR="00773C10" w:rsidRPr="00EB72EE" w:rsidRDefault="00773C10" w:rsidP="00813522">
            <w:pPr>
              <w:rPr>
                <w:color w:val="000000" w:themeColor="text1"/>
              </w:rPr>
            </w:pPr>
            <w:bookmarkStart w:id="5" w:name="__w2_fbkHuaH_answer_content4"/>
            <w:bookmarkEnd w:id="5"/>
            <w:r w:rsidRPr="00EB72EE">
              <w:rPr>
                <w:rFonts w:ascii="Times New Roman" w:hAnsi="Times New Roman" w:cs="Times New Roman"/>
                <w:color w:val="000000" w:themeColor="text1"/>
              </w:rPr>
              <w:t xml:space="preserve">Members of a class are private by default </w:t>
            </w:r>
          </w:p>
        </w:tc>
      </w:tr>
      <w:tr w:rsidR="00B630E8" w:rsidRPr="00EB72EE" w:rsidTr="00813522">
        <w:tc>
          <w:tcPr>
            <w:tcW w:w="4819" w:type="dxa"/>
            <w:tcBorders>
              <w:left w:val="single" w:sz="1" w:space="0" w:color="000000"/>
              <w:bottom w:val="single" w:sz="1" w:space="0" w:color="000000"/>
            </w:tcBorders>
            <w:shd w:val="clear" w:color="auto" w:fill="auto"/>
          </w:tcPr>
          <w:p w:rsidR="00773C10" w:rsidRPr="00EB72EE" w:rsidRDefault="00773C10" w:rsidP="00813522">
            <w:pPr>
              <w:rPr>
                <w:color w:val="000000" w:themeColor="text1"/>
              </w:rPr>
            </w:pPr>
            <w:bookmarkStart w:id="6" w:name="__w2_fbkHuaH_answer_content6"/>
            <w:bookmarkEnd w:id="6"/>
            <w:r w:rsidRPr="00EB72EE">
              <w:rPr>
                <w:rFonts w:ascii="Times New Roman" w:hAnsi="Times New Roman" w:cs="Times New Roman"/>
                <w:color w:val="000000" w:themeColor="text1"/>
              </w:rPr>
              <w:t xml:space="preserve">A structure can contain only data members </w:t>
            </w:r>
          </w:p>
          <w:p w:rsidR="00773C10" w:rsidRPr="00EB72EE" w:rsidRDefault="00773C10" w:rsidP="00813522">
            <w:pPr>
              <w:rPr>
                <w:rFonts w:ascii="Times New Roman" w:hAnsi="Times New Roman" w:cs="Times New Roman"/>
                <w:color w:val="000000" w:themeColor="text1"/>
              </w:rPr>
            </w:pPr>
          </w:p>
        </w:tc>
        <w:tc>
          <w:tcPr>
            <w:tcW w:w="4825" w:type="dxa"/>
            <w:tcBorders>
              <w:left w:val="single" w:sz="1" w:space="0" w:color="000000"/>
              <w:bottom w:val="single" w:sz="1" w:space="0" w:color="000000"/>
              <w:right w:val="single" w:sz="1" w:space="0" w:color="000000"/>
            </w:tcBorders>
            <w:shd w:val="clear" w:color="auto" w:fill="auto"/>
          </w:tcPr>
          <w:p w:rsidR="00773C10" w:rsidRPr="00EB72EE" w:rsidRDefault="00773C10" w:rsidP="00813522">
            <w:pPr>
              <w:rPr>
                <w:color w:val="000000" w:themeColor="text1"/>
              </w:rPr>
            </w:pPr>
            <w:bookmarkStart w:id="7" w:name="__w2_fbkHuaH_answer_content7"/>
            <w:bookmarkEnd w:id="7"/>
            <w:r w:rsidRPr="00EB72EE">
              <w:rPr>
                <w:rFonts w:ascii="Times New Roman" w:hAnsi="Times New Roman" w:cs="Times New Roman"/>
                <w:color w:val="000000" w:themeColor="text1"/>
              </w:rPr>
              <w:t>A class can contain data members and member functions.</w:t>
            </w:r>
          </w:p>
        </w:tc>
      </w:tr>
      <w:tr w:rsidR="00B630E8" w:rsidRPr="00EB72EE" w:rsidTr="00813522">
        <w:tc>
          <w:tcPr>
            <w:tcW w:w="4819" w:type="dxa"/>
            <w:tcBorders>
              <w:left w:val="single" w:sz="1" w:space="0" w:color="000000"/>
              <w:bottom w:val="single" w:sz="1" w:space="0" w:color="000000"/>
            </w:tcBorders>
            <w:shd w:val="clear" w:color="auto" w:fill="auto"/>
          </w:tcPr>
          <w:p w:rsidR="00773C10" w:rsidRPr="00EB72EE" w:rsidRDefault="00773C10" w:rsidP="00813522">
            <w:pPr>
              <w:rPr>
                <w:color w:val="000000" w:themeColor="text1"/>
              </w:rPr>
            </w:pPr>
            <w:r w:rsidRPr="00EB72EE">
              <w:rPr>
                <w:rFonts w:ascii="Times New Roman" w:hAnsi="Times New Roman" w:cs="Times New Roman"/>
                <w:color w:val="000000" w:themeColor="text1"/>
              </w:rPr>
              <w:t>Sizeof operator can be used with structure</w:t>
            </w:r>
          </w:p>
        </w:tc>
        <w:tc>
          <w:tcPr>
            <w:tcW w:w="4825" w:type="dxa"/>
            <w:tcBorders>
              <w:left w:val="single" w:sz="1" w:space="0" w:color="000000"/>
              <w:bottom w:val="single" w:sz="1" w:space="0" w:color="000000"/>
              <w:right w:val="single" w:sz="1" w:space="0" w:color="000000"/>
            </w:tcBorders>
            <w:shd w:val="clear" w:color="auto" w:fill="auto"/>
          </w:tcPr>
          <w:p w:rsidR="00773C10" w:rsidRPr="00EB72EE" w:rsidRDefault="00773C10" w:rsidP="00813522">
            <w:pPr>
              <w:rPr>
                <w:color w:val="000000" w:themeColor="text1"/>
              </w:rPr>
            </w:pPr>
            <w:r w:rsidRPr="00EB72EE">
              <w:rPr>
                <w:rFonts w:ascii="Times New Roman" w:hAnsi="Times New Roman" w:cs="Times New Roman"/>
                <w:color w:val="000000" w:themeColor="text1"/>
              </w:rPr>
              <w:t>Sizeof operator can’t be used with class</w:t>
            </w:r>
          </w:p>
        </w:tc>
      </w:tr>
      <w:tr w:rsidR="00B630E8" w:rsidRPr="00EB72EE" w:rsidTr="00813522">
        <w:tc>
          <w:tcPr>
            <w:tcW w:w="4819" w:type="dxa"/>
            <w:tcBorders>
              <w:left w:val="single" w:sz="1" w:space="0" w:color="000000"/>
              <w:bottom w:val="single" w:sz="1" w:space="0" w:color="000000"/>
            </w:tcBorders>
            <w:shd w:val="clear" w:color="auto" w:fill="auto"/>
          </w:tcPr>
          <w:p w:rsidR="00773C10" w:rsidRPr="00EB72EE" w:rsidRDefault="00773C10" w:rsidP="00813522">
            <w:pPr>
              <w:rPr>
                <w:color w:val="000000" w:themeColor="text1"/>
              </w:rPr>
            </w:pPr>
            <w:bookmarkStart w:id="8" w:name="__w2_QJgDJRb_answer_content1"/>
            <w:bookmarkEnd w:id="8"/>
            <w:r w:rsidRPr="00EB72EE">
              <w:rPr>
                <w:rFonts w:ascii="Times New Roman" w:hAnsi="Times New Roman" w:cs="Times New Roman"/>
                <w:color w:val="000000" w:themeColor="text1"/>
              </w:rPr>
              <w:t>Structure type variable can be created without using the new keyword.</w:t>
            </w:r>
          </w:p>
          <w:p w:rsidR="00773C10" w:rsidRPr="00EB72EE" w:rsidRDefault="00773C10" w:rsidP="00813522">
            <w:pPr>
              <w:rPr>
                <w:rFonts w:ascii="Times New Roman" w:hAnsi="Times New Roman" w:cs="Times New Roman"/>
                <w:color w:val="000000" w:themeColor="text1"/>
              </w:rPr>
            </w:pPr>
          </w:p>
        </w:tc>
        <w:tc>
          <w:tcPr>
            <w:tcW w:w="4825" w:type="dxa"/>
            <w:tcBorders>
              <w:left w:val="single" w:sz="1" w:space="0" w:color="000000"/>
              <w:bottom w:val="single" w:sz="1" w:space="0" w:color="000000"/>
              <w:right w:val="single" w:sz="1" w:space="0" w:color="000000"/>
            </w:tcBorders>
            <w:shd w:val="clear" w:color="auto" w:fill="auto"/>
          </w:tcPr>
          <w:p w:rsidR="00773C10" w:rsidRPr="00EB72EE" w:rsidRDefault="00773C10" w:rsidP="00813522">
            <w:pPr>
              <w:rPr>
                <w:color w:val="000000" w:themeColor="text1"/>
              </w:rPr>
            </w:pPr>
            <w:bookmarkStart w:id="9" w:name="__w2_QJgDJRb_answer_content"/>
            <w:bookmarkEnd w:id="9"/>
            <w:r w:rsidRPr="00EB72EE">
              <w:rPr>
                <w:rFonts w:ascii="Times New Roman" w:hAnsi="Times New Roman" w:cs="Times New Roman"/>
                <w:color w:val="000000" w:themeColor="text1"/>
              </w:rPr>
              <w:t>Class type variable (object) cannot be created without using the new keyword</w:t>
            </w:r>
          </w:p>
        </w:tc>
      </w:tr>
      <w:tr w:rsidR="00B630E8" w:rsidRPr="00EB72EE" w:rsidTr="00813522">
        <w:tc>
          <w:tcPr>
            <w:tcW w:w="4819" w:type="dxa"/>
            <w:tcBorders>
              <w:left w:val="single" w:sz="1" w:space="0" w:color="000000"/>
              <w:bottom w:val="single" w:sz="1" w:space="0" w:color="000000"/>
            </w:tcBorders>
            <w:shd w:val="clear" w:color="auto" w:fill="auto"/>
          </w:tcPr>
          <w:p w:rsidR="00773C10" w:rsidRPr="00EB72EE" w:rsidRDefault="00773C10" w:rsidP="00813522">
            <w:pPr>
              <w:rPr>
                <w:color w:val="000000" w:themeColor="text1"/>
              </w:rPr>
            </w:pPr>
            <w:bookmarkStart w:id="10" w:name="__w2_QJgDJRb_answer_content3"/>
            <w:bookmarkEnd w:id="10"/>
            <w:r w:rsidRPr="00EB72EE">
              <w:rPr>
                <w:rFonts w:ascii="Times New Roman" w:hAnsi="Times New Roman" w:cs="Times New Roman"/>
                <w:color w:val="000000" w:themeColor="text1"/>
              </w:rPr>
              <w:t>The member variable cannot be initialized directly</w:t>
            </w:r>
          </w:p>
        </w:tc>
        <w:tc>
          <w:tcPr>
            <w:tcW w:w="4825" w:type="dxa"/>
            <w:tcBorders>
              <w:left w:val="single" w:sz="1" w:space="0" w:color="000000"/>
              <w:bottom w:val="single" w:sz="1" w:space="0" w:color="000000"/>
              <w:right w:val="single" w:sz="1" w:space="0" w:color="000000"/>
            </w:tcBorders>
            <w:shd w:val="clear" w:color="auto" w:fill="auto"/>
          </w:tcPr>
          <w:p w:rsidR="00773C10" w:rsidRPr="00EB72EE" w:rsidRDefault="00773C10" w:rsidP="00813522">
            <w:pPr>
              <w:rPr>
                <w:color w:val="000000" w:themeColor="text1"/>
              </w:rPr>
            </w:pPr>
            <w:bookmarkStart w:id="11" w:name="__w2_QJgDJRb_answer_content2"/>
            <w:bookmarkEnd w:id="11"/>
            <w:r w:rsidRPr="00EB72EE">
              <w:rPr>
                <w:rFonts w:ascii="Times New Roman" w:hAnsi="Times New Roman" w:cs="Times New Roman"/>
                <w:color w:val="000000" w:themeColor="text1"/>
              </w:rPr>
              <w:t>The member variable can be initialized directly</w:t>
            </w:r>
          </w:p>
        </w:tc>
      </w:tr>
    </w:tbl>
    <w:p w:rsidR="00773C10" w:rsidRPr="00EB72EE" w:rsidRDefault="00773C10" w:rsidP="00773C10">
      <w:pPr>
        <w:pStyle w:val="BodyText"/>
        <w:rPr>
          <w:rFonts w:ascii="Times New Roman" w:hAnsi="Times New Roman" w:cs="Times New Roman"/>
          <w:color w:val="000000" w:themeColor="text1"/>
          <w:sz w:val="22"/>
          <w:szCs w:val="22"/>
        </w:rPr>
      </w:pPr>
    </w:p>
    <w:p w:rsidR="00773C10" w:rsidRPr="00EB72EE" w:rsidRDefault="00943621" w:rsidP="00773C10">
      <w:pPr>
        <w:pStyle w:val="BodyText"/>
        <w:rPr>
          <w:color w:val="000000" w:themeColor="text1"/>
          <w:sz w:val="22"/>
          <w:szCs w:val="22"/>
        </w:rPr>
      </w:pPr>
      <w:r w:rsidRPr="00EB72EE">
        <w:rPr>
          <w:rFonts w:ascii="Times New Roman" w:eastAsia="LiberationSerif" w:hAnsi="Times New Roman" w:cs="Times New Roman"/>
          <w:b/>
          <w:bCs/>
          <w:color w:val="000000" w:themeColor="text1"/>
          <w:sz w:val="22"/>
          <w:szCs w:val="22"/>
        </w:rPr>
        <w:t>Question 2:</w:t>
      </w:r>
      <w:r w:rsidR="00773C10" w:rsidRPr="00EB72EE">
        <w:rPr>
          <w:rFonts w:ascii="Times New Roman" w:hAnsi="Times New Roman" w:cs="Times New Roman"/>
          <w:color w:val="000000" w:themeColor="text1"/>
          <w:sz w:val="22"/>
          <w:szCs w:val="22"/>
        </w:rPr>
        <w:t xml:space="preserve"> </w:t>
      </w:r>
      <w:r w:rsidR="00773C10" w:rsidRPr="00EB72EE">
        <w:rPr>
          <w:rStyle w:val="Strong"/>
          <w:rFonts w:ascii="Times New Roman" w:hAnsi="Times New Roman" w:cs="Times New Roman"/>
          <w:color w:val="000000" w:themeColor="text1"/>
          <w:sz w:val="22"/>
          <w:szCs w:val="22"/>
        </w:rPr>
        <w:t>What is Polymorphism?  Explain it with example ?</w:t>
      </w:r>
    </w:p>
    <w:p w:rsidR="00773C10" w:rsidRPr="00EB72EE" w:rsidRDefault="00832494" w:rsidP="00832494">
      <w:pPr>
        <w:pStyle w:val="BodyText"/>
        <w:jc w:val="both"/>
        <w:rPr>
          <w:color w:val="000000" w:themeColor="text1"/>
          <w:sz w:val="22"/>
          <w:szCs w:val="22"/>
        </w:rPr>
      </w:pPr>
      <w:r w:rsidRPr="00EB72EE">
        <w:rPr>
          <w:rFonts w:ascii="Times New Roman" w:hAnsi="Times New Roman" w:cs="Times New Roman"/>
          <w:b/>
          <w:bCs/>
          <w:color w:val="000000" w:themeColor="text1"/>
          <w:sz w:val="22"/>
          <w:szCs w:val="22"/>
        </w:rPr>
        <w:t>Answer:</w:t>
      </w:r>
      <w:r w:rsidRPr="00EB72EE">
        <w:rPr>
          <w:rFonts w:ascii="Times New Roman" w:hAnsi="Times New Roman" w:cs="Times New Roman"/>
          <w:color w:val="000000" w:themeColor="text1"/>
          <w:sz w:val="22"/>
          <w:szCs w:val="22"/>
        </w:rPr>
        <w:t xml:space="preserve"> </w:t>
      </w:r>
      <w:bookmarkStart w:id="12" w:name="__w2_DMqko8p_answer_content"/>
      <w:bookmarkEnd w:id="12"/>
      <w:r w:rsidR="00773C10" w:rsidRPr="00EB72EE">
        <w:rPr>
          <w:rFonts w:ascii="Times New Roman" w:hAnsi="Times New Roman" w:cs="Times New Roman"/>
          <w:b/>
          <w:color w:val="000000" w:themeColor="text1"/>
          <w:sz w:val="22"/>
          <w:szCs w:val="22"/>
        </w:rPr>
        <w:t xml:space="preserve">Polymorphism </w:t>
      </w:r>
      <w:r w:rsidR="00773C10" w:rsidRPr="00EB72EE">
        <w:rPr>
          <w:rFonts w:ascii="Times New Roman" w:hAnsi="Times New Roman" w:cs="Times New Roman"/>
          <w:color w:val="000000" w:themeColor="text1"/>
          <w:sz w:val="22"/>
          <w:szCs w:val="22"/>
        </w:rPr>
        <w:t xml:space="preserve">is derived from 2 greek words: poly and morphs. The word "poly" means many and "morphs" means forms. So </w:t>
      </w:r>
      <w:r w:rsidR="00773C10" w:rsidRPr="00EB72EE">
        <w:rPr>
          <w:rFonts w:ascii="Times New Roman" w:hAnsi="Times New Roman" w:cs="Times New Roman"/>
          <w:b/>
          <w:color w:val="000000" w:themeColor="text1"/>
          <w:sz w:val="22"/>
          <w:szCs w:val="22"/>
        </w:rPr>
        <w:t xml:space="preserve">polymorphism </w:t>
      </w:r>
      <w:r w:rsidR="00773C10" w:rsidRPr="00EB72EE">
        <w:rPr>
          <w:rFonts w:ascii="Times New Roman" w:hAnsi="Times New Roman" w:cs="Times New Roman"/>
          <w:color w:val="000000" w:themeColor="text1"/>
          <w:sz w:val="22"/>
          <w:szCs w:val="22"/>
        </w:rPr>
        <w:t xml:space="preserve">means many forms. </w:t>
      </w:r>
    </w:p>
    <w:p w:rsidR="00773C10" w:rsidRPr="00EB72EE" w:rsidRDefault="00773C10" w:rsidP="00832494">
      <w:pPr>
        <w:jc w:val="both"/>
        <w:rPr>
          <w:color w:val="000000" w:themeColor="text1"/>
        </w:rPr>
      </w:pPr>
      <w:bookmarkStart w:id="13" w:name="__w2_DMqko8p_answer_content1"/>
      <w:bookmarkEnd w:id="13"/>
      <w:r w:rsidRPr="00EB72EE">
        <w:rPr>
          <w:rFonts w:ascii="Times New Roman" w:hAnsi="Times New Roman" w:cs="Times New Roman"/>
          <w:color w:val="000000" w:themeColor="text1"/>
        </w:rPr>
        <w:t>Example: Suppose if you are in class room that time you behave like a student, when you are in market at that time you behave like a customer, when you at your home at that time you behave like a son or daughter, Here one person present in different-different behaviors.</w:t>
      </w:r>
    </w:p>
    <w:p w:rsidR="00773C10" w:rsidRPr="00EB72EE" w:rsidRDefault="00773C10" w:rsidP="00832494">
      <w:pPr>
        <w:pStyle w:val="BodyText"/>
        <w:jc w:val="both"/>
        <w:rPr>
          <w:rFonts w:ascii="Times New Roman" w:hAnsi="Times New Roman" w:cs="Times New Roman"/>
          <w:color w:val="000000" w:themeColor="text1"/>
          <w:sz w:val="22"/>
          <w:szCs w:val="22"/>
        </w:rPr>
      </w:pPr>
    </w:p>
    <w:p w:rsidR="00773C10" w:rsidRPr="00EB72EE" w:rsidRDefault="00943621" w:rsidP="00773C10">
      <w:pPr>
        <w:pStyle w:val="BodyText"/>
        <w:rPr>
          <w:color w:val="000000" w:themeColor="text1"/>
          <w:sz w:val="22"/>
          <w:szCs w:val="22"/>
        </w:rPr>
      </w:pPr>
      <w:r w:rsidRPr="00EB72EE">
        <w:rPr>
          <w:rFonts w:ascii="Times New Roman" w:eastAsia="LiberationSerif" w:hAnsi="Times New Roman" w:cs="Times New Roman"/>
          <w:b/>
          <w:bCs/>
          <w:color w:val="000000" w:themeColor="text1"/>
          <w:sz w:val="22"/>
          <w:szCs w:val="22"/>
        </w:rPr>
        <w:t>Question 3:</w:t>
      </w:r>
      <w:r w:rsidR="00773C10" w:rsidRPr="00EB72EE">
        <w:rPr>
          <w:rFonts w:ascii="Times New Roman" w:hAnsi="Times New Roman" w:cs="Times New Roman"/>
          <w:b/>
          <w:bCs/>
          <w:color w:val="000000" w:themeColor="text1"/>
          <w:sz w:val="22"/>
          <w:szCs w:val="22"/>
        </w:rPr>
        <w:t xml:space="preserve"> </w:t>
      </w:r>
      <w:r w:rsidR="00773C10" w:rsidRPr="00EB72EE">
        <w:rPr>
          <w:rStyle w:val="Strong"/>
          <w:rFonts w:ascii="Times New Roman" w:hAnsi="Times New Roman" w:cs="Times New Roman"/>
          <w:color w:val="000000" w:themeColor="text1"/>
          <w:sz w:val="22"/>
          <w:szCs w:val="22"/>
        </w:rPr>
        <w:t xml:space="preserve">What is Inheritance? </w:t>
      </w:r>
    </w:p>
    <w:p w:rsidR="00773C10" w:rsidRPr="00EB72EE" w:rsidRDefault="00832494" w:rsidP="00832494">
      <w:pPr>
        <w:pStyle w:val="BodyText"/>
        <w:jc w:val="both"/>
        <w:rPr>
          <w:color w:val="000000" w:themeColor="text1"/>
          <w:sz w:val="22"/>
          <w:szCs w:val="22"/>
        </w:rPr>
      </w:pPr>
      <w:r w:rsidRPr="00EB72EE">
        <w:rPr>
          <w:rFonts w:ascii="Times New Roman" w:hAnsi="Times New Roman" w:cs="Times New Roman"/>
          <w:b/>
          <w:bCs/>
          <w:color w:val="000000" w:themeColor="text1"/>
          <w:sz w:val="22"/>
          <w:szCs w:val="22"/>
        </w:rPr>
        <w:t>Answer:</w:t>
      </w:r>
      <w:r w:rsidRPr="00EB72EE">
        <w:rPr>
          <w:rFonts w:ascii="Times New Roman" w:hAnsi="Times New Roman" w:cs="Times New Roman"/>
          <w:color w:val="000000" w:themeColor="text1"/>
          <w:sz w:val="22"/>
          <w:szCs w:val="22"/>
        </w:rPr>
        <w:t xml:space="preserve"> </w:t>
      </w:r>
      <w:r w:rsidR="00773C10" w:rsidRPr="00EB72EE">
        <w:rPr>
          <w:rFonts w:ascii="Times New Roman" w:hAnsi="Times New Roman" w:cs="Times New Roman"/>
          <w:color w:val="000000" w:themeColor="text1"/>
          <w:sz w:val="22"/>
          <w:szCs w:val="22"/>
        </w:rPr>
        <w:t xml:space="preserve"> Inheritance is a concept where one class shares the structure and behavior defined in another class. If inheritance applied on one class is called Single Inheritance, and if it depends on multiple classes, then it is called multiple Inheritance.</w:t>
      </w:r>
    </w:p>
    <w:p w:rsidR="00773C10" w:rsidRPr="00EB72EE" w:rsidRDefault="00943621" w:rsidP="00773C10">
      <w:pPr>
        <w:pStyle w:val="BodyText"/>
        <w:rPr>
          <w:color w:val="000000" w:themeColor="text1"/>
          <w:sz w:val="22"/>
          <w:szCs w:val="22"/>
        </w:rPr>
      </w:pPr>
      <w:r w:rsidRPr="00EB72EE">
        <w:rPr>
          <w:rFonts w:ascii="Times New Roman" w:eastAsia="LiberationSerif" w:hAnsi="Times New Roman" w:cs="Times New Roman"/>
          <w:b/>
          <w:bCs/>
          <w:color w:val="000000" w:themeColor="text1"/>
          <w:sz w:val="22"/>
          <w:szCs w:val="22"/>
        </w:rPr>
        <w:t>Question 4:</w:t>
      </w:r>
      <w:r w:rsidR="00773C10" w:rsidRPr="00EB72EE">
        <w:rPr>
          <w:rFonts w:ascii="Times New Roman" w:hAnsi="Times New Roman" w:cs="Times New Roman"/>
          <w:color w:val="000000" w:themeColor="text1"/>
          <w:sz w:val="22"/>
          <w:szCs w:val="22"/>
        </w:rPr>
        <w:t xml:space="preserve"> </w:t>
      </w:r>
      <w:r w:rsidR="00773C10" w:rsidRPr="00EB72EE">
        <w:rPr>
          <w:rStyle w:val="Strong"/>
          <w:rFonts w:ascii="Times New Roman" w:hAnsi="Times New Roman" w:cs="Times New Roman"/>
          <w:color w:val="000000" w:themeColor="text1"/>
          <w:sz w:val="22"/>
          <w:szCs w:val="22"/>
        </w:rPr>
        <w:t xml:space="preserve">What are manipulators? </w:t>
      </w:r>
    </w:p>
    <w:p w:rsidR="00773C10" w:rsidRPr="00EB72EE" w:rsidRDefault="00832494" w:rsidP="00832494">
      <w:pPr>
        <w:pStyle w:val="BodyText"/>
        <w:jc w:val="both"/>
        <w:rPr>
          <w:color w:val="000000" w:themeColor="text1"/>
          <w:sz w:val="22"/>
          <w:szCs w:val="22"/>
        </w:rPr>
      </w:pPr>
      <w:r w:rsidRPr="00EB72EE">
        <w:rPr>
          <w:rFonts w:ascii="Times New Roman" w:hAnsi="Times New Roman" w:cs="Times New Roman"/>
          <w:b/>
          <w:bCs/>
          <w:color w:val="000000" w:themeColor="text1"/>
          <w:sz w:val="22"/>
          <w:szCs w:val="22"/>
        </w:rPr>
        <w:lastRenderedPageBreak/>
        <w:t>Answer:</w:t>
      </w:r>
      <w:r w:rsidRPr="00EB72EE">
        <w:rPr>
          <w:rFonts w:ascii="Times New Roman" w:hAnsi="Times New Roman" w:cs="Times New Roman"/>
          <w:color w:val="000000" w:themeColor="text1"/>
          <w:sz w:val="22"/>
          <w:szCs w:val="22"/>
        </w:rPr>
        <w:t xml:space="preserve"> </w:t>
      </w:r>
      <w:r w:rsidR="00773C10" w:rsidRPr="00EB72EE">
        <w:rPr>
          <w:rFonts w:ascii="Times New Roman" w:hAnsi="Times New Roman" w:cs="Times New Roman"/>
          <w:b/>
          <w:bCs/>
          <w:color w:val="000000" w:themeColor="text1"/>
          <w:sz w:val="22"/>
          <w:szCs w:val="22"/>
        </w:rPr>
        <w:t xml:space="preserve">  </w:t>
      </w:r>
      <w:r w:rsidR="00773C10" w:rsidRPr="00EB72EE">
        <w:rPr>
          <w:rFonts w:ascii="Times New Roman" w:hAnsi="Times New Roman" w:cs="Times New Roman"/>
          <w:color w:val="000000" w:themeColor="text1"/>
          <w:sz w:val="22"/>
          <w:szCs w:val="22"/>
        </w:rPr>
        <w:t>Manipulators are the functions which can be used in conjunction with the insertion (&lt;&lt;) and extraction (&gt;&gt;) operators on an object. Examples are endl and setw.</w:t>
      </w:r>
    </w:p>
    <w:p w:rsidR="00773C10" w:rsidRPr="00EB72EE" w:rsidRDefault="00943621" w:rsidP="00773C10">
      <w:pPr>
        <w:pStyle w:val="BodyText"/>
        <w:rPr>
          <w:color w:val="000000" w:themeColor="text1"/>
          <w:sz w:val="22"/>
          <w:szCs w:val="22"/>
        </w:rPr>
      </w:pPr>
      <w:r w:rsidRPr="00EB72EE">
        <w:rPr>
          <w:rFonts w:ascii="Times New Roman" w:eastAsia="LiberationSerif" w:hAnsi="Times New Roman" w:cs="Times New Roman"/>
          <w:b/>
          <w:bCs/>
          <w:color w:val="000000" w:themeColor="text1"/>
          <w:sz w:val="22"/>
          <w:szCs w:val="22"/>
        </w:rPr>
        <w:t>Question 5:</w:t>
      </w:r>
      <w:r w:rsidR="00773C10" w:rsidRPr="00EB72EE">
        <w:rPr>
          <w:rFonts w:ascii="Times New Roman" w:hAnsi="Times New Roman" w:cs="Times New Roman"/>
          <w:color w:val="000000" w:themeColor="text1"/>
          <w:sz w:val="22"/>
          <w:szCs w:val="22"/>
        </w:rPr>
        <w:t xml:space="preserve"> </w:t>
      </w:r>
      <w:r w:rsidR="00773C10" w:rsidRPr="00EB72EE">
        <w:rPr>
          <w:rStyle w:val="Strong"/>
          <w:rFonts w:ascii="Times New Roman" w:hAnsi="Times New Roman" w:cs="Times New Roman"/>
          <w:color w:val="000000" w:themeColor="text1"/>
          <w:sz w:val="22"/>
          <w:szCs w:val="22"/>
        </w:rPr>
        <w:t xml:space="preserve">Define a constructor? </w:t>
      </w:r>
    </w:p>
    <w:p w:rsidR="00773C10" w:rsidRPr="00EB72EE" w:rsidRDefault="00832494" w:rsidP="00832494">
      <w:pPr>
        <w:pStyle w:val="BodyText"/>
        <w:jc w:val="both"/>
        <w:rPr>
          <w:color w:val="000000" w:themeColor="text1"/>
          <w:sz w:val="22"/>
          <w:szCs w:val="22"/>
        </w:rPr>
      </w:pPr>
      <w:r w:rsidRPr="00EB72EE">
        <w:rPr>
          <w:rFonts w:ascii="Times New Roman" w:hAnsi="Times New Roman" w:cs="Times New Roman"/>
          <w:b/>
          <w:bCs/>
          <w:color w:val="000000" w:themeColor="text1"/>
          <w:sz w:val="22"/>
          <w:szCs w:val="22"/>
        </w:rPr>
        <w:t>Answer:</w:t>
      </w:r>
      <w:r w:rsidRPr="00EB72EE">
        <w:rPr>
          <w:rFonts w:ascii="Times New Roman" w:hAnsi="Times New Roman" w:cs="Times New Roman"/>
          <w:color w:val="000000" w:themeColor="text1"/>
          <w:sz w:val="22"/>
          <w:szCs w:val="22"/>
        </w:rPr>
        <w:t xml:space="preserve"> </w:t>
      </w:r>
      <w:r w:rsidR="00773C10" w:rsidRPr="00EB72EE">
        <w:rPr>
          <w:rStyle w:val="Strong"/>
          <w:rFonts w:ascii="Times New Roman" w:hAnsi="Times New Roman" w:cs="Times New Roman"/>
          <w:b w:val="0"/>
          <w:color w:val="000000" w:themeColor="text1"/>
          <w:sz w:val="22"/>
          <w:szCs w:val="22"/>
        </w:rPr>
        <w:t xml:space="preserve"> A constructor is a method used to initialize the state of an object, and it gets invoked at the time of object creation. Rules for constructor are:</w:t>
      </w:r>
    </w:p>
    <w:p w:rsidR="00773C10" w:rsidRPr="00EB72EE" w:rsidRDefault="00773C10" w:rsidP="00773C10">
      <w:pPr>
        <w:pStyle w:val="BodyText"/>
        <w:numPr>
          <w:ilvl w:val="0"/>
          <w:numId w:val="9"/>
        </w:numPr>
        <w:tabs>
          <w:tab w:val="left" w:pos="707"/>
        </w:tabs>
        <w:spacing w:after="0"/>
        <w:rPr>
          <w:color w:val="000000" w:themeColor="text1"/>
          <w:sz w:val="22"/>
          <w:szCs w:val="22"/>
        </w:rPr>
      </w:pPr>
      <w:r w:rsidRPr="00EB72EE">
        <w:rPr>
          <w:rFonts w:ascii="Times New Roman" w:hAnsi="Times New Roman" w:cs="Times New Roman"/>
          <w:color w:val="000000" w:themeColor="text1"/>
          <w:sz w:val="22"/>
          <w:szCs w:val="22"/>
        </w:rPr>
        <w:t xml:space="preserve">Constructor Name should be same as class name. </w:t>
      </w:r>
    </w:p>
    <w:p w:rsidR="00773C10" w:rsidRPr="00EB72EE" w:rsidRDefault="00773C10" w:rsidP="00773C10">
      <w:pPr>
        <w:pStyle w:val="BodyText"/>
        <w:numPr>
          <w:ilvl w:val="0"/>
          <w:numId w:val="9"/>
        </w:numPr>
        <w:tabs>
          <w:tab w:val="left" w:pos="707"/>
        </w:tabs>
        <w:rPr>
          <w:color w:val="000000" w:themeColor="text1"/>
          <w:sz w:val="22"/>
          <w:szCs w:val="22"/>
        </w:rPr>
      </w:pPr>
      <w:r w:rsidRPr="00EB72EE">
        <w:rPr>
          <w:rFonts w:ascii="Times New Roman" w:hAnsi="Times New Roman" w:cs="Times New Roman"/>
          <w:color w:val="000000" w:themeColor="text1"/>
          <w:sz w:val="22"/>
          <w:szCs w:val="22"/>
        </w:rPr>
        <w:t xml:space="preserve">A constructor must have no return type. </w:t>
      </w:r>
    </w:p>
    <w:p w:rsidR="00773C10" w:rsidRPr="00EB72EE" w:rsidRDefault="00943621" w:rsidP="00773C10">
      <w:pPr>
        <w:pStyle w:val="BodyText"/>
        <w:rPr>
          <w:color w:val="000000" w:themeColor="text1"/>
          <w:sz w:val="22"/>
          <w:szCs w:val="22"/>
        </w:rPr>
      </w:pPr>
      <w:r w:rsidRPr="00EB72EE">
        <w:rPr>
          <w:rFonts w:ascii="Times New Roman" w:eastAsia="LiberationSerif" w:hAnsi="Times New Roman" w:cs="Times New Roman"/>
          <w:b/>
          <w:bCs/>
          <w:color w:val="000000" w:themeColor="text1"/>
          <w:sz w:val="22"/>
          <w:szCs w:val="22"/>
        </w:rPr>
        <w:t>Question 6:</w:t>
      </w:r>
      <w:r w:rsidR="00773C10" w:rsidRPr="00EB72EE">
        <w:rPr>
          <w:rStyle w:val="Strong"/>
          <w:rFonts w:ascii="Times New Roman" w:hAnsi="Times New Roman" w:cs="Times New Roman"/>
          <w:color w:val="000000" w:themeColor="text1"/>
          <w:sz w:val="22"/>
          <w:szCs w:val="22"/>
        </w:rPr>
        <w:t xml:space="preserve"> Define Destructor? </w:t>
      </w:r>
    </w:p>
    <w:p w:rsidR="00773C10" w:rsidRPr="00EB72EE" w:rsidRDefault="00832494" w:rsidP="00832494">
      <w:pPr>
        <w:pStyle w:val="BodyText"/>
        <w:jc w:val="both"/>
        <w:rPr>
          <w:b/>
          <w:color w:val="000000" w:themeColor="text1"/>
          <w:sz w:val="22"/>
          <w:szCs w:val="22"/>
        </w:rPr>
      </w:pPr>
      <w:r w:rsidRPr="00EB72EE">
        <w:rPr>
          <w:rFonts w:ascii="Times New Roman" w:hAnsi="Times New Roman" w:cs="Times New Roman"/>
          <w:b/>
          <w:bCs/>
          <w:color w:val="000000" w:themeColor="text1"/>
          <w:sz w:val="22"/>
          <w:szCs w:val="22"/>
        </w:rPr>
        <w:t>Answer:</w:t>
      </w:r>
      <w:r w:rsidRPr="00EB72EE">
        <w:rPr>
          <w:rFonts w:ascii="Times New Roman" w:hAnsi="Times New Roman" w:cs="Times New Roman"/>
          <w:color w:val="000000" w:themeColor="text1"/>
          <w:sz w:val="22"/>
          <w:szCs w:val="22"/>
        </w:rPr>
        <w:t xml:space="preserve"> </w:t>
      </w:r>
      <w:r w:rsidR="00773C10" w:rsidRPr="00EB72EE">
        <w:rPr>
          <w:rStyle w:val="Strong"/>
          <w:rFonts w:ascii="Times New Roman" w:hAnsi="Times New Roman" w:cs="Times New Roman"/>
          <w:b w:val="0"/>
          <w:color w:val="000000" w:themeColor="text1"/>
          <w:sz w:val="22"/>
          <w:szCs w:val="22"/>
        </w:rPr>
        <w:t xml:space="preserve"> A destructor is a method which is automatically called when the object is made of scope or destroyed. Destructor name is also same as class name but with the tilde symbol before the name.</w:t>
      </w:r>
    </w:p>
    <w:p w:rsidR="00773C10" w:rsidRPr="00EB72EE" w:rsidRDefault="00943621" w:rsidP="00773C10">
      <w:pPr>
        <w:pStyle w:val="BodyText"/>
        <w:rPr>
          <w:color w:val="000000" w:themeColor="text1"/>
          <w:sz w:val="22"/>
          <w:szCs w:val="22"/>
        </w:rPr>
      </w:pPr>
      <w:r w:rsidRPr="00EB72EE">
        <w:rPr>
          <w:rFonts w:ascii="Times New Roman" w:eastAsia="LiberationSerif" w:hAnsi="Times New Roman" w:cs="Times New Roman"/>
          <w:b/>
          <w:bCs/>
          <w:color w:val="000000" w:themeColor="text1"/>
          <w:sz w:val="22"/>
          <w:szCs w:val="22"/>
        </w:rPr>
        <w:t>Question 7:</w:t>
      </w:r>
      <w:r w:rsidR="00773C10" w:rsidRPr="00EB72EE">
        <w:rPr>
          <w:rStyle w:val="Strong"/>
          <w:rFonts w:ascii="Times New Roman" w:hAnsi="Times New Roman" w:cs="Times New Roman"/>
          <w:color w:val="000000" w:themeColor="text1"/>
          <w:sz w:val="22"/>
          <w:szCs w:val="22"/>
        </w:rPr>
        <w:t xml:space="preserve"> What is an Inline function? </w:t>
      </w:r>
    </w:p>
    <w:p w:rsidR="00773C10" w:rsidRPr="00EB72EE" w:rsidRDefault="00832494" w:rsidP="00832494">
      <w:pPr>
        <w:pStyle w:val="BodyText"/>
        <w:rPr>
          <w:b/>
          <w:color w:val="000000" w:themeColor="text1"/>
          <w:sz w:val="22"/>
          <w:szCs w:val="22"/>
        </w:rPr>
      </w:pPr>
      <w:r w:rsidRPr="00EB72EE">
        <w:rPr>
          <w:rFonts w:ascii="Times New Roman" w:hAnsi="Times New Roman" w:cs="Times New Roman"/>
          <w:b/>
          <w:bCs/>
          <w:color w:val="000000" w:themeColor="text1"/>
          <w:sz w:val="22"/>
          <w:szCs w:val="22"/>
        </w:rPr>
        <w:t>Answer:</w:t>
      </w:r>
      <w:r w:rsidRPr="00EB72EE">
        <w:rPr>
          <w:rFonts w:ascii="Times New Roman" w:hAnsi="Times New Roman" w:cs="Times New Roman"/>
          <w:b/>
          <w:color w:val="000000" w:themeColor="text1"/>
          <w:sz w:val="22"/>
          <w:szCs w:val="22"/>
        </w:rPr>
        <w:t xml:space="preserve"> </w:t>
      </w:r>
      <w:r w:rsidR="00773C10" w:rsidRPr="00EB72EE">
        <w:rPr>
          <w:rStyle w:val="Strong"/>
          <w:rFonts w:ascii="Times New Roman" w:hAnsi="Times New Roman" w:cs="Times New Roman"/>
          <w:b w:val="0"/>
          <w:color w:val="000000" w:themeColor="text1"/>
          <w:sz w:val="22"/>
          <w:szCs w:val="22"/>
        </w:rPr>
        <w:t xml:space="preserve"> An inline function is a technique used by the compilers and instructs to insert complete body of the function wherever that function is used in the program source code.</w:t>
      </w:r>
    </w:p>
    <w:p w:rsidR="00773C10" w:rsidRPr="00EB72EE" w:rsidRDefault="00943621" w:rsidP="00773C10">
      <w:pPr>
        <w:pStyle w:val="BodyText"/>
        <w:rPr>
          <w:color w:val="000000" w:themeColor="text1"/>
          <w:sz w:val="22"/>
          <w:szCs w:val="22"/>
        </w:rPr>
      </w:pPr>
      <w:r w:rsidRPr="00EB72EE">
        <w:rPr>
          <w:rFonts w:ascii="Times New Roman" w:eastAsia="LiberationSerif" w:hAnsi="Times New Roman" w:cs="Times New Roman"/>
          <w:b/>
          <w:bCs/>
          <w:color w:val="000000" w:themeColor="text1"/>
          <w:sz w:val="22"/>
          <w:szCs w:val="22"/>
        </w:rPr>
        <w:t>Question 8:</w:t>
      </w:r>
      <w:r w:rsidR="00773C10" w:rsidRPr="00EB72EE">
        <w:rPr>
          <w:rStyle w:val="Strong"/>
          <w:rFonts w:ascii="Times New Roman" w:hAnsi="Times New Roman" w:cs="Times New Roman"/>
          <w:color w:val="000000" w:themeColor="text1"/>
          <w:sz w:val="22"/>
          <w:szCs w:val="22"/>
        </w:rPr>
        <w:t xml:space="preserve"> What is a virtual function? </w:t>
      </w:r>
    </w:p>
    <w:p w:rsidR="00773C10" w:rsidRPr="00EB72EE" w:rsidRDefault="00832494" w:rsidP="00832494">
      <w:pPr>
        <w:pStyle w:val="BodyText"/>
        <w:jc w:val="both"/>
        <w:rPr>
          <w:b/>
          <w:color w:val="000000" w:themeColor="text1"/>
          <w:sz w:val="22"/>
          <w:szCs w:val="22"/>
        </w:rPr>
      </w:pPr>
      <w:r w:rsidRPr="00EB72EE">
        <w:rPr>
          <w:rFonts w:ascii="Times New Roman" w:hAnsi="Times New Roman" w:cs="Times New Roman"/>
          <w:b/>
          <w:bCs/>
          <w:color w:val="000000" w:themeColor="text1"/>
          <w:sz w:val="22"/>
          <w:szCs w:val="22"/>
        </w:rPr>
        <w:t>Answer:</w:t>
      </w:r>
      <w:r w:rsidRPr="00EB72EE">
        <w:rPr>
          <w:rFonts w:ascii="Times New Roman" w:hAnsi="Times New Roman" w:cs="Times New Roman"/>
          <w:b/>
          <w:color w:val="000000" w:themeColor="text1"/>
          <w:sz w:val="22"/>
          <w:szCs w:val="22"/>
        </w:rPr>
        <w:t xml:space="preserve"> </w:t>
      </w:r>
      <w:r w:rsidR="00773C10" w:rsidRPr="00EB72EE">
        <w:rPr>
          <w:rStyle w:val="Strong"/>
          <w:rFonts w:ascii="Times New Roman" w:hAnsi="Times New Roman" w:cs="Times New Roman"/>
          <w:b w:val="0"/>
          <w:color w:val="000000" w:themeColor="text1"/>
          <w:sz w:val="22"/>
          <w:szCs w:val="22"/>
        </w:rPr>
        <w:t>A virtual function is a member function of a class, and its functionality can be overridden in its derived class. This function can be implemented by using a keyword called virtual, and it can be given during function declaration.</w:t>
      </w:r>
    </w:p>
    <w:p w:rsidR="00773C10" w:rsidRPr="00EB72EE" w:rsidRDefault="00943621" w:rsidP="00773C10">
      <w:pPr>
        <w:pStyle w:val="BodyText"/>
        <w:rPr>
          <w:color w:val="000000" w:themeColor="text1"/>
          <w:sz w:val="22"/>
          <w:szCs w:val="22"/>
        </w:rPr>
      </w:pPr>
      <w:r w:rsidRPr="00EB72EE">
        <w:rPr>
          <w:rFonts w:ascii="Times New Roman" w:eastAsia="LiberationSerif" w:hAnsi="Times New Roman" w:cs="Times New Roman"/>
          <w:b/>
          <w:bCs/>
          <w:color w:val="000000" w:themeColor="text1"/>
          <w:sz w:val="22"/>
          <w:szCs w:val="22"/>
        </w:rPr>
        <w:t>Question 9:</w:t>
      </w:r>
      <w:r w:rsidR="00773C10" w:rsidRPr="00EB72EE">
        <w:rPr>
          <w:rStyle w:val="Strong"/>
          <w:rFonts w:ascii="Times New Roman" w:hAnsi="Times New Roman" w:cs="Times New Roman"/>
          <w:color w:val="000000" w:themeColor="text1"/>
          <w:sz w:val="22"/>
          <w:szCs w:val="22"/>
        </w:rPr>
        <w:t xml:space="preserve"> What is a friend function? </w:t>
      </w:r>
    </w:p>
    <w:p w:rsidR="00773C10" w:rsidRPr="00EB72EE" w:rsidRDefault="00832494" w:rsidP="00832494">
      <w:pPr>
        <w:pStyle w:val="BodyText"/>
        <w:jc w:val="both"/>
        <w:rPr>
          <w:b/>
          <w:color w:val="000000" w:themeColor="text1"/>
          <w:sz w:val="22"/>
          <w:szCs w:val="22"/>
        </w:rPr>
      </w:pPr>
      <w:r w:rsidRPr="00EB72EE">
        <w:rPr>
          <w:rFonts w:ascii="Times New Roman" w:hAnsi="Times New Roman" w:cs="Times New Roman"/>
          <w:b/>
          <w:bCs/>
          <w:color w:val="000000" w:themeColor="text1"/>
          <w:sz w:val="22"/>
          <w:szCs w:val="22"/>
        </w:rPr>
        <w:t>Answer:</w:t>
      </w:r>
      <w:r w:rsidRPr="00EB72EE">
        <w:rPr>
          <w:rFonts w:ascii="Times New Roman" w:hAnsi="Times New Roman" w:cs="Times New Roman"/>
          <w:color w:val="000000" w:themeColor="text1"/>
          <w:sz w:val="22"/>
          <w:szCs w:val="22"/>
        </w:rPr>
        <w:t xml:space="preserve"> </w:t>
      </w:r>
      <w:r w:rsidR="00773C10" w:rsidRPr="00EB72EE">
        <w:rPr>
          <w:rStyle w:val="Strong"/>
          <w:rFonts w:ascii="Times New Roman" w:hAnsi="Times New Roman" w:cs="Times New Roman"/>
          <w:b w:val="0"/>
          <w:color w:val="000000" w:themeColor="text1"/>
          <w:sz w:val="22"/>
          <w:szCs w:val="22"/>
        </w:rPr>
        <w:t>A friend function is a friend of a class that is allowed to access to Public, private or protected data in that same class. If the function is defined outside the class cannot access such information.</w:t>
      </w:r>
    </w:p>
    <w:p w:rsidR="00773C10" w:rsidRPr="00EB72EE" w:rsidRDefault="00943621" w:rsidP="00773C10">
      <w:pPr>
        <w:pStyle w:val="BodyText"/>
        <w:rPr>
          <w:color w:val="000000" w:themeColor="text1"/>
          <w:sz w:val="22"/>
          <w:szCs w:val="22"/>
        </w:rPr>
      </w:pPr>
      <w:r w:rsidRPr="00EB72EE">
        <w:rPr>
          <w:rFonts w:ascii="Times New Roman" w:eastAsia="LiberationSerif" w:hAnsi="Times New Roman" w:cs="Times New Roman"/>
          <w:b/>
          <w:bCs/>
          <w:color w:val="000000" w:themeColor="text1"/>
          <w:sz w:val="22"/>
          <w:szCs w:val="22"/>
        </w:rPr>
        <w:t xml:space="preserve">Question 10: </w:t>
      </w:r>
      <w:r w:rsidR="00773C10" w:rsidRPr="00EB72EE">
        <w:rPr>
          <w:rStyle w:val="Strong"/>
          <w:rFonts w:ascii="Times New Roman" w:hAnsi="Times New Roman" w:cs="Times New Roman"/>
          <w:color w:val="000000" w:themeColor="text1"/>
          <w:sz w:val="22"/>
          <w:szCs w:val="22"/>
        </w:rPr>
        <w:t xml:space="preserve">What is function overloading? </w:t>
      </w:r>
    </w:p>
    <w:p w:rsidR="00773C10" w:rsidRPr="00EB72EE" w:rsidRDefault="00832494" w:rsidP="00832494">
      <w:pPr>
        <w:pStyle w:val="BodyText"/>
        <w:jc w:val="both"/>
        <w:rPr>
          <w:color w:val="000000" w:themeColor="text1"/>
          <w:sz w:val="22"/>
          <w:szCs w:val="22"/>
        </w:rPr>
      </w:pPr>
      <w:r w:rsidRPr="00EB72EE">
        <w:rPr>
          <w:rFonts w:ascii="Times New Roman" w:hAnsi="Times New Roman" w:cs="Times New Roman"/>
          <w:b/>
          <w:bCs/>
          <w:color w:val="000000" w:themeColor="text1"/>
          <w:sz w:val="22"/>
          <w:szCs w:val="22"/>
        </w:rPr>
        <w:t>Answer:</w:t>
      </w:r>
      <w:r w:rsidRPr="00EB72EE">
        <w:rPr>
          <w:rFonts w:ascii="Times New Roman" w:hAnsi="Times New Roman" w:cs="Times New Roman"/>
          <w:color w:val="000000" w:themeColor="text1"/>
          <w:sz w:val="22"/>
          <w:szCs w:val="22"/>
        </w:rPr>
        <w:t xml:space="preserve"> </w:t>
      </w:r>
      <w:r w:rsidR="00773C10" w:rsidRPr="00EB72EE">
        <w:rPr>
          <w:rFonts w:ascii="Times New Roman" w:hAnsi="Times New Roman" w:cs="Times New Roman"/>
          <w:color w:val="000000" w:themeColor="text1"/>
          <w:sz w:val="22"/>
          <w:szCs w:val="22"/>
        </w:rPr>
        <w:t xml:space="preserve"> Function overloading an as a normal function, but it can perform different tasks. It allows the creation of several methods with the same name which differ from each other by the type of input and output of the function.</w:t>
      </w:r>
    </w:p>
    <w:p w:rsidR="00773C10" w:rsidRPr="00EB72EE" w:rsidRDefault="00773C10" w:rsidP="00773C10">
      <w:pPr>
        <w:pStyle w:val="BodyText"/>
        <w:spacing w:after="0"/>
        <w:rPr>
          <w:color w:val="000000" w:themeColor="text1"/>
          <w:sz w:val="22"/>
          <w:szCs w:val="22"/>
        </w:rPr>
      </w:pPr>
      <w:r w:rsidRPr="00EB72EE">
        <w:rPr>
          <w:rFonts w:ascii="Times New Roman" w:hAnsi="Times New Roman" w:cs="Times New Roman"/>
          <w:b/>
          <w:bCs/>
          <w:color w:val="000000" w:themeColor="text1"/>
          <w:sz w:val="22"/>
          <w:szCs w:val="22"/>
        </w:rPr>
        <w:t>Example:</w:t>
      </w:r>
    </w:p>
    <w:p w:rsidR="00773C10" w:rsidRPr="00EB72EE" w:rsidRDefault="00773C10" w:rsidP="00773C10">
      <w:pPr>
        <w:pStyle w:val="BodyText"/>
        <w:spacing w:after="0"/>
        <w:rPr>
          <w:color w:val="000000" w:themeColor="text1"/>
          <w:sz w:val="22"/>
          <w:szCs w:val="22"/>
        </w:rPr>
      </w:pPr>
      <w:r w:rsidRPr="00EB72EE">
        <w:rPr>
          <w:rFonts w:ascii="Times New Roman" w:hAnsi="Times New Roman" w:cs="Times New Roman"/>
          <w:color w:val="000000" w:themeColor="text1"/>
          <w:sz w:val="22"/>
          <w:szCs w:val="22"/>
        </w:rPr>
        <w:t>void add(int&amp; a, int&amp; b);</w:t>
      </w:r>
    </w:p>
    <w:p w:rsidR="00773C10" w:rsidRPr="00EB72EE" w:rsidRDefault="00773C10" w:rsidP="00773C10">
      <w:pPr>
        <w:pStyle w:val="BodyText"/>
        <w:spacing w:after="0"/>
        <w:rPr>
          <w:color w:val="000000" w:themeColor="text1"/>
          <w:sz w:val="22"/>
          <w:szCs w:val="22"/>
        </w:rPr>
      </w:pPr>
      <w:r w:rsidRPr="00EB72EE">
        <w:rPr>
          <w:rFonts w:ascii="Times New Roman" w:hAnsi="Times New Roman" w:cs="Times New Roman"/>
          <w:color w:val="000000" w:themeColor="text1"/>
          <w:sz w:val="22"/>
          <w:szCs w:val="22"/>
        </w:rPr>
        <w:t>void add(double&amp; a, double&amp; b);</w:t>
      </w:r>
    </w:p>
    <w:p w:rsidR="00773C10" w:rsidRPr="00EB72EE" w:rsidRDefault="00773C10" w:rsidP="00773C10">
      <w:pPr>
        <w:pStyle w:val="BodyText"/>
        <w:rPr>
          <w:rFonts w:ascii="Times New Roman" w:hAnsi="Times New Roman" w:cs="Times New Roman"/>
          <w:color w:val="000000" w:themeColor="text1"/>
          <w:sz w:val="22"/>
          <w:szCs w:val="22"/>
        </w:rPr>
      </w:pPr>
    </w:p>
    <w:p w:rsidR="00773C10" w:rsidRPr="00EB72EE" w:rsidRDefault="00943621" w:rsidP="00773C10">
      <w:pPr>
        <w:pStyle w:val="BodyText"/>
        <w:rPr>
          <w:color w:val="000000" w:themeColor="text1"/>
          <w:sz w:val="22"/>
          <w:szCs w:val="22"/>
        </w:rPr>
      </w:pPr>
      <w:r w:rsidRPr="00EB72EE">
        <w:rPr>
          <w:rFonts w:ascii="Times New Roman" w:eastAsia="LiberationSerif" w:hAnsi="Times New Roman" w:cs="Times New Roman"/>
          <w:b/>
          <w:bCs/>
          <w:color w:val="000000" w:themeColor="text1"/>
          <w:sz w:val="22"/>
          <w:szCs w:val="22"/>
        </w:rPr>
        <w:t>Question 11:</w:t>
      </w:r>
      <w:r w:rsidR="00773C10" w:rsidRPr="00EB72EE">
        <w:rPr>
          <w:rFonts w:ascii="Times New Roman" w:hAnsi="Times New Roman" w:cs="Times New Roman"/>
          <w:color w:val="000000" w:themeColor="text1"/>
          <w:sz w:val="22"/>
          <w:szCs w:val="22"/>
        </w:rPr>
        <w:t xml:space="preserve"> </w:t>
      </w:r>
      <w:r w:rsidR="00773C10" w:rsidRPr="00EB72EE">
        <w:rPr>
          <w:rStyle w:val="Strong"/>
          <w:rFonts w:ascii="Times New Roman" w:hAnsi="Times New Roman" w:cs="Times New Roman"/>
          <w:color w:val="000000" w:themeColor="text1"/>
          <w:sz w:val="22"/>
          <w:szCs w:val="22"/>
        </w:rPr>
        <w:t xml:space="preserve">What is operator overloading? </w:t>
      </w:r>
      <w:r w:rsidR="00107403">
        <w:rPr>
          <w:rStyle w:val="Strong"/>
          <w:rFonts w:ascii="Times New Roman" w:hAnsi="Times New Roman" w:cs="Times New Roman"/>
          <w:color w:val="000000" w:themeColor="text1"/>
          <w:sz w:val="22"/>
          <w:szCs w:val="22"/>
        </w:rPr>
        <w:tab/>
      </w:r>
      <w:r w:rsidR="00107403">
        <w:rPr>
          <w:rStyle w:val="Strong"/>
          <w:rFonts w:ascii="Times New Roman" w:hAnsi="Times New Roman" w:cs="Times New Roman"/>
          <w:color w:val="000000" w:themeColor="text1"/>
          <w:sz w:val="22"/>
          <w:szCs w:val="22"/>
        </w:rPr>
        <w:tab/>
      </w:r>
      <w:r w:rsidR="00107403">
        <w:rPr>
          <w:rStyle w:val="Strong"/>
          <w:rFonts w:ascii="Times New Roman" w:hAnsi="Times New Roman" w:cs="Times New Roman"/>
          <w:color w:val="000000" w:themeColor="text1"/>
          <w:sz w:val="22"/>
          <w:szCs w:val="22"/>
        </w:rPr>
        <w:tab/>
      </w:r>
      <w:r w:rsidR="00107403">
        <w:rPr>
          <w:rStyle w:val="Strong"/>
          <w:rFonts w:ascii="Times New Roman" w:hAnsi="Times New Roman" w:cs="Times New Roman"/>
          <w:color w:val="000000" w:themeColor="text1"/>
          <w:sz w:val="22"/>
          <w:szCs w:val="22"/>
        </w:rPr>
        <w:tab/>
      </w:r>
      <w:r w:rsidR="00107403">
        <w:rPr>
          <w:rStyle w:val="Strong"/>
          <w:rFonts w:ascii="Times New Roman" w:hAnsi="Times New Roman" w:cs="Times New Roman"/>
          <w:sz w:val="22"/>
          <w:szCs w:val="22"/>
        </w:rPr>
        <w:t>[</w:t>
      </w:r>
      <w:r w:rsidR="00107403" w:rsidRPr="00334627">
        <w:rPr>
          <w:rStyle w:val="Strong"/>
          <w:rFonts w:ascii="Times New Roman" w:hAnsi="Times New Roman" w:cs="Times New Roman"/>
          <w:sz w:val="22"/>
          <w:szCs w:val="22"/>
        </w:rPr>
        <w:t>Infosys</w:t>
      </w:r>
      <w:r w:rsidR="00107403">
        <w:rPr>
          <w:rStyle w:val="Strong"/>
          <w:rFonts w:ascii="Times New Roman" w:hAnsi="Times New Roman" w:cs="Times New Roman"/>
          <w:sz w:val="22"/>
          <w:szCs w:val="22"/>
        </w:rPr>
        <w:t>, TCS</w:t>
      </w:r>
      <w:r w:rsidR="00107403">
        <w:rPr>
          <w:rStyle w:val="Strong"/>
          <w:rFonts w:ascii="Times New Roman" w:hAnsi="Times New Roman" w:cs="Times New Roman"/>
        </w:rPr>
        <w:t>, Mphasis</w:t>
      </w:r>
      <w:r w:rsidR="00107403">
        <w:rPr>
          <w:rStyle w:val="Strong"/>
          <w:rFonts w:ascii="Times New Roman" w:hAnsi="Times New Roman" w:cs="Times New Roman"/>
          <w:sz w:val="22"/>
          <w:szCs w:val="22"/>
        </w:rPr>
        <w:t>]</w:t>
      </w:r>
    </w:p>
    <w:p w:rsidR="00773C10" w:rsidRPr="00EB72EE" w:rsidRDefault="00832494" w:rsidP="00832494">
      <w:pPr>
        <w:pStyle w:val="BodyText"/>
        <w:jc w:val="both"/>
        <w:rPr>
          <w:color w:val="000000" w:themeColor="text1"/>
          <w:sz w:val="22"/>
          <w:szCs w:val="22"/>
        </w:rPr>
      </w:pPr>
      <w:r w:rsidRPr="00EB72EE">
        <w:rPr>
          <w:rFonts w:ascii="Times New Roman" w:hAnsi="Times New Roman" w:cs="Times New Roman"/>
          <w:b/>
          <w:bCs/>
          <w:color w:val="000000" w:themeColor="text1"/>
          <w:sz w:val="22"/>
          <w:szCs w:val="22"/>
        </w:rPr>
        <w:t>Answer:</w:t>
      </w:r>
      <w:r w:rsidRPr="00EB72EE">
        <w:rPr>
          <w:rFonts w:ascii="Times New Roman" w:hAnsi="Times New Roman" w:cs="Times New Roman"/>
          <w:color w:val="000000" w:themeColor="text1"/>
          <w:sz w:val="22"/>
          <w:szCs w:val="22"/>
        </w:rPr>
        <w:t xml:space="preserve"> </w:t>
      </w:r>
      <w:r w:rsidR="00773C10" w:rsidRPr="00EB72EE">
        <w:rPr>
          <w:rFonts w:ascii="Times New Roman" w:hAnsi="Times New Roman" w:cs="Times New Roman"/>
          <w:b/>
          <w:bCs/>
          <w:color w:val="000000" w:themeColor="text1"/>
          <w:sz w:val="22"/>
          <w:szCs w:val="22"/>
        </w:rPr>
        <w:t xml:space="preserve"> </w:t>
      </w:r>
      <w:r w:rsidR="00773C10" w:rsidRPr="00EB72EE">
        <w:rPr>
          <w:rFonts w:ascii="Times New Roman" w:hAnsi="Times New Roman" w:cs="Times New Roman"/>
          <w:color w:val="000000" w:themeColor="text1"/>
          <w:sz w:val="22"/>
          <w:szCs w:val="22"/>
        </w:rPr>
        <w:t>Operator overloading is a function where different operators are applied and depends on the arguments. Operator,-,* can be used to pass through the function, and it has their own precedence to execute</w:t>
      </w:r>
    </w:p>
    <w:p w:rsidR="00773C10" w:rsidRPr="00EB72EE" w:rsidRDefault="00943621" w:rsidP="00773C10">
      <w:pPr>
        <w:pStyle w:val="BodyText"/>
        <w:rPr>
          <w:color w:val="000000" w:themeColor="text1"/>
          <w:sz w:val="22"/>
          <w:szCs w:val="22"/>
        </w:rPr>
      </w:pPr>
      <w:r w:rsidRPr="00EB72EE">
        <w:rPr>
          <w:rFonts w:ascii="Times New Roman" w:eastAsia="LiberationSerif" w:hAnsi="Times New Roman" w:cs="Times New Roman"/>
          <w:b/>
          <w:bCs/>
          <w:color w:val="000000" w:themeColor="text1"/>
          <w:sz w:val="22"/>
          <w:szCs w:val="22"/>
        </w:rPr>
        <w:t>Question 12:</w:t>
      </w:r>
      <w:r w:rsidR="00773C10" w:rsidRPr="00EB72EE">
        <w:rPr>
          <w:rFonts w:ascii="Times New Roman" w:hAnsi="Times New Roman" w:cs="Times New Roman"/>
          <w:color w:val="000000" w:themeColor="text1"/>
          <w:sz w:val="22"/>
          <w:szCs w:val="22"/>
        </w:rPr>
        <w:t xml:space="preserve"> </w:t>
      </w:r>
      <w:r w:rsidR="00773C10" w:rsidRPr="00EB72EE">
        <w:rPr>
          <w:rStyle w:val="Strong"/>
          <w:rFonts w:ascii="Times New Roman" w:hAnsi="Times New Roman" w:cs="Times New Roman"/>
          <w:color w:val="000000" w:themeColor="text1"/>
          <w:sz w:val="22"/>
          <w:szCs w:val="22"/>
        </w:rPr>
        <w:t xml:space="preserve">What is an abstract class? </w:t>
      </w:r>
    </w:p>
    <w:p w:rsidR="00773C10" w:rsidRPr="00EB72EE" w:rsidRDefault="00832494" w:rsidP="00832494">
      <w:pPr>
        <w:pStyle w:val="BodyText"/>
        <w:jc w:val="both"/>
        <w:rPr>
          <w:color w:val="000000" w:themeColor="text1"/>
          <w:sz w:val="22"/>
          <w:szCs w:val="22"/>
        </w:rPr>
      </w:pPr>
      <w:r w:rsidRPr="00EB72EE">
        <w:rPr>
          <w:rFonts w:ascii="Times New Roman" w:hAnsi="Times New Roman" w:cs="Times New Roman"/>
          <w:b/>
          <w:bCs/>
          <w:color w:val="000000" w:themeColor="text1"/>
          <w:sz w:val="22"/>
          <w:szCs w:val="22"/>
        </w:rPr>
        <w:t>Answer:</w:t>
      </w:r>
      <w:r w:rsidRPr="00EB72EE">
        <w:rPr>
          <w:rFonts w:ascii="Times New Roman" w:hAnsi="Times New Roman" w:cs="Times New Roman"/>
          <w:color w:val="000000" w:themeColor="text1"/>
          <w:sz w:val="22"/>
          <w:szCs w:val="22"/>
        </w:rPr>
        <w:t xml:space="preserve"> </w:t>
      </w:r>
      <w:r w:rsidR="00773C10" w:rsidRPr="00EB72EE">
        <w:rPr>
          <w:rFonts w:ascii="Times New Roman" w:hAnsi="Times New Roman" w:cs="Times New Roman"/>
          <w:b/>
          <w:bCs/>
          <w:color w:val="000000" w:themeColor="text1"/>
          <w:sz w:val="22"/>
          <w:szCs w:val="22"/>
        </w:rPr>
        <w:t xml:space="preserve"> </w:t>
      </w:r>
      <w:r w:rsidR="00773C10" w:rsidRPr="00EB72EE">
        <w:rPr>
          <w:rFonts w:ascii="Times New Roman" w:hAnsi="Times New Roman" w:cs="Times New Roman"/>
          <w:color w:val="000000" w:themeColor="text1"/>
          <w:sz w:val="22"/>
          <w:szCs w:val="22"/>
        </w:rPr>
        <w:t>An abstract class is a class which cannot be instantiated. Creation of an object is not possible with an abstract class, but it can be inherited. An abstract class can contain only Abstract method. Java allows only abstract method in abstract class while for other languages allow non-abstract method as well.</w:t>
      </w:r>
    </w:p>
    <w:p w:rsidR="00773C10" w:rsidRPr="00EB72EE" w:rsidRDefault="00943621" w:rsidP="00773C10">
      <w:pPr>
        <w:pStyle w:val="BodyText"/>
        <w:rPr>
          <w:color w:val="000000" w:themeColor="text1"/>
          <w:sz w:val="22"/>
          <w:szCs w:val="22"/>
        </w:rPr>
      </w:pPr>
      <w:r w:rsidRPr="00EB72EE">
        <w:rPr>
          <w:rFonts w:ascii="Times New Roman" w:eastAsia="LiberationSerif" w:hAnsi="Times New Roman" w:cs="Times New Roman"/>
          <w:b/>
          <w:bCs/>
          <w:color w:val="000000" w:themeColor="text1"/>
          <w:sz w:val="22"/>
          <w:szCs w:val="22"/>
        </w:rPr>
        <w:t>Question 13:</w:t>
      </w:r>
      <w:r w:rsidR="00773C10" w:rsidRPr="00EB72EE">
        <w:rPr>
          <w:rStyle w:val="Strong"/>
          <w:rFonts w:ascii="Times New Roman" w:hAnsi="Times New Roman" w:cs="Times New Roman"/>
          <w:color w:val="000000" w:themeColor="text1"/>
          <w:sz w:val="22"/>
          <w:szCs w:val="22"/>
        </w:rPr>
        <w:t xml:space="preserve"> What is the use of finalize method? </w:t>
      </w:r>
    </w:p>
    <w:p w:rsidR="00773C10" w:rsidRPr="00EB72EE" w:rsidRDefault="00832494" w:rsidP="00832494">
      <w:pPr>
        <w:pStyle w:val="BodyText"/>
        <w:jc w:val="both"/>
        <w:rPr>
          <w:b/>
          <w:color w:val="000000" w:themeColor="text1"/>
          <w:sz w:val="22"/>
          <w:szCs w:val="22"/>
        </w:rPr>
      </w:pPr>
      <w:r w:rsidRPr="00EB72EE">
        <w:rPr>
          <w:rFonts w:ascii="Times New Roman" w:hAnsi="Times New Roman" w:cs="Times New Roman"/>
          <w:b/>
          <w:bCs/>
          <w:color w:val="000000" w:themeColor="text1"/>
          <w:sz w:val="22"/>
          <w:szCs w:val="22"/>
        </w:rPr>
        <w:t>Answer:</w:t>
      </w:r>
      <w:r w:rsidRPr="00EB72EE">
        <w:rPr>
          <w:rFonts w:ascii="Times New Roman" w:hAnsi="Times New Roman" w:cs="Times New Roman"/>
          <w:color w:val="000000" w:themeColor="text1"/>
          <w:sz w:val="22"/>
          <w:szCs w:val="22"/>
        </w:rPr>
        <w:t xml:space="preserve"> </w:t>
      </w:r>
      <w:r w:rsidR="00773C10" w:rsidRPr="00EB72EE">
        <w:rPr>
          <w:rStyle w:val="Strong"/>
          <w:rFonts w:ascii="Times New Roman" w:hAnsi="Times New Roman" w:cs="Times New Roman"/>
          <w:b w:val="0"/>
          <w:color w:val="000000" w:themeColor="text1"/>
          <w:sz w:val="22"/>
          <w:szCs w:val="22"/>
        </w:rPr>
        <w:t xml:space="preserve"> Finalize method helps to perform cleanup operations on the resources which are not currently used. Finalize method is protected, and it is accessible only through this class or by a derived class.</w:t>
      </w:r>
    </w:p>
    <w:p w:rsidR="00773C10" w:rsidRPr="00EB72EE" w:rsidRDefault="00943621" w:rsidP="00773C10">
      <w:pPr>
        <w:pStyle w:val="BodyText"/>
        <w:rPr>
          <w:color w:val="000000" w:themeColor="text1"/>
          <w:sz w:val="22"/>
          <w:szCs w:val="22"/>
        </w:rPr>
      </w:pPr>
      <w:r w:rsidRPr="00EB72EE">
        <w:rPr>
          <w:rFonts w:ascii="Times New Roman" w:eastAsia="LiberationSerif" w:hAnsi="Times New Roman" w:cs="Times New Roman"/>
          <w:b/>
          <w:bCs/>
          <w:color w:val="000000" w:themeColor="text1"/>
          <w:sz w:val="22"/>
          <w:szCs w:val="22"/>
        </w:rPr>
        <w:lastRenderedPageBreak/>
        <w:t>Question 14:</w:t>
      </w:r>
      <w:r w:rsidR="00773C10" w:rsidRPr="00EB72EE">
        <w:rPr>
          <w:rStyle w:val="Strong"/>
          <w:rFonts w:ascii="Times New Roman" w:hAnsi="Times New Roman" w:cs="Times New Roman"/>
          <w:color w:val="000000" w:themeColor="text1"/>
          <w:sz w:val="22"/>
          <w:szCs w:val="22"/>
        </w:rPr>
        <w:t xml:space="preserve"> What is the super keyword? </w:t>
      </w:r>
    </w:p>
    <w:p w:rsidR="00773C10" w:rsidRPr="00EB72EE" w:rsidRDefault="00832494" w:rsidP="00832494">
      <w:pPr>
        <w:pStyle w:val="BodyText"/>
        <w:jc w:val="both"/>
        <w:rPr>
          <w:b/>
          <w:color w:val="000000" w:themeColor="text1"/>
          <w:sz w:val="22"/>
          <w:szCs w:val="22"/>
        </w:rPr>
      </w:pPr>
      <w:r w:rsidRPr="00EB72EE">
        <w:rPr>
          <w:rFonts w:ascii="Times New Roman" w:hAnsi="Times New Roman" w:cs="Times New Roman"/>
          <w:b/>
          <w:bCs/>
          <w:color w:val="000000" w:themeColor="text1"/>
          <w:sz w:val="22"/>
          <w:szCs w:val="22"/>
        </w:rPr>
        <w:t>Answer:</w:t>
      </w:r>
      <w:r w:rsidRPr="00EB72EE">
        <w:rPr>
          <w:rFonts w:ascii="Times New Roman" w:hAnsi="Times New Roman" w:cs="Times New Roman"/>
          <w:color w:val="000000" w:themeColor="text1"/>
          <w:sz w:val="22"/>
          <w:szCs w:val="22"/>
        </w:rPr>
        <w:t xml:space="preserve"> </w:t>
      </w:r>
      <w:r w:rsidR="00773C10" w:rsidRPr="00EB72EE">
        <w:rPr>
          <w:rStyle w:val="Strong"/>
          <w:rFonts w:ascii="Times New Roman" w:hAnsi="Times New Roman" w:cs="Times New Roman"/>
          <w:b w:val="0"/>
          <w:color w:val="000000" w:themeColor="text1"/>
          <w:sz w:val="22"/>
          <w:szCs w:val="22"/>
        </w:rPr>
        <w:t xml:space="preserve"> Super keyword is used to invoke the overridden method which overrides one of its superclass methods. This keyword allows to access overridden methods and also to access hidden members of the superclass.</w:t>
      </w:r>
    </w:p>
    <w:p w:rsidR="00773C10" w:rsidRPr="00EB72EE" w:rsidRDefault="00943621" w:rsidP="00773C10">
      <w:pPr>
        <w:pStyle w:val="BodyText"/>
        <w:rPr>
          <w:color w:val="000000" w:themeColor="text1"/>
          <w:sz w:val="22"/>
          <w:szCs w:val="22"/>
        </w:rPr>
      </w:pPr>
      <w:r w:rsidRPr="00EB72EE">
        <w:rPr>
          <w:rFonts w:ascii="Times New Roman" w:eastAsia="LiberationSerif" w:hAnsi="Times New Roman" w:cs="Times New Roman"/>
          <w:b/>
          <w:bCs/>
          <w:color w:val="000000" w:themeColor="text1"/>
          <w:sz w:val="22"/>
          <w:szCs w:val="22"/>
        </w:rPr>
        <w:t>Question 15:</w:t>
      </w:r>
      <w:r w:rsidR="00773C10" w:rsidRPr="00EB72EE">
        <w:rPr>
          <w:rFonts w:ascii="Times New Roman" w:hAnsi="Times New Roman" w:cs="Times New Roman"/>
          <w:b/>
          <w:bCs/>
          <w:color w:val="000000" w:themeColor="text1"/>
          <w:sz w:val="22"/>
          <w:szCs w:val="22"/>
        </w:rPr>
        <w:t xml:space="preserve"> Differentiate between Call by value &amp; Call by reference ?</w:t>
      </w:r>
    </w:p>
    <w:p w:rsidR="00832494" w:rsidRPr="00EB72EE" w:rsidRDefault="00832494" w:rsidP="00773C10">
      <w:pPr>
        <w:pStyle w:val="BodyText"/>
        <w:rPr>
          <w:rFonts w:ascii="Times New Roman" w:hAnsi="Times New Roman" w:cs="Times New Roman"/>
          <w:color w:val="000000" w:themeColor="text1"/>
          <w:sz w:val="22"/>
          <w:szCs w:val="22"/>
        </w:rPr>
      </w:pPr>
      <w:r w:rsidRPr="00EB72EE">
        <w:rPr>
          <w:rFonts w:ascii="Times New Roman" w:hAnsi="Times New Roman" w:cs="Times New Roman"/>
          <w:b/>
          <w:bCs/>
          <w:color w:val="000000" w:themeColor="text1"/>
          <w:sz w:val="22"/>
          <w:szCs w:val="22"/>
        </w:rPr>
        <w:t>Answer:</w:t>
      </w:r>
      <w:r w:rsidRPr="00EB72EE">
        <w:rPr>
          <w:rFonts w:ascii="Times New Roman" w:hAnsi="Times New Roman" w:cs="Times New Roman"/>
          <w:color w:val="000000" w:themeColor="text1"/>
          <w:sz w:val="22"/>
          <w:szCs w:val="22"/>
        </w:rPr>
        <w:t xml:space="preserve"> </w:t>
      </w:r>
    </w:p>
    <w:p w:rsidR="00773C10" w:rsidRPr="00EB72EE" w:rsidRDefault="00773C10" w:rsidP="00832494">
      <w:pPr>
        <w:pStyle w:val="BodyText"/>
        <w:jc w:val="both"/>
        <w:rPr>
          <w:color w:val="000000" w:themeColor="text1"/>
          <w:sz w:val="22"/>
          <w:szCs w:val="22"/>
        </w:rPr>
      </w:pPr>
      <w:r w:rsidRPr="00EB72EE">
        <w:rPr>
          <w:rFonts w:ascii="Times New Roman" w:hAnsi="Times New Roman" w:cs="Times New Roman"/>
          <w:color w:val="000000" w:themeColor="text1"/>
          <w:sz w:val="22"/>
          <w:szCs w:val="22"/>
        </w:rPr>
        <w:t xml:space="preserve">Call by Value – Value passed will get modified only inside the function, and it returns the same value whatever it is passed it into the function. </w:t>
      </w:r>
    </w:p>
    <w:p w:rsidR="00773C10" w:rsidRPr="00EB72EE" w:rsidRDefault="00773C10" w:rsidP="00832494">
      <w:pPr>
        <w:pStyle w:val="BodyText"/>
        <w:jc w:val="both"/>
        <w:rPr>
          <w:color w:val="000000" w:themeColor="text1"/>
          <w:sz w:val="22"/>
          <w:szCs w:val="22"/>
        </w:rPr>
      </w:pPr>
      <w:r w:rsidRPr="00EB72EE">
        <w:rPr>
          <w:rFonts w:ascii="Times New Roman" w:hAnsi="Times New Roman" w:cs="Times New Roman"/>
          <w:color w:val="000000" w:themeColor="text1"/>
          <w:sz w:val="22"/>
          <w:szCs w:val="22"/>
        </w:rPr>
        <w:t xml:space="preserve">Call by Reference – Value passed will get modified in both inside and outside the functions and it returns the same or different value. </w:t>
      </w:r>
    </w:p>
    <w:p w:rsidR="00773C10" w:rsidRPr="00EB72EE" w:rsidRDefault="00943621" w:rsidP="00773C10">
      <w:pPr>
        <w:pStyle w:val="BodyText"/>
        <w:rPr>
          <w:color w:val="000000" w:themeColor="text1"/>
          <w:sz w:val="22"/>
          <w:szCs w:val="22"/>
        </w:rPr>
      </w:pPr>
      <w:r w:rsidRPr="00EB72EE">
        <w:rPr>
          <w:rFonts w:ascii="Times New Roman" w:eastAsia="LiberationSerif" w:hAnsi="Times New Roman" w:cs="Times New Roman"/>
          <w:b/>
          <w:bCs/>
          <w:color w:val="000000" w:themeColor="text1"/>
          <w:sz w:val="22"/>
          <w:szCs w:val="22"/>
        </w:rPr>
        <w:t>Question 16:</w:t>
      </w:r>
      <w:r w:rsidR="00773C10" w:rsidRPr="00EB72EE">
        <w:rPr>
          <w:rFonts w:ascii="Times New Roman" w:hAnsi="Times New Roman" w:cs="Times New Roman"/>
          <w:b/>
          <w:bCs/>
          <w:color w:val="000000" w:themeColor="text1"/>
          <w:sz w:val="22"/>
          <w:szCs w:val="22"/>
        </w:rPr>
        <w:t xml:space="preserve"> </w:t>
      </w:r>
      <w:r w:rsidR="00773C10" w:rsidRPr="00EB72EE">
        <w:rPr>
          <w:rStyle w:val="Strong"/>
          <w:rFonts w:ascii="Times New Roman" w:hAnsi="Times New Roman" w:cs="Times New Roman"/>
          <w:color w:val="000000" w:themeColor="text1"/>
          <w:sz w:val="22"/>
          <w:szCs w:val="22"/>
        </w:rPr>
        <w:t>What is method overriding?</w:t>
      </w:r>
      <w:r w:rsidR="00CF1178">
        <w:rPr>
          <w:rStyle w:val="Strong"/>
          <w:rFonts w:ascii="Times New Roman" w:hAnsi="Times New Roman" w:cs="Times New Roman"/>
          <w:color w:val="000000" w:themeColor="text1"/>
          <w:sz w:val="22"/>
          <w:szCs w:val="22"/>
        </w:rPr>
        <w:tab/>
      </w:r>
      <w:r w:rsidR="00CF1178">
        <w:rPr>
          <w:rStyle w:val="Strong"/>
          <w:rFonts w:ascii="Times New Roman" w:hAnsi="Times New Roman" w:cs="Times New Roman"/>
          <w:color w:val="000000" w:themeColor="text1"/>
          <w:sz w:val="22"/>
          <w:szCs w:val="22"/>
        </w:rPr>
        <w:tab/>
      </w:r>
      <w:r w:rsidR="00CF1178">
        <w:rPr>
          <w:rStyle w:val="Strong"/>
          <w:rFonts w:ascii="Times New Roman" w:hAnsi="Times New Roman" w:cs="Times New Roman"/>
          <w:color w:val="000000" w:themeColor="text1"/>
          <w:sz w:val="22"/>
          <w:szCs w:val="22"/>
        </w:rPr>
        <w:tab/>
      </w:r>
      <w:r w:rsidR="00CF1178">
        <w:rPr>
          <w:rStyle w:val="Strong"/>
          <w:rFonts w:ascii="Times New Roman" w:hAnsi="Times New Roman" w:cs="Times New Roman"/>
          <w:color w:val="000000" w:themeColor="text1"/>
          <w:sz w:val="22"/>
          <w:szCs w:val="22"/>
        </w:rPr>
        <w:tab/>
      </w:r>
      <w:r w:rsidR="004E1565">
        <w:rPr>
          <w:rStyle w:val="Strong"/>
          <w:rFonts w:ascii="Times New Roman" w:hAnsi="Times New Roman" w:cs="Times New Roman"/>
          <w:sz w:val="22"/>
          <w:szCs w:val="22"/>
        </w:rPr>
        <w:t>[</w:t>
      </w:r>
      <w:r w:rsidR="004E1565" w:rsidRPr="00334627">
        <w:rPr>
          <w:rStyle w:val="Strong"/>
          <w:rFonts w:ascii="Times New Roman" w:hAnsi="Times New Roman" w:cs="Times New Roman"/>
          <w:sz w:val="22"/>
          <w:szCs w:val="22"/>
        </w:rPr>
        <w:t>Infosys</w:t>
      </w:r>
      <w:r w:rsidR="004E1565">
        <w:rPr>
          <w:rStyle w:val="Strong"/>
          <w:rFonts w:ascii="Times New Roman" w:hAnsi="Times New Roman" w:cs="Times New Roman"/>
          <w:sz w:val="22"/>
          <w:szCs w:val="22"/>
        </w:rPr>
        <w:t>, TCS</w:t>
      </w:r>
      <w:r w:rsidR="004E1565">
        <w:rPr>
          <w:rStyle w:val="Strong"/>
          <w:rFonts w:ascii="Times New Roman" w:hAnsi="Times New Roman" w:cs="Times New Roman"/>
        </w:rPr>
        <w:t>, Mphasis</w:t>
      </w:r>
      <w:r w:rsidR="004E1565">
        <w:rPr>
          <w:rStyle w:val="Strong"/>
          <w:rFonts w:ascii="Times New Roman" w:hAnsi="Times New Roman" w:cs="Times New Roman"/>
          <w:sz w:val="22"/>
          <w:szCs w:val="22"/>
        </w:rPr>
        <w:t>]</w:t>
      </w:r>
    </w:p>
    <w:p w:rsidR="00773C10" w:rsidRPr="00EB72EE" w:rsidRDefault="00832494" w:rsidP="00832494">
      <w:pPr>
        <w:pStyle w:val="BodyText"/>
        <w:jc w:val="both"/>
        <w:rPr>
          <w:color w:val="000000" w:themeColor="text1"/>
          <w:sz w:val="22"/>
          <w:szCs w:val="22"/>
        </w:rPr>
      </w:pPr>
      <w:r w:rsidRPr="00EB72EE">
        <w:rPr>
          <w:rFonts w:ascii="Times New Roman" w:hAnsi="Times New Roman" w:cs="Times New Roman"/>
          <w:b/>
          <w:bCs/>
          <w:color w:val="000000" w:themeColor="text1"/>
          <w:sz w:val="22"/>
          <w:szCs w:val="22"/>
        </w:rPr>
        <w:t>Answer:</w:t>
      </w:r>
      <w:r w:rsidRPr="00EB72EE">
        <w:rPr>
          <w:rFonts w:ascii="Times New Roman" w:hAnsi="Times New Roman" w:cs="Times New Roman"/>
          <w:color w:val="000000" w:themeColor="text1"/>
          <w:sz w:val="22"/>
          <w:szCs w:val="22"/>
        </w:rPr>
        <w:t xml:space="preserve"> </w:t>
      </w:r>
      <w:r w:rsidR="00773C10" w:rsidRPr="00EB72EE">
        <w:rPr>
          <w:rFonts w:ascii="Times New Roman" w:hAnsi="Times New Roman" w:cs="Times New Roman"/>
          <w:b/>
          <w:bCs/>
          <w:color w:val="000000" w:themeColor="text1"/>
          <w:sz w:val="22"/>
          <w:szCs w:val="22"/>
        </w:rPr>
        <w:t xml:space="preserve"> </w:t>
      </w:r>
      <w:r w:rsidR="00773C10" w:rsidRPr="00EB72EE">
        <w:rPr>
          <w:rFonts w:ascii="Times New Roman" w:hAnsi="Times New Roman" w:cs="Times New Roman"/>
          <w:color w:val="000000" w:themeColor="text1"/>
          <w:sz w:val="22"/>
          <w:szCs w:val="22"/>
        </w:rPr>
        <w:t>Method overriding is a feature that allows a subclass to provide the implementation of a method that overrides in the main class. This will overrides the implementation in the superclass by providing the same method name, same parameter and same return type.</w:t>
      </w:r>
    </w:p>
    <w:p w:rsidR="00773C10" w:rsidRPr="00EB72EE" w:rsidRDefault="00943621" w:rsidP="00773C10">
      <w:pPr>
        <w:pStyle w:val="BodyText"/>
        <w:rPr>
          <w:color w:val="000000" w:themeColor="text1"/>
          <w:sz w:val="22"/>
          <w:szCs w:val="22"/>
        </w:rPr>
      </w:pPr>
      <w:r w:rsidRPr="00EB72EE">
        <w:rPr>
          <w:rFonts w:ascii="Times New Roman" w:eastAsia="LiberationSerif" w:hAnsi="Times New Roman" w:cs="Times New Roman"/>
          <w:b/>
          <w:bCs/>
          <w:color w:val="000000" w:themeColor="text1"/>
          <w:sz w:val="22"/>
          <w:szCs w:val="22"/>
        </w:rPr>
        <w:t>Question 17:</w:t>
      </w:r>
      <w:r w:rsidR="00773C10" w:rsidRPr="00EB72EE">
        <w:rPr>
          <w:rFonts w:ascii="Times New Roman" w:hAnsi="Times New Roman" w:cs="Times New Roman"/>
          <w:b/>
          <w:bCs/>
          <w:color w:val="000000" w:themeColor="text1"/>
          <w:sz w:val="22"/>
          <w:szCs w:val="22"/>
        </w:rPr>
        <w:t xml:space="preserve"> </w:t>
      </w:r>
      <w:r w:rsidR="00773C10" w:rsidRPr="00EB72EE">
        <w:rPr>
          <w:rStyle w:val="Strong"/>
          <w:rFonts w:ascii="Times New Roman" w:hAnsi="Times New Roman" w:cs="Times New Roman"/>
          <w:color w:val="000000" w:themeColor="text1"/>
          <w:sz w:val="22"/>
          <w:szCs w:val="22"/>
        </w:rPr>
        <w:t xml:space="preserve">What is an interface? </w:t>
      </w:r>
      <w:r w:rsidR="00F4218A">
        <w:rPr>
          <w:rStyle w:val="Strong"/>
          <w:rFonts w:ascii="Times New Roman" w:hAnsi="Times New Roman" w:cs="Times New Roman"/>
          <w:color w:val="000000" w:themeColor="text1"/>
          <w:sz w:val="22"/>
          <w:szCs w:val="22"/>
        </w:rPr>
        <w:tab/>
      </w:r>
      <w:r w:rsidR="00F4218A">
        <w:rPr>
          <w:rStyle w:val="Strong"/>
          <w:rFonts w:ascii="Times New Roman" w:hAnsi="Times New Roman" w:cs="Times New Roman"/>
          <w:color w:val="000000" w:themeColor="text1"/>
          <w:sz w:val="22"/>
          <w:szCs w:val="22"/>
        </w:rPr>
        <w:tab/>
      </w:r>
      <w:r w:rsidR="00F4218A">
        <w:rPr>
          <w:rStyle w:val="Strong"/>
          <w:rFonts w:ascii="Times New Roman" w:hAnsi="Times New Roman" w:cs="Times New Roman"/>
          <w:color w:val="000000" w:themeColor="text1"/>
          <w:sz w:val="22"/>
          <w:szCs w:val="22"/>
        </w:rPr>
        <w:tab/>
      </w:r>
      <w:r w:rsidR="00F4218A">
        <w:rPr>
          <w:rStyle w:val="Strong"/>
          <w:rFonts w:ascii="Times New Roman" w:hAnsi="Times New Roman" w:cs="Times New Roman"/>
          <w:color w:val="000000" w:themeColor="text1"/>
          <w:sz w:val="22"/>
          <w:szCs w:val="22"/>
        </w:rPr>
        <w:tab/>
      </w:r>
      <w:r w:rsidR="00D43E67">
        <w:rPr>
          <w:rStyle w:val="Strong"/>
          <w:rFonts w:ascii="Times New Roman" w:hAnsi="Times New Roman" w:cs="Times New Roman"/>
          <w:color w:val="000000" w:themeColor="text1"/>
          <w:sz w:val="22"/>
          <w:szCs w:val="22"/>
        </w:rPr>
        <w:tab/>
      </w:r>
      <w:r w:rsidR="00622F5A">
        <w:rPr>
          <w:rStyle w:val="Strong"/>
          <w:rFonts w:ascii="Times New Roman" w:hAnsi="Times New Roman" w:cs="Times New Roman"/>
          <w:sz w:val="22"/>
          <w:szCs w:val="22"/>
        </w:rPr>
        <w:t>[</w:t>
      </w:r>
      <w:r w:rsidR="00622F5A" w:rsidRPr="00334627">
        <w:rPr>
          <w:rStyle w:val="Strong"/>
          <w:rFonts w:ascii="Times New Roman" w:hAnsi="Times New Roman" w:cs="Times New Roman"/>
          <w:sz w:val="22"/>
          <w:szCs w:val="22"/>
        </w:rPr>
        <w:t>Infosys</w:t>
      </w:r>
      <w:r w:rsidR="00622F5A">
        <w:rPr>
          <w:rStyle w:val="Strong"/>
          <w:rFonts w:ascii="Times New Roman" w:hAnsi="Times New Roman" w:cs="Times New Roman"/>
          <w:sz w:val="22"/>
          <w:szCs w:val="22"/>
        </w:rPr>
        <w:t>, TCS</w:t>
      </w:r>
      <w:r w:rsidR="00622F5A">
        <w:rPr>
          <w:rStyle w:val="Strong"/>
          <w:rFonts w:ascii="Times New Roman" w:hAnsi="Times New Roman" w:cs="Times New Roman"/>
        </w:rPr>
        <w:t>, Mphasis</w:t>
      </w:r>
      <w:r w:rsidR="00622F5A">
        <w:rPr>
          <w:rStyle w:val="Strong"/>
          <w:rFonts w:ascii="Times New Roman" w:hAnsi="Times New Roman" w:cs="Times New Roman"/>
          <w:sz w:val="22"/>
          <w:szCs w:val="22"/>
        </w:rPr>
        <w:t>]</w:t>
      </w:r>
    </w:p>
    <w:p w:rsidR="00773C10" w:rsidRPr="00EB72EE" w:rsidRDefault="00832494" w:rsidP="00832494">
      <w:pPr>
        <w:pStyle w:val="BodyText"/>
        <w:jc w:val="both"/>
        <w:rPr>
          <w:b/>
          <w:color w:val="000000" w:themeColor="text1"/>
          <w:sz w:val="22"/>
          <w:szCs w:val="22"/>
        </w:rPr>
      </w:pPr>
      <w:r w:rsidRPr="00EB72EE">
        <w:rPr>
          <w:rFonts w:ascii="Times New Roman" w:hAnsi="Times New Roman" w:cs="Times New Roman"/>
          <w:b/>
          <w:bCs/>
          <w:color w:val="000000" w:themeColor="text1"/>
          <w:sz w:val="22"/>
          <w:szCs w:val="22"/>
        </w:rPr>
        <w:t>Answer:</w:t>
      </w:r>
      <w:r w:rsidRPr="00EB72EE">
        <w:rPr>
          <w:rFonts w:ascii="Times New Roman" w:hAnsi="Times New Roman" w:cs="Times New Roman"/>
          <w:color w:val="000000" w:themeColor="text1"/>
          <w:sz w:val="22"/>
          <w:szCs w:val="22"/>
        </w:rPr>
        <w:t xml:space="preserve"> </w:t>
      </w:r>
      <w:r w:rsidR="00773C10" w:rsidRPr="00EB72EE">
        <w:rPr>
          <w:rStyle w:val="Strong"/>
          <w:rFonts w:ascii="Times New Roman" w:hAnsi="Times New Roman" w:cs="Times New Roman"/>
          <w:b w:val="0"/>
          <w:color w:val="000000" w:themeColor="text1"/>
          <w:sz w:val="22"/>
          <w:szCs w:val="22"/>
        </w:rPr>
        <w:t xml:space="preserve"> An interface is a collection of an abstract method. If the class implements an inheritance, and then thereby inherits all the abstract methods of an interface.</w:t>
      </w:r>
    </w:p>
    <w:p w:rsidR="00773C10" w:rsidRPr="00EB72EE" w:rsidRDefault="00943621" w:rsidP="00773C10">
      <w:pPr>
        <w:pStyle w:val="BodyText"/>
        <w:rPr>
          <w:color w:val="000000" w:themeColor="text1"/>
          <w:sz w:val="22"/>
          <w:szCs w:val="22"/>
        </w:rPr>
      </w:pPr>
      <w:r w:rsidRPr="00EB72EE">
        <w:rPr>
          <w:rFonts w:ascii="Times New Roman" w:eastAsia="LiberationSerif" w:hAnsi="Times New Roman" w:cs="Times New Roman"/>
          <w:b/>
          <w:bCs/>
          <w:color w:val="000000" w:themeColor="text1"/>
          <w:sz w:val="22"/>
          <w:szCs w:val="22"/>
        </w:rPr>
        <w:t>Question 18:</w:t>
      </w:r>
      <w:r w:rsidR="00773C10" w:rsidRPr="00EB72EE">
        <w:rPr>
          <w:rFonts w:ascii="Times New Roman" w:hAnsi="Times New Roman" w:cs="Times New Roman"/>
          <w:color w:val="000000" w:themeColor="text1"/>
          <w:sz w:val="22"/>
          <w:szCs w:val="22"/>
        </w:rPr>
        <w:t xml:space="preserve"> </w:t>
      </w:r>
      <w:r w:rsidR="00773C10" w:rsidRPr="00EB72EE">
        <w:rPr>
          <w:rStyle w:val="Strong"/>
          <w:rFonts w:ascii="Times New Roman" w:hAnsi="Times New Roman" w:cs="Times New Roman"/>
          <w:color w:val="000000" w:themeColor="text1"/>
          <w:sz w:val="22"/>
          <w:szCs w:val="22"/>
        </w:rPr>
        <w:t xml:space="preserve">What is exception handling? </w:t>
      </w:r>
      <w:r w:rsidR="00D43E67">
        <w:rPr>
          <w:rStyle w:val="Strong"/>
          <w:rFonts w:ascii="Times New Roman" w:hAnsi="Times New Roman" w:cs="Times New Roman"/>
          <w:color w:val="000000" w:themeColor="text1"/>
          <w:sz w:val="22"/>
          <w:szCs w:val="22"/>
        </w:rPr>
        <w:tab/>
      </w:r>
      <w:r w:rsidR="00D43E67">
        <w:rPr>
          <w:rStyle w:val="Strong"/>
          <w:rFonts w:ascii="Times New Roman" w:hAnsi="Times New Roman" w:cs="Times New Roman"/>
          <w:color w:val="000000" w:themeColor="text1"/>
          <w:sz w:val="22"/>
          <w:szCs w:val="22"/>
        </w:rPr>
        <w:tab/>
      </w:r>
      <w:r w:rsidR="00D43E67">
        <w:rPr>
          <w:rStyle w:val="Strong"/>
          <w:rFonts w:ascii="Times New Roman" w:hAnsi="Times New Roman" w:cs="Times New Roman"/>
          <w:color w:val="000000" w:themeColor="text1"/>
          <w:sz w:val="22"/>
          <w:szCs w:val="22"/>
        </w:rPr>
        <w:tab/>
      </w:r>
      <w:r w:rsidR="00D43E67">
        <w:rPr>
          <w:rStyle w:val="Strong"/>
          <w:rFonts w:ascii="Times New Roman" w:hAnsi="Times New Roman" w:cs="Times New Roman"/>
          <w:color w:val="000000" w:themeColor="text1"/>
          <w:sz w:val="22"/>
          <w:szCs w:val="22"/>
        </w:rPr>
        <w:tab/>
      </w:r>
      <w:r w:rsidR="00D43E67">
        <w:rPr>
          <w:rStyle w:val="Strong"/>
          <w:rFonts w:ascii="Times New Roman" w:hAnsi="Times New Roman" w:cs="Times New Roman"/>
          <w:sz w:val="22"/>
          <w:szCs w:val="22"/>
        </w:rPr>
        <w:t>[</w:t>
      </w:r>
      <w:r w:rsidR="00D43E67" w:rsidRPr="00334627">
        <w:rPr>
          <w:rStyle w:val="Strong"/>
          <w:rFonts w:ascii="Times New Roman" w:hAnsi="Times New Roman" w:cs="Times New Roman"/>
          <w:sz w:val="22"/>
          <w:szCs w:val="22"/>
        </w:rPr>
        <w:t>Infosys</w:t>
      </w:r>
      <w:r w:rsidR="00D43E67">
        <w:rPr>
          <w:rStyle w:val="Strong"/>
          <w:rFonts w:ascii="Times New Roman" w:hAnsi="Times New Roman" w:cs="Times New Roman"/>
          <w:sz w:val="22"/>
          <w:szCs w:val="22"/>
        </w:rPr>
        <w:t>, TCS</w:t>
      </w:r>
      <w:r w:rsidR="00D43E67">
        <w:rPr>
          <w:rStyle w:val="Strong"/>
          <w:rFonts w:ascii="Times New Roman" w:hAnsi="Times New Roman" w:cs="Times New Roman"/>
        </w:rPr>
        <w:t>, Mphasis</w:t>
      </w:r>
      <w:r w:rsidR="00D43E67">
        <w:rPr>
          <w:rStyle w:val="Strong"/>
          <w:rFonts w:ascii="Times New Roman" w:hAnsi="Times New Roman" w:cs="Times New Roman"/>
          <w:sz w:val="22"/>
          <w:szCs w:val="22"/>
        </w:rPr>
        <w:t>]</w:t>
      </w:r>
    </w:p>
    <w:p w:rsidR="00773C10" w:rsidRPr="00EB72EE" w:rsidRDefault="00832494" w:rsidP="00832494">
      <w:pPr>
        <w:pStyle w:val="BodyText"/>
        <w:jc w:val="both"/>
        <w:rPr>
          <w:color w:val="000000" w:themeColor="text1"/>
          <w:sz w:val="22"/>
          <w:szCs w:val="22"/>
        </w:rPr>
      </w:pPr>
      <w:r w:rsidRPr="00EB72EE">
        <w:rPr>
          <w:rFonts w:ascii="Times New Roman" w:hAnsi="Times New Roman" w:cs="Times New Roman"/>
          <w:b/>
          <w:bCs/>
          <w:color w:val="000000" w:themeColor="text1"/>
          <w:sz w:val="22"/>
          <w:szCs w:val="22"/>
        </w:rPr>
        <w:t>Answer:</w:t>
      </w:r>
      <w:r w:rsidRPr="00EB72EE">
        <w:rPr>
          <w:rFonts w:ascii="Times New Roman" w:hAnsi="Times New Roman" w:cs="Times New Roman"/>
          <w:color w:val="000000" w:themeColor="text1"/>
          <w:sz w:val="22"/>
          <w:szCs w:val="22"/>
        </w:rPr>
        <w:t xml:space="preserve"> </w:t>
      </w:r>
      <w:r w:rsidR="00773C10" w:rsidRPr="00EB72EE">
        <w:rPr>
          <w:rFonts w:ascii="Times New Roman" w:hAnsi="Times New Roman" w:cs="Times New Roman"/>
          <w:color w:val="000000" w:themeColor="text1"/>
          <w:sz w:val="22"/>
          <w:szCs w:val="22"/>
        </w:rPr>
        <w:t xml:space="preserve"> An exception is an event that occurs during the execution of a program. Exceptions can be of any type – Runtime exception, Error exceptions. Those exceptions are adequately handled through exception handling mechanism like try, catch and throw keywords.</w:t>
      </w:r>
    </w:p>
    <w:p w:rsidR="00773C10" w:rsidRPr="00EB72EE" w:rsidRDefault="00943621" w:rsidP="00773C10">
      <w:pPr>
        <w:pStyle w:val="BodyText"/>
        <w:rPr>
          <w:color w:val="000000" w:themeColor="text1"/>
          <w:sz w:val="22"/>
          <w:szCs w:val="22"/>
        </w:rPr>
      </w:pPr>
      <w:r w:rsidRPr="00EB72EE">
        <w:rPr>
          <w:rFonts w:ascii="Times New Roman" w:eastAsia="LiberationSerif" w:hAnsi="Times New Roman" w:cs="Times New Roman"/>
          <w:b/>
          <w:bCs/>
          <w:color w:val="000000" w:themeColor="text1"/>
          <w:sz w:val="22"/>
          <w:szCs w:val="22"/>
        </w:rPr>
        <w:t>Question 19:</w:t>
      </w:r>
      <w:r w:rsidR="00773C10" w:rsidRPr="00EB72EE">
        <w:rPr>
          <w:rFonts w:ascii="Times New Roman" w:hAnsi="Times New Roman" w:cs="Times New Roman"/>
          <w:b/>
          <w:bCs/>
          <w:color w:val="000000" w:themeColor="text1"/>
          <w:sz w:val="22"/>
          <w:szCs w:val="22"/>
        </w:rPr>
        <w:t xml:space="preserve"> Differentiate between Overloading and Overriding ?</w:t>
      </w:r>
      <w:r w:rsidR="00D90870">
        <w:rPr>
          <w:rFonts w:ascii="Times New Roman" w:hAnsi="Times New Roman" w:cs="Times New Roman"/>
          <w:b/>
          <w:bCs/>
          <w:color w:val="000000" w:themeColor="text1"/>
          <w:sz w:val="22"/>
          <w:szCs w:val="22"/>
        </w:rPr>
        <w:tab/>
      </w:r>
      <w:r w:rsidR="00D90870">
        <w:rPr>
          <w:rStyle w:val="Strong"/>
          <w:rFonts w:ascii="Times New Roman" w:hAnsi="Times New Roman" w:cs="Times New Roman"/>
          <w:sz w:val="22"/>
          <w:szCs w:val="22"/>
        </w:rPr>
        <w:t>[</w:t>
      </w:r>
      <w:r w:rsidR="00D90870" w:rsidRPr="00334627">
        <w:rPr>
          <w:rStyle w:val="Strong"/>
          <w:rFonts w:ascii="Times New Roman" w:hAnsi="Times New Roman" w:cs="Times New Roman"/>
          <w:sz w:val="22"/>
          <w:szCs w:val="22"/>
        </w:rPr>
        <w:t>Infosys</w:t>
      </w:r>
      <w:r w:rsidR="00D90870">
        <w:rPr>
          <w:rStyle w:val="Strong"/>
          <w:rFonts w:ascii="Times New Roman" w:hAnsi="Times New Roman" w:cs="Times New Roman"/>
          <w:sz w:val="22"/>
          <w:szCs w:val="22"/>
        </w:rPr>
        <w:t>, TCS</w:t>
      </w:r>
      <w:r w:rsidR="00D90870">
        <w:rPr>
          <w:rStyle w:val="Strong"/>
          <w:rFonts w:ascii="Times New Roman" w:hAnsi="Times New Roman" w:cs="Times New Roman"/>
        </w:rPr>
        <w:t>, Mphasis</w:t>
      </w:r>
      <w:r w:rsidR="00D90870">
        <w:rPr>
          <w:rStyle w:val="Strong"/>
          <w:rFonts w:ascii="Times New Roman" w:hAnsi="Times New Roman" w:cs="Times New Roman"/>
          <w:sz w:val="22"/>
          <w:szCs w:val="22"/>
        </w:rPr>
        <w:t>]</w:t>
      </w:r>
    </w:p>
    <w:p w:rsidR="00773C10" w:rsidRPr="00EB72EE" w:rsidRDefault="00832494" w:rsidP="00832494">
      <w:pPr>
        <w:pStyle w:val="BodyText"/>
        <w:jc w:val="both"/>
        <w:rPr>
          <w:color w:val="000000" w:themeColor="text1"/>
          <w:sz w:val="22"/>
          <w:szCs w:val="22"/>
        </w:rPr>
      </w:pPr>
      <w:r w:rsidRPr="00EB72EE">
        <w:rPr>
          <w:rFonts w:ascii="Times New Roman" w:hAnsi="Times New Roman" w:cs="Times New Roman"/>
          <w:b/>
          <w:bCs/>
          <w:color w:val="000000" w:themeColor="text1"/>
          <w:sz w:val="22"/>
          <w:szCs w:val="22"/>
        </w:rPr>
        <w:t>Answer:</w:t>
      </w:r>
      <w:r w:rsidRPr="00EB72EE">
        <w:rPr>
          <w:rFonts w:ascii="Times New Roman" w:hAnsi="Times New Roman" w:cs="Times New Roman"/>
          <w:color w:val="000000" w:themeColor="text1"/>
          <w:sz w:val="22"/>
          <w:szCs w:val="22"/>
        </w:rPr>
        <w:t xml:space="preserve"> </w:t>
      </w:r>
      <w:r w:rsidR="00773C10" w:rsidRPr="00EB72EE">
        <w:rPr>
          <w:rFonts w:ascii="Times New Roman" w:hAnsi="Times New Roman" w:cs="Times New Roman"/>
          <w:b/>
          <w:bCs/>
          <w:color w:val="000000" w:themeColor="text1"/>
          <w:sz w:val="22"/>
          <w:szCs w:val="22"/>
        </w:rPr>
        <w:t xml:space="preserve"> </w:t>
      </w:r>
      <w:r w:rsidR="00773C10" w:rsidRPr="00EB72EE">
        <w:rPr>
          <w:rFonts w:ascii="Times New Roman" w:hAnsi="Times New Roman" w:cs="Times New Roman"/>
          <w:color w:val="000000" w:themeColor="text1"/>
          <w:sz w:val="22"/>
          <w:szCs w:val="22"/>
        </w:rPr>
        <w:t>Overloading is static binding whereas Overriding is dynamic binding. Overloading is nothing but the same method with different arguments, and it may or may not return the same value in the same class itself.</w:t>
      </w:r>
    </w:p>
    <w:p w:rsidR="00773C10" w:rsidRPr="00EB72EE" w:rsidRDefault="00773C10" w:rsidP="00832494">
      <w:pPr>
        <w:pStyle w:val="BodyText"/>
        <w:jc w:val="both"/>
        <w:rPr>
          <w:color w:val="000000" w:themeColor="text1"/>
          <w:sz w:val="22"/>
          <w:szCs w:val="22"/>
        </w:rPr>
      </w:pPr>
      <w:r w:rsidRPr="00EB72EE">
        <w:rPr>
          <w:rFonts w:ascii="Times New Roman" w:hAnsi="Times New Roman" w:cs="Times New Roman"/>
          <w:color w:val="000000" w:themeColor="text1"/>
          <w:sz w:val="22"/>
          <w:szCs w:val="22"/>
        </w:rPr>
        <w:t>Overriding is the same method names with same arguments and return types associated with the class and its child class.</w:t>
      </w:r>
    </w:p>
    <w:p w:rsidR="00773C10" w:rsidRPr="00EB72EE" w:rsidRDefault="00943621" w:rsidP="00773C10">
      <w:pPr>
        <w:pStyle w:val="BodyText"/>
        <w:rPr>
          <w:color w:val="000000" w:themeColor="text1"/>
          <w:sz w:val="22"/>
          <w:szCs w:val="22"/>
        </w:rPr>
      </w:pPr>
      <w:r w:rsidRPr="00EB72EE">
        <w:rPr>
          <w:rFonts w:ascii="Times New Roman" w:eastAsia="LiberationSerif" w:hAnsi="Times New Roman" w:cs="Times New Roman"/>
          <w:b/>
          <w:bCs/>
          <w:color w:val="000000" w:themeColor="text1"/>
          <w:sz w:val="22"/>
          <w:szCs w:val="22"/>
        </w:rPr>
        <w:t>Question 20:</w:t>
      </w:r>
      <w:r w:rsidR="00773C10" w:rsidRPr="00EB72EE">
        <w:rPr>
          <w:rFonts w:ascii="Times New Roman" w:hAnsi="Times New Roman" w:cs="Times New Roman"/>
          <w:b/>
          <w:bCs/>
          <w:color w:val="000000" w:themeColor="text1"/>
          <w:sz w:val="22"/>
          <w:szCs w:val="22"/>
        </w:rPr>
        <w:t xml:space="preserve"> </w:t>
      </w:r>
      <w:r w:rsidR="00773C10" w:rsidRPr="00EB72EE">
        <w:rPr>
          <w:rStyle w:val="Strong"/>
          <w:rFonts w:ascii="Times New Roman" w:hAnsi="Times New Roman" w:cs="Times New Roman"/>
          <w:color w:val="000000" w:themeColor="text1"/>
          <w:sz w:val="22"/>
          <w:szCs w:val="22"/>
        </w:rPr>
        <w:t xml:space="preserve">Differentiate  between class and an object? </w:t>
      </w:r>
    </w:p>
    <w:p w:rsidR="00773C10" w:rsidRPr="00EB72EE" w:rsidRDefault="00832494" w:rsidP="00832494">
      <w:pPr>
        <w:pStyle w:val="BodyText"/>
        <w:jc w:val="both"/>
        <w:rPr>
          <w:b/>
          <w:color w:val="000000" w:themeColor="text1"/>
          <w:sz w:val="22"/>
          <w:szCs w:val="22"/>
        </w:rPr>
      </w:pPr>
      <w:r w:rsidRPr="00EB72EE">
        <w:rPr>
          <w:rFonts w:ascii="Times New Roman" w:hAnsi="Times New Roman" w:cs="Times New Roman"/>
          <w:b/>
          <w:bCs/>
          <w:color w:val="000000" w:themeColor="text1"/>
          <w:sz w:val="22"/>
          <w:szCs w:val="22"/>
        </w:rPr>
        <w:t>Answer:</w:t>
      </w:r>
      <w:r w:rsidRPr="00EB72EE">
        <w:rPr>
          <w:rFonts w:ascii="Times New Roman" w:hAnsi="Times New Roman" w:cs="Times New Roman"/>
          <w:color w:val="000000" w:themeColor="text1"/>
          <w:sz w:val="22"/>
          <w:szCs w:val="22"/>
        </w:rPr>
        <w:t xml:space="preserve"> </w:t>
      </w:r>
      <w:r w:rsidR="00773C10" w:rsidRPr="00EB72EE">
        <w:rPr>
          <w:rStyle w:val="Strong"/>
          <w:rFonts w:ascii="Times New Roman" w:hAnsi="Times New Roman" w:cs="Times New Roman"/>
          <w:b w:val="0"/>
          <w:color w:val="000000" w:themeColor="text1"/>
          <w:sz w:val="22"/>
          <w:szCs w:val="22"/>
        </w:rPr>
        <w:t xml:space="preserve"> An object is an instance of a class. Objects hold multiple information, but classes don’t have any information. Definition of properties and functions can be done in class and can be used by the object.</w:t>
      </w:r>
    </w:p>
    <w:p w:rsidR="00773C10" w:rsidRPr="00EB72EE" w:rsidRDefault="00773C10" w:rsidP="00773C10">
      <w:pPr>
        <w:pStyle w:val="BodyText"/>
        <w:rPr>
          <w:color w:val="000000" w:themeColor="text1"/>
          <w:sz w:val="22"/>
          <w:szCs w:val="22"/>
        </w:rPr>
      </w:pPr>
      <w:r w:rsidRPr="00EB72EE">
        <w:rPr>
          <w:rFonts w:ascii="Times New Roman" w:hAnsi="Times New Roman" w:cs="Times New Roman"/>
          <w:color w:val="000000" w:themeColor="text1"/>
          <w:sz w:val="22"/>
          <w:szCs w:val="22"/>
        </w:rPr>
        <w:t>A class can have sub-classes, and an object doesn’t have sub-objects.</w:t>
      </w:r>
    </w:p>
    <w:p w:rsidR="00773C10" w:rsidRPr="00EB72EE" w:rsidRDefault="00943621" w:rsidP="00773C10">
      <w:pPr>
        <w:pStyle w:val="BodyText"/>
        <w:rPr>
          <w:color w:val="000000" w:themeColor="text1"/>
          <w:sz w:val="22"/>
          <w:szCs w:val="22"/>
        </w:rPr>
      </w:pPr>
      <w:r w:rsidRPr="00EB72EE">
        <w:rPr>
          <w:rFonts w:ascii="Times New Roman" w:eastAsia="LiberationSerif" w:hAnsi="Times New Roman" w:cs="Times New Roman"/>
          <w:b/>
          <w:bCs/>
          <w:color w:val="000000" w:themeColor="text1"/>
          <w:sz w:val="22"/>
          <w:szCs w:val="22"/>
        </w:rPr>
        <w:t>Question 21:</w:t>
      </w:r>
      <w:r w:rsidR="00773C10" w:rsidRPr="00EB72EE">
        <w:rPr>
          <w:rStyle w:val="Strong"/>
          <w:rFonts w:ascii="Times New Roman" w:hAnsi="Times New Roman" w:cs="Times New Roman"/>
          <w:color w:val="000000" w:themeColor="text1"/>
          <w:sz w:val="22"/>
          <w:szCs w:val="22"/>
        </w:rPr>
        <w:t xml:space="preserve"> What are access modifiers in Java? </w:t>
      </w:r>
      <w:r w:rsidR="00912867">
        <w:rPr>
          <w:rStyle w:val="Strong"/>
          <w:rFonts w:ascii="Times New Roman" w:hAnsi="Times New Roman" w:cs="Times New Roman"/>
          <w:color w:val="000000" w:themeColor="text1"/>
          <w:sz w:val="22"/>
          <w:szCs w:val="22"/>
        </w:rPr>
        <w:tab/>
      </w:r>
      <w:r w:rsidR="00912867">
        <w:rPr>
          <w:rStyle w:val="Strong"/>
          <w:rFonts w:ascii="Times New Roman" w:hAnsi="Times New Roman" w:cs="Times New Roman"/>
          <w:color w:val="000000" w:themeColor="text1"/>
          <w:sz w:val="22"/>
          <w:szCs w:val="22"/>
        </w:rPr>
        <w:tab/>
      </w:r>
      <w:r w:rsidR="00912867">
        <w:rPr>
          <w:rStyle w:val="Strong"/>
          <w:rFonts w:ascii="Times New Roman" w:hAnsi="Times New Roman" w:cs="Times New Roman"/>
          <w:color w:val="000000" w:themeColor="text1"/>
          <w:sz w:val="22"/>
          <w:szCs w:val="22"/>
        </w:rPr>
        <w:tab/>
      </w:r>
      <w:r w:rsidR="00912867">
        <w:rPr>
          <w:rStyle w:val="Strong"/>
          <w:rFonts w:ascii="Times New Roman" w:hAnsi="Times New Roman" w:cs="Times New Roman"/>
          <w:sz w:val="22"/>
          <w:szCs w:val="22"/>
        </w:rPr>
        <w:t>[</w:t>
      </w:r>
      <w:r w:rsidR="00912867" w:rsidRPr="00334627">
        <w:rPr>
          <w:rStyle w:val="Strong"/>
          <w:rFonts w:ascii="Times New Roman" w:hAnsi="Times New Roman" w:cs="Times New Roman"/>
          <w:sz w:val="22"/>
          <w:szCs w:val="22"/>
        </w:rPr>
        <w:t>Infosys</w:t>
      </w:r>
      <w:r w:rsidR="00912867">
        <w:rPr>
          <w:rStyle w:val="Strong"/>
          <w:rFonts w:ascii="Times New Roman" w:hAnsi="Times New Roman" w:cs="Times New Roman"/>
          <w:sz w:val="22"/>
          <w:szCs w:val="22"/>
        </w:rPr>
        <w:t>, TCS</w:t>
      </w:r>
      <w:r w:rsidR="00912867">
        <w:rPr>
          <w:rStyle w:val="Strong"/>
          <w:rFonts w:ascii="Times New Roman" w:hAnsi="Times New Roman" w:cs="Times New Roman"/>
        </w:rPr>
        <w:t>, Mphasis</w:t>
      </w:r>
      <w:r w:rsidR="00912867">
        <w:rPr>
          <w:rStyle w:val="Strong"/>
          <w:rFonts w:ascii="Times New Roman" w:hAnsi="Times New Roman" w:cs="Times New Roman"/>
          <w:sz w:val="22"/>
          <w:szCs w:val="22"/>
        </w:rPr>
        <w:t>]</w:t>
      </w:r>
    </w:p>
    <w:p w:rsidR="00773C10" w:rsidRPr="00EB72EE" w:rsidRDefault="00F97A4B" w:rsidP="00F97A4B">
      <w:pPr>
        <w:pStyle w:val="BodyText"/>
        <w:jc w:val="both"/>
        <w:rPr>
          <w:color w:val="000000" w:themeColor="text1"/>
          <w:sz w:val="22"/>
          <w:szCs w:val="22"/>
        </w:rPr>
      </w:pPr>
      <w:r w:rsidRPr="00EB72EE">
        <w:rPr>
          <w:rFonts w:ascii="Times New Roman" w:hAnsi="Times New Roman" w:cs="Times New Roman"/>
          <w:b/>
          <w:bCs/>
          <w:color w:val="000000" w:themeColor="text1"/>
          <w:sz w:val="22"/>
          <w:szCs w:val="22"/>
        </w:rPr>
        <w:t>Answer:</w:t>
      </w:r>
      <w:r w:rsidRPr="00EB72EE">
        <w:rPr>
          <w:rFonts w:ascii="Times New Roman" w:hAnsi="Times New Roman" w:cs="Times New Roman"/>
          <w:color w:val="000000" w:themeColor="text1"/>
          <w:sz w:val="22"/>
          <w:szCs w:val="22"/>
        </w:rPr>
        <w:t xml:space="preserve"> </w:t>
      </w:r>
      <w:r w:rsidR="00773C10" w:rsidRPr="00EB72EE">
        <w:rPr>
          <w:rStyle w:val="Strong"/>
          <w:rFonts w:ascii="Times New Roman" w:hAnsi="Times New Roman" w:cs="Times New Roman"/>
          <w:b w:val="0"/>
          <w:color w:val="000000" w:themeColor="text1"/>
          <w:sz w:val="22"/>
          <w:szCs w:val="22"/>
        </w:rPr>
        <w:t xml:space="preserve"> Access modifiers determine the scope of the method or variables that can be accessed from other various objects or classes. </w:t>
      </w:r>
    </w:p>
    <w:p w:rsidR="00773C10" w:rsidRPr="00EB72EE" w:rsidRDefault="00773C10" w:rsidP="00F97A4B">
      <w:pPr>
        <w:pStyle w:val="BodyText"/>
        <w:numPr>
          <w:ilvl w:val="0"/>
          <w:numId w:val="10"/>
        </w:numPr>
        <w:tabs>
          <w:tab w:val="left" w:pos="707"/>
        </w:tabs>
        <w:spacing w:after="0"/>
        <w:jc w:val="both"/>
        <w:rPr>
          <w:color w:val="000000" w:themeColor="text1"/>
          <w:sz w:val="22"/>
          <w:szCs w:val="22"/>
        </w:rPr>
      </w:pPr>
      <w:r w:rsidRPr="00EB72EE">
        <w:rPr>
          <w:rFonts w:ascii="Times New Roman" w:hAnsi="Times New Roman" w:cs="Times New Roman"/>
          <w:color w:val="000000" w:themeColor="text1"/>
          <w:sz w:val="22"/>
          <w:szCs w:val="22"/>
        </w:rPr>
        <w:t xml:space="preserve">Private. </w:t>
      </w:r>
    </w:p>
    <w:p w:rsidR="00773C10" w:rsidRPr="00EB72EE" w:rsidRDefault="00773C10" w:rsidP="00773C10">
      <w:pPr>
        <w:pStyle w:val="BodyText"/>
        <w:numPr>
          <w:ilvl w:val="0"/>
          <w:numId w:val="10"/>
        </w:numPr>
        <w:tabs>
          <w:tab w:val="left" w:pos="707"/>
        </w:tabs>
        <w:spacing w:after="0"/>
        <w:rPr>
          <w:color w:val="000000" w:themeColor="text1"/>
          <w:sz w:val="22"/>
          <w:szCs w:val="22"/>
        </w:rPr>
      </w:pPr>
      <w:r w:rsidRPr="00EB72EE">
        <w:rPr>
          <w:rFonts w:ascii="Times New Roman" w:hAnsi="Times New Roman" w:cs="Times New Roman"/>
          <w:color w:val="000000" w:themeColor="text1"/>
          <w:sz w:val="22"/>
          <w:szCs w:val="22"/>
        </w:rPr>
        <w:t xml:space="preserve">Protected. </w:t>
      </w:r>
    </w:p>
    <w:p w:rsidR="00773C10" w:rsidRPr="00EB72EE" w:rsidRDefault="00773C10" w:rsidP="00773C10">
      <w:pPr>
        <w:pStyle w:val="BodyText"/>
        <w:numPr>
          <w:ilvl w:val="0"/>
          <w:numId w:val="10"/>
        </w:numPr>
        <w:tabs>
          <w:tab w:val="left" w:pos="707"/>
        </w:tabs>
        <w:spacing w:after="0"/>
        <w:rPr>
          <w:color w:val="000000" w:themeColor="text1"/>
          <w:sz w:val="22"/>
          <w:szCs w:val="22"/>
        </w:rPr>
      </w:pPr>
      <w:r w:rsidRPr="00EB72EE">
        <w:rPr>
          <w:rFonts w:ascii="Times New Roman" w:hAnsi="Times New Roman" w:cs="Times New Roman"/>
          <w:color w:val="000000" w:themeColor="text1"/>
          <w:sz w:val="22"/>
          <w:szCs w:val="22"/>
        </w:rPr>
        <w:t xml:space="preserve">Public. </w:t>
      </w:r>
    </w:p>
    <w:p w:rsidR="00773C10" w:rsidRPr="00EB72EE" w:rsidRDefault="00773C10" w:rsidP="00773C10">
      <w:pPr>
        <w:pStyle w:val="BodyText"/>
        <w:numPr>
          <w:ilvl w:val="0"/>
          <w:numId w:val="10"/>
        </w:numPr>
        <w:tabs>
          <w:tab w:val="left" w:pos="707"/>
        </w:tabs>
        <w:spacing w:after="0"/>
        <w:rPr>
          <w:color w:val="000000" w:themeColor="text1"/>
          <w:sz w:val="22"/>
          <w:szCs w:val="22"/>
        </w:rPr>
      </w:pPr>
      <w:r w:rsidRPr="00EB72EE">
        <w:rPr>
          <w:rFonts w:ascii="Times New Roman" w:hAnsi="Times New Roman" w:cs="Times New Roman"/>
          <w:color w:val="000000" w:themeColor="text1"/>
          <w:sz w:val="22"/>
          <w:szCs w:val="22"/>
        </w:rPr>
        <w:t xml:space="preserve">Default </w:t>
      </w:r>
    </w:p>
    <w:p w:rsidR="00773C10" w:rsidRPr="00EB72EE" w:rsidRDefault="00943621" w:rsidP="00773C10">
      <w:pPr>
        <w:pStyle w:val="BodyText"/>
        <w:rPr>
          <w:color w:val="000000" w:themeColor="text1"/>
          <w:sz w:val="22"/>
          <w:szCs w:val="22"/>
        </w:rPr>
      </w:pPr>
      <w:r w:rsidRPr="00EB72EE">
        <w:rPr>
          <w:rFonts w:ascii="Times New Roman" w:eastAsia="LiberationSerif" w:hAnsi="Times New Roman" w:cs="Times New Roman"/>
          <w:b/>
          <w:bCs/>
          <w:color w:val="000000" w:themeColor="text1"/>
          <w:sz w:val="22"/>
          <w:szCs w:val="22"/>
        </w:rPr>
        <w:lastRenderedPageBreak/>
        <w:t>Question 22:</w:t>
      </w:r>
      <w:r w:rsidR="00773C10" w:rsidRPr="00EB72EE">
        <w:rPr>
          <w:rFonts w:ascii="Times New Roman" w:hAnsi="Times New Roman" w:cs="Times New Roman"/>
          <w:b/>
          <w:bCs/>
          <w:color w:val="000000" w:themeColor="text1"/>
          <w:sz w:val="22"/>
          <w:szCs w:val="22"/>
        </w:rPr>
        <w:t xml:space="preserve"> </w:t>
      </w:r>
      <w:r w:rsidR="00773C10" w:rsidRPr="00EB72EE">
        <w:rPr>
          <w:rStyle w:val="Strong"/>
          <w:rFonts w:ascii="Times New Roman" w:hAnsi="Times New Roman" w:cs="Times New Roman"/>
          <w:color w:val="000000" w:themeColor="text1"/>
          <w:sz w:val="22"/>
          <w:szCs w:val="22"/>
        </w:rPr>
        <w:t xml:space="preserve">How can we call the base method without creating an instance? </w:t>
      </w:r>
    </w:p>
    <w:p w:rsidR="00773C10" w:rsidRPr="00EB72EE" w:rsidRDefault="00F97A4B" w:rsidP="00F97A4B">
      <w:pPr>
        <w:pStyle w:val="BodyText"/>
        <w:jc w:val="both"/>
        <w:rPr>
          <w:b/>
          <w:color w:val="000000" w:themeColor="text1"/>
          <w:sz w:val="22"/>
          <w:szCs w:val="22"/>
        </w:rPr>
      </w:pPr>
      <w:r w:rsidRPr="00EB72EE">
        <w:rPr>
          <w:rFonts w:ascii="Times New Roman" w:hAnsi="Times New Roman" w:cs="Times New Roman"/>
          <w:b/>
          <w:bCs/>
          <w:color w:val="000000" w:themeColor="text1"/>
          <w:sz w:val="22"/>
          <w:szCs w:val="22"/>
        </w:rPr>
        <w:t>Answer:</w:t>
      </w:r>
      <w:r w:rsidRPr="00EB72EE">
        <w:rPr>
          <w:rFonts w:ascii="Times New Roman" w:hAnsi="Times New Roman" w:cs="Times New Roman"/>
          <w:color w:val="000000" w:themeColor="text1"/>
          <w:sz w:val="22"/>
          <w:szCs w:val="22"/>
        </w:rPr>
        <w:t xml:space="preserve"> </w:t>
      </w:r>
      <w:r w:rsidR="00773C10" w:rsidRPr="00EB72EE">
        <w:rPr>
          <w:rStyle w:val="Strong"/>
          <w:rFonts w:ascii="Times New Roman" w:hAnsi="Times New Roman" w:cs="Times New Roman"/>
          <w:b w:val="0"/>
          <w:color w:val="000000" w:themeColor="text1"/>
          <w:sz w:val="22"/>
          <w:szCs w:val="22"/>
        </w:rPr>
        <w:t xml:space="preserve"> Yes, it is possible to call the base method without creating an instance. And that method should be “Static method”.</w:t>
      </w:r>
    </w:p>
    <w:p w:rsidR="00773C10" w:rsidRPr="00EB72EE" w:rsidRDefault="00773C10" w:rsidP="00773C10">
      <w:pPr>
        <w:pStyle w:val="BodyText"/>
        <w:rPr>
          <w:color w:val="000000" w:themeColor="text1"/>
          <w:sz w:val="22"/>
          <w:szCs w:val="22"/>
        </w:rPr>
      </w:pPr>
      <w:r w:rsidRPr="00EB72EE">
        <w:rPr>
          <w:rFonts w:ascii="Times New Roman" w:hAnsi="Times New Roman" w:cs="Times New Roman"/>
          <w:color w:val="000000" w:themeColor="text1"/>
          <w:sz w:val="22"/>
          <w:szCs w:val="22"/>
        </w:rPr>
        <w:t>Doing inheritance from that class.-Use Base Keyword from a derived class.</w:t>
      </w:r>
    </w:p>
    <w:p w:rsidR="00773C10" w:rsidRPr="00EB72EE" w:rsidRDefault="00943621" w:rsidP="00773C10">
      <w:pPr>
        <w:pStyle w:val="BodyText"/>
        <w:rPr>
          <w:color w:val="000000" w:themeColor="text1"/>
          <w:sz w:val="22"/>
          <w:szCs w:val="22"/>
        </w:rPr>
      </w:pPr>
      <w:r w:rsidRPr="00EB72EE">
        <w:rPr>
          <w:rFonts w:ascii="Times New Roman" w:eastAsia="LiberationSerif" w:hAnsi="Times New Roman" w:cs="Times New Roman"/>
          <w:b/>
          <w:bCs/>
          <w:color w:val="000000" w:themeColor="text1"/>
          <w:sz w:val="22"/>
          <w:szCs w:val="22"/>
        </w:rPr>
        <w:t>Question 23:</w:t>
      </w:r>
      <w:r w:rsidR="00773C10" w:rsidRPr="00EB72EE">
        <w:rPr>
          <w:rStyle w:val="Strong"/>
          <w:rFonts w:ascii="Times New Roman" w:hAnsi="Times New Roman" w:cs="Times New Roman"/>
          <w:color w:val="000000" w:themeColor="text1"/>
          <w:sz w:val="22"/>
          <w:szCs w:val="22"/>
        </w:rPr>
        <w:t xml:space="preserve"> What is early and late binding? </w:t>
      </w:r>
    </w:p>
    <w:p w:rsidR="00773C10" w:rsidRPr="00EB72EE" w:rsidRDefault="00F97A4B" w:rsidP="00F97A4B">
      <w:pPr>
        <w:pStyle w:val="BodyText"/>
        <w:jc w:val="both"/>
        <w:rPr>
          <w:b/>
          <w:color w:val="000000" w:themeColor="text1"/>
          <w:sz w:val="22"/>
          <w:szCs w:val="22"/>
        </w:rPr>
      </w:pPr>
      <w:r w:rsidRPr="00EB72EE">
        <w:rPr>
          <w:rFonts w:ascii="Times New Roman" w:hAnsi="Times New Roman" w:cs="Times New Roman"/>
          <w:b/>
          <w:bCs/>
          <w:color w:val="000000" w:themeColor="text1"/>
          <w:sz w:val="22"/>
          <w:szCs w:val="22"/>
        </w:rPr>
        <w:t>Answer:</w:t>
      </w:r>
      <w:r w:rsidRPr="00EB72EE">
        <w:rPr>
          <w:rFonts w:ascii="Times New Roman" w:hAnsi="Times New Roman" w:cs="Times New Roman"/>
          <w:color w:val="000000" w:themeColor="text1"/>
          <w:sz w:val="22"/>
          <w:szCs w:val="22"/>
        </w:rPr>
        <w:t xml:space="preserve"> </w:t>
      </w:r>
      <w:r w:rsidR="00773C10" w:rsidRPr="00EB72EE">
        <w:rPr>
          <w:rStyle w:val="Strong"/>
          <w:rFonts w:ascii="Times New Roman" w:hAnsi="Times New Roman" w:cs="Times New Roman"/>
          <w:b w:val="0"/>
          <w:color w:val="000000" w:themeColor="text1"/>
          <w:sz w:val="22"/>
          <w:szCs w:val="22"/>
        </w:rPr>
        <w:t xml:space="preserve"> Early binding refers to the assignment of values to variables during design time whereas late binding refers to the assignment of values to variables during run time.</w:t>
      </w:r>
    </w:p>
    <w:p w:rsidR="00773C10" w:rsidRPr="00EB72EE" w:rsidRDefault="00943621" w:rsidP="00773C10">
      <w:pPr>
        <w:pStyle w:val="BodyText"/>
        <w:rPr>
          <w:color w:val="000000" w:themeColor="text1"/>
          <w:sz w:val="22"/>
          <w:szCs w:val="22"/>
        </w:rPr>
      </w:pPr>
      <w:r w:rsidRPr="00EB72EE">
        <w:rPr>
          <w:rFonts w:ascii="Times New Roman" w:eastAsia="LiberationSerif" w:hAnsi="Times New Roman" w:cs="Times New Roman"/>
          <w:b/>
          <w:bCs/>
          <w:color w:val="000000" w:themeColor="text1"/>
          <w:sz w:val="22"/>
          <w:szCs w:val="22"/>
        </w:rPr>
        <w:t>Question 24:</w:t>
      </w:r>
      <w:r w:rsidR="00773C10" w:rsidRPr="00EB72EE">
        <w:rPr>
          <w:rStyle w:val="Strong"/>
          <w:rFonts w:ascii="Times New Roman" w:hAnsi="Times New Roman" w:cs="Times New Roman"/>
          <w:color w:val="000000" w:themeColor="text1"/>
          <w:sz w:val="22"/>
          <w:szCs w:val="22"/>
        </w:rPr>
        <w:t xml:space="preserve"> What is ‘this’ pointer? </w:t>
      </w:r>
      <w:r w:rsidR="00EE52F1">
        <w:rPr>
          <w:rStyle w:val="Strong"/>
          <w:rFonts w:ascii="Times New Roman" w:hAnsi="Times New Roman" w:cs="Times New Roman"/>
          <w:color w:val="000000" w:themeColor="text1"/>
          <w:sz w:val="22"/>
          <w:szCs w:val="22"/>
        </w:rPr>
        <w:tab/>
      </w:r>
      <w:r w:rsidR="00EE52F1">
        <w:rPr>
          <w:rStyle w:val="Strong"/>
          <w:rFonts w:ascii="Times New Roman" w:hAnsi="Times New Roman" w:cs="Times New Roman"/>
          <w:color w:val="000000" w:themeColor="text1"/>
          <w:sz w:val="22"/>
          <w:szCs w:val="22"/>
        </w:rPr>
        <w:tab/>
      </w:r>
      <w:r w:rsidR="00EE52F1">
        <w:rPr>
          <w:rStyle w:val="Strong"/>
          <w:rFonts w:ascii="Times New Roman" w:hAnsi="Times New Roman" w:cs="Times New Roman"/>
          <w:color w:val="000000" w:themeColor="text1"/>
          <w:sz w:val="22"/>
          <w:szCs w:val="22"/>
        </w:rPr>
        <w:tab/>
      </w:r>
      <w:r w:rsidR="00EE52F1">
        <w:rPr>
          <w:rStyle w:val="Strong"/>
          <w:rFonts w:ascii="Times New Roman" w:hAnsi="Times New Roman" w:cs="Times New Roman"/>
          <w:color w:val="000000" w:themeColor="text1"/>
          <w:sz w:val="22"/>
          <w:szCs w:val="22"/>
        </w:rPr>
        <w:tab/>
      </w:r>
      <w:r w:rsidR="00EE52F1">
        <w:rPr>
          <w:rStyle w:val="Strong"/>
          <w:rFonts w:ascii="Times New Roman" w:hAnsi="Times New Roman" w:cs="Times New Roman"/>
          <w:sz w:val="22"/>
          <w:szCs w:val="22"/>
        </w:rPr>
        <w:t>[</w:t>
      </w:r>
      <w:r w:rsidR="00EE52F1" w:rsidRPr="00334627">
        <w:rPr>
          <w:rStyle w:val="Strong"/>
          <w:rFonts w:ascii="Times New Roman" w:hAnsi="Times New Roman" w:cs="Times New Roman"/>
          <w:sz w:val="22"/>
          <w:szCs w:val="22"/>
        </w:rPr>
        <w:t>Infosys</w:t>
      </w:r>
      <w:r w:rsidR="00EE52F1">
        <w:rPr>
          <w:rStyle w:val="Strong"/>
          <w:rFonts w:ascii="Times New Roman" w:hAnsi="Times New Roman" w:cs="Times New Roman"/>
          <w:sz w:val="22"/>
          <w:szCs w:val="22"/>
        </w:rPr>
        <w:t>, TCS</w:t>
      </w:r>
      <w:r w:rsidR="00EE52F1">
        <w:rPr>
          <w:rStyle w:val="Strong"/>
          <w:rFonts w:ascii="Times New Roman" w:hAnsi="Times New Roman" w:cs="Times New Roman"/>
        </w:rPr>
        <w:t>, Mphasis</w:t>
      </w:r>
      <w:r w:rsidR="00EE52F1">
        <w:rPr>
          <w:rStyle w:val="Strong"/>
          <w:rFonts w:ascii="Times New Roman" w:hAnsi="Times New Roman" w:cs="Times New Roman"/>
          <w:sz w:val="22"/>
          <w:szCs w:val="22"/>
        </w:rPr>
        <w:t>]</w:t>
      </w:r>
    </w:p>
    <w:p w:rsidR="00773C10" w:rsidRPr="00EB72EE" w:rsidRDefault="00F97A4B" w:rsidP="00F97A4B">
      <w:pPr>
        <w:pStyle w:val="BodyText"/>
        <w:jc w:val="both"/>
        <w:rPr>
          <w:b/>
          <w:color w:val="000000" w:themeColor="text1"/>
          <w:sz w:val="22"/>
          <w:szCs w:val="22"/>
        </w:rPr>
      </w:pPr>
      <w:r w:rsidRPr="00EB72EE">
        <w:rPr>
          <w:rFonts w:ascii="Times New Roman" w:hAnsi="Times New Roman" w:cs="Times New Roman"/>
          <w:b/>
          <w:bCs/>
          <w:color w:val="000000" w:themeColor="text1"/>
          <w:sz w:val="22"/>
          <w:szCs w:val="22"/>
        </w:rPr>
        <w:t>Answer:</w:t>
      </w:r>
      <w:r w:rsidRPr="00EB72EE">
        <w:rPr>
          <w:rFonts w:ascii="Times New Roman" w:hAnsi="Times New Roman" w:cs="Times New Roman"/>
          <w:color w:val="000000" w:themeColor="text1"/>
          <w:sz w:val="22"/>
          <w:szCs w:val="22"/>
        </w:rPr>
        <w:t xml:space="preserve"> </w:t>
      </w:r>
      <w:r w:rsidR="00773C10" w:rsidRPr="00EB72EE">
        <w:rPr>
          <w:rStyle w:val="Strong"/>
          <w:rFonts w:ascii="Times New Roman" w:hAnsi="Times New Roman" w:cs="Times New Roman"/>
          <w:b w:val="0"/>
          <w:color w:val="000000" w:themeColor="text1"/>
          <w:sz w:val="22"/>
          <w:szCs w:val="22"/>
        </w:rPr>
        <w:t xml:space="preserve"> “this”  pointer refers to the current object of a class. THIS keyword is used as a pointer which differentiates between the current object with the global object. Basically, it refers to the current object.</w:t>
      </w:r>
    </w:p>
    <w:p w:rsidR="00773C10" w:rsidRPr="00EB72EE" w:rsidRDefault="00943621" w:rsidP="00773C10">
      <w:pPr>
        <w:pStyle w:val="BodyText"/>
        <w:rPr>
          <w:color w:val="000000" w:themeColor="text1"/>
          <w:sz w:val="22"/>
          <w:szCs w:val="22"/>
        </w:rPr>
      </w:pPr>
      <w:r w:rsidRPr="00EB72EE">
        <w:rPr>
          <w:rFonts w:ascii="Times New Roman" w:eastAsia="LiberationSerif" w:hAnsi="Times New Roman" w:cs="Times New Roman"/>
          <w:b/>
          <w:bCs/>
          <w:color w:val="000000" w:themeColor="text1"/>
          <w:sz w:val="22"/>
          <w:szCs w:val="22"/>
        </w:rPr>
        <w:t>Question 25:</w:t>
      </w:r>
      <w:r w:rsidR="00773C10" w:rsidRPr="00EB72EE">
        <w:rPr>
          <w:rStyle w:val="Strong"/>
          <w:rFonts w:ascii="Times New Roman" w:hAnsi="Times New Roman" w:cs="Times New Roman"/>
          <w:color w:val="000000" w:themeColor="text1"/>
          <w:sz w:val="22"/>
          <w:szCs w:val="22"/>
        </w:rPr>
        <w:t xml:space="preserve"> What is a copy constructor? </w:t>
      </w:r>
    </w:p>
    <w:p w:rsidR="00773C10" w:rsidRPr="00EB72EE" w:rsidRDefault="00F97A4B" w:rsidP="00F97A4B">
      <w:pPr>
        <w:pStyle w:val="BodyText"/>
        <w:jc w:val="both"/>
        <w:rPr>
          <w:color w:val="000000" w:themeColor="text1"/>
          <w:sz w:val="22"/>
          <w:szCs w:val="22"/>
        </w:rPr>
      </w:pPr>
      <w:r w:rsidRPr="00EB72EE">
        <w:rPr>
          <w:rFonts w:ascii="Times New Roman" w:hAnsi="Times New Roman" w:cs="Times New Roman"/>
          <w:b/>
          <w:bCs/>
          <w:color w:val="000000" w:themeColor="text1"/>
          <w:sz w:val="22"/>
          <w:szCs w:val="22"/>
        </w:rPr>
        <w:t>Answer:</w:t>
      </w:r>
      <w:r w:rsidRPr="00EB72EE">
        <w:rPr>
          <w:rFonts w:ascii="Times New Roman" w:hAnsi="Times New Roman" w:cs="Times New Roman"/>
          <w:color w:val="000000" w:themeColor="text1"/>
          <w:sz w:val="22"/>
          <w:szCs w:val="22"/>
        </w:rPr>
        <w:t xml:space="preserve"> </w:t>
      </w:r>
      <w:r w:rsidR="00773C10" w:rsidRPr="00EB72EE">
        <w:rPr>
          <w:rStyle w:val="Strong"/>
          <w:rFonts w:ascii="Times New Roman" w:hAnsi="Times New Roman" w:cs="Times New Roman"/>
          <w:b w:val="0"/>
          <w:color w:val="000000" w:themeColor="text1"/>
          <w:sz w:val="22"/>
          <w:szCs w:val="22"/>
        </w:rPr>
        <w:t xml:space="preserve"> This is a special constructor for creating a new object as a copy of an existing object. There will always be only one copy constructor that can be either defined by the user or the system.</w:t>
      </w:r>
    </w:p>
    <w:p w:rsidR="00773C10" w:rsidRPr="00EB72EE" w:rsidRDefault="00943621" w:rsidP="00773C10">
      <w:pPr>
        <w:pStyle w:val="BodyText"/>
        <w:rPr>
          <w:color w:val="000000" w:themeColor="text1"/>
          <w:sz w:val="22"/>
          <w:szCs w:val="22"/>
        </w:rPr>
      </w:pPr>
      <w:r w:rsidRPr="00EB72EE">
        <w:rPr>
          <w:rFonts w:ascii="Times New Roman" w:eastAsia="LiberationSerif" w:hAnsi="Times New Roman" w:cs="Times New Roman"/>
          <w:b/>
          <w:bCs/>
          <w:color w:val="000000" w:themeColor="text1"/>
          <w:sz w:val="22"/>
          <w:szCs w:val="22"/>
        </w:rPr>
        <w:t>Question 26:</w:t>
      </w:r>
      <w:r w:rsidR="00773C10" w:rsidRPr="00EB72EE">
        <w:rPr>
          <w:rFonts w:ascii="Times New Roman" w:hAnsi="Times New Roman" w:cs="Times New Roman"/>
          <w:b/>
          <w:bCs/>
          <w:color w:val="000000" w:themeColor="text1"/>
          <w:sz w:val="22"/>
          <w:szCs w:val="22"/>
        </w:rPr>
        <w:t xml:space="preserve"> </w:t>
      </w:r>
      <w:r w:rsidR="00773C10" w:rsidRPr="00EB72EE">
        <w:rPr>
          <w:rStyle w:val="Strong"/>
          <w:rFonts w:ascii="Times New Roman" w:hAnsi="Times New Roman" w:cs="Times New Roman"/>
          <w:color w:val="000000" w:themeColor="text1"/>
          <w:sz w:val="22"/>
          <w:szCs w:val="22"/>
        </w:rPr>
        <w:t xml:space="preserve"> What is a base class, sub class, and super class? </w:t>
      </w:r>
    </w:p>
    <w:p w:rsidR="00773C10" w:rsidRPr="00EB72EE" w:rsidRDefault="00F97A4B" w:rsidP="00F97A4B">
      <w:pPr>
        <w:pStyle w:val="BodyText"/>
        <w:jc w:val="both"/>
        <w:rPr>
          <w:color w:val="000000" w:themeColor="text1"/>
          <w:sz w:val="22"/>
          <w:szCs w:val="22"/>
        </w:rPr>
      </w:pPr>
      <w:r w:rsidRPr="00EB72EE">
        <w:rPr>
          <w:rFonts w:ascii="Times New Roman" w:hAnsi="Times New Roman" w:cs="Times New Roman"/>
          <w:b/>
          <w:bCs/>
          <w:color w:val="000000" w:themeColor="text1"/>
          <w:sz w:val="22"/>
          <w:szCs w:val="22"/>
        </w:rPr>
        <w:t>Answer:</w:t>
      </w:r>
      <w:r w:rsidRPr="00EB72EE">
        <w:rPr>
          <w:rFonts w:ascii="Times New Roman" w:hAnsi="Times New Roman" w:cs="Times New Roman"/>
          <w:color w:val="000000" w:themeColor="text1"/>
          <w:sz w:val="22"/>
          <w:szCs w:val="22"/>
        </w:rPr>
        <w:t xml:space="preserve"> </w:t>
      </w:r>
      <w:r w:rsidR="00773C10" w:rsidRPr="00EB72EE">
        <w:rPr>
          <w:rFonts w:ascii="Times New Roman" w:hAnsi="Times New Roman" w:cs="Times New Roman"/>
          <w:b/>
          <w:bCs/>
          <w:color w:val="000000" w:themeColor="text1"/>
          <w:sz w:val="22"/>
          <w:szCs w:val="22"/>
        </w:rPr>
        <w:t xml:space="preserve"> </w:t>
      </w:r>
      <w:r w:rsidR="00773C10" w:rsidRPr="00EB72EE">
        <w:rPr>
          <w:rFonts w:ascii="Times New Roman" w:hAnsi="Times New Roman" w:cs="Times New Roman"/>
          <w:color w:val="000000" w:themeColor="text1"/>
          <w:sz w:val="22"/>
          <w:szCs w:val="22"/>
        </w:rPr>
        <w:t>The base class is the most generalized class, and it is said to be a root class.</w:t>
      </w:r>
    </w:p>
    <w:p w:rsidR="00773C10" w:rsidRPr="00EB72EE" w:rsidRDefault="00773C10" w:rsidP="00F97A4B">
      <w:pPr>
        <w:pStyle w:val="BodyText"/>
        <w:jc w:val="both"/>
        <w:rPr>
          <w:color w:val="000000" w:themeColor="text1"/>
          <w:sz w:val="22"/>
          <w:szCs w:val="22"/>
        </w:rPr>
      </w:pPr>
      <w:r w:rsidRPr="00EB72EE">
        <w:rPr>
          <w:rFonts w:ascii="Times New Roman" w:hAnsi="Times New Roman" w:cs="Times New Roman"/>
          <w:color w:val="000000" w:themeColor="text1"/>
          <w:sz w:val="22"/>
          <w:szCs w:val="22"/>
        </w:rPr>
        <w:t>A Sub class is a class that inherits from one or more base classes.</w:t>
      </w:r>
    </w:p>
    <w:p w:rsidR="00773C10" w:rsidRPr="00EB72EE" w:rsidRDefault="00773C10" w:rsidP="00F97A4B">
      <w:pPr>
        <w:pStyle w:val="BodyText"/>
        <w:jc w:val="both"/>
        <w:rPr>
          <w:color w:val="000000" w:themeColor="text1"/>
          <w:sz w:val="22"/>
          <w:szCs w:val="22"/>
        </w:rPr>
      </w:pPr>
      <w:r w:rsidRPr="00EB72EE">
        <w:rPr>
          <w:rFonts w:ascii="Times New Roman" w:hAnsi="Times New Roman" w:cs="Times New Roman"/>
          <w:color w:val="000000" w:themeColor="text1"/>
          <w:sz w:val="22"/>
          <w:szCs w:val="22"/>
        </w:rPr>
        <w:t>The superclass is the parent class from which another class inherits.</w:t>
      </w:r>
    </w:p>
    <w:p w:rsidR="00773C10" w:rsidRPr="00EB72EE" w:rsidRDefault="00943621" w:rsidP="00773C10">
      <w:pPr>
        <w:pStyle w:val="BodyText"/>
        <w:rPr>
          <w:color w:val="000000" w:themeColor="text1"/>
          <w:sz w:val="22"/>
          <w:szCs w:val="22"/>
        </w:rPr>
      </w:pPr>
      <w:r w:rsidRPr="00EB72EE">
        <w:rPr>
          <w:rFonts w:ascii="Times New Roman" w:eastAsia="LiberationSerif" w:hAnsi="Times New Roman" w:cs="Times New Roman"/>
          <w:b/>
          <w:bCs/>
          <w:color w:val="000000" w:themeColor="text1"/>
          <w:sz w:val="22"/>
          <w:szCs w:val="22"/>
        </w:rPr>
        <w:t>Question 27:</w:t>
      </w:r>
      <w:r w:rsidR="00773C10" w:rsidRPr="00EB72EE">
        <w:rPr>
          <w:rFonts w:ascii="Times New Roman" w:hAnsi="Times New Roman" w:cs="Times New Roman"/>
          <w:b/>
          <w:bCs/>
          <w:color w:val="000000" w:themeColor="text1"/>
          <w:sz w:val="22"/>
          <w:szCs w:val="22"/>
        </w:rPr>
        <w:t xml:space="preserve">  What is Multithreading? Explain it with example?</w:t>
      </w:r>
    </w:p>
    <w:p w:rsidR="00773C10" w:rsidRPr="00EB72EE" w:rsidRDefault="00F97A4B" w:rsidP="00F97A4B">
      <w:pPr>
        <w:pStyle w:val="BodyText"/>
        <w:jc w:val="both"/>
        <w:rPr>
          <w:color w:val="000000" w:themeColor="text1"/>
          <w:sz w:val="22"/>
          <w:szCs w:val="22"/>
        </w:rPr>
      </w:pPr>
      <w:r w:rsidRPr="00EB72EE">
        <w:rPr>
          <w:rFonts w:ascii="Times New Roman" w:hAnsi="Times New Roman" w:cs="Times New Roman"/>
          <w:b/>
          <w:bCs/>
          <w:color w:val="000000" w:themeColor="text1"/>
          <w:sz w:val="22"/>
          <w:szCs w:val="22"/>
        </w:rPr>
        <w:t>Answer:</w:t>
      </w:r>
      <w:r w:rsidRPr="00EB72EE">
        <w:rPr>
          <w:rFonts w:ascii="Times New Roman" w:hAnsi="Times New Roman" w:cs="Times New Roman"/>
          <w:color w:val="000000" w:themeColor="text1"/>
          <w:sz w:val="22"/>
          <w:szCs w:val="22"/>
        </w:rPr>
        <w:t xml:space="preserve"> </w:t>
      </w:r>
      <w:r w:rsidR="00773C10" w:rsidRPr="00EB72EE">
        <w:rPr>
          <w:rFonts w:ascii="Times New Roman" w:hAnsi="Times New Roman" w:cs="Times New Roman"/>
          <w:b/>
          <w:bCs/>
          <w:color w:val="000000" w:themeColor="text1"/>
          <w:sz w:val="22"/>
          <w:szCs w:val="22"/>
        </w:rPr>
        <w:t xml:space="preserve"> </w:t>
      </w:r>
      <w:r w:rsidR="00773C10" w:rsidRPr="00EB72EE">
        <w:rPr>
          <w:rFonts w:ascii="Times New Roman" w:hAnsi="Times New Roman" w:cs="Times New Roman"/>
          <w:color w:val="000000" w:themeColor="text1"/>
          <w:sz w:val="22"/>
          <w:szCs w:val="22"/>
        </w:rPr>
        <w:t xml:space="preserve">he ability to make different objects act on a platform is enabled with the concept of </w:t>
      </w:r>
      <w:r w:rsidR="00773C10" w:rsidRPr="00EB72EE">
        <w:rPr>
          <w:rStyle w:val="Strong"/>
          <w:rFonts w:ascii="Times New Roman" w:hAnsi="Times New Roman" w:cs="Times New Roman"/>
          <w:color w:val="000000" w:themeColor="text1"/>
          <w:sz w:val="22"/>
          <w:szCs w:val="22"/>
        </w:rPr>
        <w:t>Multithreading</w:t>
      </w:r>
      <w:r w:rsidR="00773C10" w:rsidRPr="00EB72EE">
        <w:rPr>
          <w:rFonts w:ascii="Times New Roman" w:hAnsi="Times New Roman" w:cs="Times New Roman"/>
          <w:color w:val="000000" w:themeColor="text1"/>
          <w:sz w:val="22"/>
          <w:szCs w:val="22"/>
        </w:rPr>
        <w:t>.</w:t>
      </w:r>
      <w:r w:rsidR="00773C10" w:rsidRPr="00EB72EE">
        <w:rPr>
          <w:rFonts w:ascii="Times New Roman" w:hAnsi="Times New Roman" w:cs="Times New Roman"/>
          <w:b/>
          <w:color w:val="000000" w:themeColor="text1"/>
          <w:sz w:val="22"/>
          <w:szCs w:val="22"/>
        </w:rPr>
        <w:t>Multithreading in Java</w:t>
      </w:r>
      <w:r w:rsidR="00773C10" w:rsidRPr="00EB72EE">
        <w:rPr>
          <w:rFonts w:ascii="Times New Roman" w:hAnsi="Times New Roman" w:cs="Times New Roman"/>
          <w:color w:val="000000" w:themeColor="text1"/>
          <w:sz w:val="22"/>
          <w:szCs w:val="22"/>
        </w:rPr>
        <w:t xml:space="preserve"> gives the ability to execute code by different </w:t>
      </w:r>
      <w:hyperlink r:id="rId6" w:history="1">
        <w:r w:rsidR="00773C10" w:rsidRPr="00EB72EE">
          <w:rPr>
            <w:rStyle w:val="Hyperlink"/>
            <w:rFonts w:ascii="Times New Roman" w:hAnsi="Times New Roman" w:cs="Times New Roman"/>
            <w:color w:val="000000" w:themeColor="text1"/>
            <w:sz w:val="22"/>
            <w:szCs w:val="22"/>
          </w:rPr>
          <w:t>threads</w:t>
        </w:r>
      </w:hyperlink>
      <w:r w:rsidR="00773C10" w:rsidRPr="00EB72EE">
        <w:rPr>
          <w:rFonts w:ascii="Times New Roman" w:hAnsi="Times New Roman" w:cs="Times New Roman"/>
          <w:color w:val="000000" w:themeColor="text1"/>
          <w:sz w:val="22"/>
          <w:szCs w:val="22"/>
        </w:rPr>
        <w:t xml:space="preserve"> to perform tasks in parallel or as a separate task without waiting for other to complete.</w:t>
      </w:r>
    </w:p>
    <w:p w:rsidR="00773C10" w:rsidRPr="00EB72EE" w:rsidRDefault="00773C10" w:rsidP="00773C10">
      <w:pPr>
        <w:pStyle w:val="BodyText"/>
        <w:rPr>
          <w:rFonts w:ascii="Times New Roman" w:hAnsi="Times New Roman" w:cs="Times New Roman"/>
          <w:color w:val="000000" w:themeColor="text1"/>
          <w:sz w:val="22"/>
          <w:szCs w:val="22"/>
        </w:rPr>
      </w:pPr>
      <w:r w:rsidRPr="00EB72EE">
        <w:rPr>
          <w:noProof/>
          <w:color w:val="000000" w:themeColor="text1"/>
          <w:sz w:val="22"/>
          <w:szCs w:val="22"/>
          <w:lang w:val="en-US" w:eastAsia="en-US" w:bidi="ar-SA"/>
        </w:rPr>
        <w:drawing>
          <wp:anchor distT="0" distB="0" distL="0" distR="0" simplePos="0" relativeHeight="251652096" behindDoc="0" locked="0" layoutInCell="1" allowOverlap="1" wp14:anchorId="51F56246" wp14:editId="4DC7F324">
            <wp:simplePos x="0" y="0"/>
            <wp:positionH relativeFrom="column">
              <wp:align>center</wp:align>
            </wp:positionH>
            <wp:positionV relativeFrom="paragraph">
              <wp:posOffset>123825</wp:posOffset>
            </wp:positionV>
            <wp:extent cx="4236720" cy="2405380"/>
            <wp:effectExtent l="0" t="0" r="0" b="0"/>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6720" cy="24053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773C10" w:rsidRPr="00EB72EE" w:rsidRDefault="00773C10" w:rsidP="00773C10">
      <w:pPr>
        <w:pStyle w:val="BodyText"/>
        <w:rPr>
          <w:rFonts w:ascii="Times New Roman" w:hAnsi="Times New Roman" w:cs="Times New Roman"/>
          <w:color w:val="000000" w:themeColor="text1"/>
          <w:sz w:val="22"/>
          <w:szCs w:val="22"/>
        </w:rPr>
      </w:pPr>
    </w:p>
    <w:p w:rsidR="00773C10" w:rsidRPr="00EB72EE" w:rsidRDefault="00773C10" w:rsidP="00773C10">
      <w:pPr>
        <w:pStyle w:val="BodyText"/>
        <w:rPr>
          <w:rFonts w:ascii="Times New Roman" w:hAnsi="Times New Roman" w:cs="Times New Roman"/>
          <w:color w:val="000000" w:themeColor="text1"/>
          <w:sz w:val="22"/>
          <w:szCs w:val="22"/>
        </w:rPr>
      </w:pPr>
    </w:p>
    <w:p w:rsidR="00773C10" w:rsidRPr="00EB72EE" w:rsidRDefault="00773C10" w:rsidP="00773C10">
      <w:pPr>
        <w:pStyle w:val="BodyText"/>
        <w:rPr>
          <w:rFonts w:ascii="Times New Roman" w:hAnsi="Times New Roman" w:cs="Times New Roman"/>
          <w:color w:val="000000" w:themeColor="text1"/>
          <w:sz w:val="22"/>
          <w:szCs w:val="22"/>
        </w:rPr>
      </w:pPr>
    </w:p>
    <w:p w:rsidR="00773C10" w:rsidRPr="00EB72EE" w:rsidRDefault="00773C10" w:rsidP="00773C10">
      <w:pPr>
        <w:pStyle w:val="BodyText"/>
        <w:rPr>
          <w:rFonts w:ascii="Times New Roman" w:hAnsi="Times New Roman" w:cs="Times New Roman"/>
          <w:color w:val="000000" w:themeColor="text1"/>
          <w:sz w:val="22"/>
          <w:szCs w:val="22"/>
        </w:rPr>
      </w:pPr>
    </w:p>
    <w:p w:rsidR="00773C10" w:rsidRPr="00EB72EE" w:rsidRDefault="00773C10" w:rsidP="00773C10">
      <w:pPr>
        <w:pStyle w:val="BodyText"/>
        <w:rPr>
          <w:rFonts w:ascii="Times New Roman" w:hAnsi="Times New Roman" w:cs="Times New Roman"/>
          <w:color w:val="000000" w:themeColor="text1"/>
          <w:sz w:val="22"/>
          <w:szCs w:val="22"/>
        </w:rPr>
      </w:pPr>
    </w:p>
    <w:p w:rsidR="00773C10" w:rsidRPr="00EB72EE" w:rsidRDefault="00773C10" w:rsidP="00773C10">
      <w:pPr>
        <w:pStyle w:val="BodyText"/>
        <w:rPr>
          <w:rFonts w:ascii="Times New Roman" w:hAnsi="Times New Roman" w:cs="Times New Roman"/>
          <w:color w:val="000000" w:themeColor="text1"/>
          <w:sz w:val="22"/>
          <w:szCs w:val="22"/>
        </w:rPr>
      </w:pPr>
    </w:p>
    <w:p w:rsidR="00773C10" w:rsidRPr="00EB72EE" w:rsidRDefault="00773C10" w:rsidP="00773C10">
      <w:pPr>
        <w:pStyle w:val="BodyText"/>
        <w:rPr>
          <w:rFonts w:ascii="Times New Roman" w:hAnsi="Times New Roman" w:cs="Times New Roman"/>
          <w:color w:val="000000" w:themeColor="text1"/>
          <w:sz w:val="22"/>
          <w:szCs w:val="22"/>
        </w:rPr>
      </w:pPr>
    </w:p>
    <w:p w:rsidR="00773C10" w:rsidRPr="00EB72EE" w:rsidRDefault="00773C10" w:rsidP="00773C10">
      <w:pPr>
        <w:pStyle w:val="BodyText"/>
        <w:rPr>
          <w:rFonts w:ascii="Times New Roman" w:hAnsi="Times New Roman" w:cs="Times New Roman"/>
          <w:color w:val="000000" w:themeColor="text1"/>
          <w:sz w:val="22"/>
          <w:szCs w:val="22"/>
        </w:rPr>
      </w:pPr>
    </w:p>
    <w:p w:rsidR="00773C10" w:rsidRPr="000F27C5" w:rsidRDefault="00943621" w:rsidP="00773C10">
      <w:pPr>
        <w:pStyle w:val="BodyText"/>
        <w:rPr>
          <w:b/>
          <w:color w:val="000000" w:themeColor="text1"/>
          <w:sz w:val="22"/>
          <w:szCs w:val="22"/>
        </w:rPr>
      </w:pPr>
      <w:r w:rsidRPr="00EB72EE">
        <w:rPr>
          <w:rFonts w:ascii="Times New Roman" w:eastAsia="LiberationSerif" w:hAnsi="Times New Roman" w:cs="Times New Roman"/>
          <w:b/>
          <w:bCs/>
          <w:color w:val="000000" w:themeColor="text1"/>
          <w:sz w:val="22"/>
          <w:szCs w:val="22"/>
        </w:rPr>
        <w:t>Question 28:</w:t>
      </w:r>
      <w:r w:rsidR="00773C10" w:rsidRPr="00EB72EE">
        <w:rPr>
          <w:rFonts w:ascii="Times New Roman" w:hAnsi="Times New Roman" w:cs="Times New Roman"/>
          <w:b/>
          <w:bCs/>
          <w:color w:val="000000" w:themeColor="text1"/>
          <w:sz w:val="22"/>
          <w:szCs w:val="22"/>
        </w:rPr>
        <w:t xml:space="preserve"> What is JDBC ?</w:t>
      </w:r>
      <w:r w:rsidR="000F27C5">
        <w:rPr>
          <w:rFonts w:ascii="Times New Roman" w:hAnsi="Times New Roman" w:cs="Times New Roman"/>
          <w:b/>
          <w:bCs/>
          <w:color w:val="000000" w:themeColor="text1"/>
          <w:sz w:val="22"/>
          <w:szCs w:val="22"/>
        </w:rPr>
        <w:tab/>
      </w:r>
      <w:r w:rsidR="000F27C5">
        <w:rPr>
          <w:rFonts w:ascii="Times New Roman" w:hAnsi="Times New Roman" w:cs="Times New Roman"/>
          <w:b/>
          <w:bCs/>
          <w:color w:val="000000" w:themeColor="text1"/>
          <w:sz w:val="22"/>
          <w:szCs w:val="22"/>
        </w:rPr>
        <w:tab/>
      </w:r>
      <w:r w:rsidR="000F27C5">
        <w:rPr>
          <w:rFonts w:ascii="Times New Roman" w:hAnsi="Times New Roman" w:cs="Times New Roman"/>
          <w:b/>
          <w:bCs/>
          <w:color w:val="000000" w:themeColor="text1"/>
          <w:sz w:val="22"/>
          <w:szCs w:val="22"/>
        </w:rPr>
        <w:tab/>
      </w:r>
      <w:r w:rsidR="000F27C5">
        <w:rPr>
          <w:rFonts w:ascii="Times New Roman" w:hAnsi="Times New Roman" w:cs="Times New Roman"/>
          <w:b/>
          <w:bCs/>
          <w:color w:val="000000" w:themeColor="text1"/>
          <w:sz w:val="22"/>
          <w:szCs w:val="22"/>
        </w:rPr>
        <w:tab/>
      </w:r>
      <w:r w:rsidR="000F27C5">
        <w:rPr>
          <w:rFonts w:ascii="Times New Roman" w:hAnsi="Times New Roman" w:cs="Times New Roman"/>
          <w:b/>
          <w:bCs/>
          <w:color w:val="000000" w:themeColor="text1"/>
          <w:sz w:val="22"/>
          <w:szCs w:val="22"/>
        </w:rPr>
        <w:tab/>
      </w:r>
      <w:r w:rsidR="000F27C5">
        <w:rPr>
          <w:rFonts w:ascii="Times New Roman" w:hAnsi="Times New Roman" w:cs="Times New Roman"/>
          <w:b/>
          <w:bCs/>
          <w:color w:val="000000" w:themeColor="text1"/>
          <w:sz w:val="22"/>
          <w:szCs w:val="22"/>
        </w:rPr>
        <w:tab/>
      </w:r>
      <w:r w:rsidR="000F27C5">
        <w:rPr>
          <w:rFonts w:ascii="Times New Roman" w:hAnsi="Times New Roman" w:cs="Times New Roman"/>
          <w:b/>
          <w:bCs/>
          <w:color w:val="000000" w:themeColor="text1"/>
          <w:sz w:val="22"/>
          <w:szCs w:val="22"/>
        </w:rPr>
        <w:tab/>
      </w:r>
      <w:r w:rsidR="000F27C5">
        <w:rPr>
          <w:rFonts w:ascii="Times New Roman" w:hAnsi="Times New Roman" w:cs="Times New Roman"/>
          <w:b/>
          <w:bCs/>
          <w:color w:val="000000" w:themeColor="text1"/>
          <w:sz w:val="22"/>
          <w:szCs w:val="22"/>
        </w:rPr>
        <w:tab/>
        <w:t>[LG Soft]</w:t>
      </w:r>
    </w:p>
    <w:p w:rsidR="00773C10" w:rsidRPr="00EB72EE" w:rsidRDefault="00F97A4B" w:rsidP="00F97A4B">
      <w:pPr>
        <w:pStyle w:val="BodyText"/>
        <w:jc w:val="both"/>
        <w:rPr>
          <w:color w:val="000000" w:themeColor="text1"/>
          <w:sz w:val="22"/>
          <w:szCs w:val="22"/>
        </w:rPr>
      </w:pPr>
      <w:r w:rsidRPr="00EB72EE">
        <w:rPr>
          <w:rFonts w:ascii="Times New Roman" w:hAnsi="Times New Roman" w:cs="Times New Roman"/>
          <w:b/>
          <w:bCs/>
          <w:color w:val="000000" w:themeColor="text1"/>
          <w:sz w:val="22"/>
          <w:szCs w:val="22"/>
        </w:rPr>
        <w:t>Answer:</w:t>
      </w:r>
      <w:r w:rsidRPr="00EB72EE">
        <w:rPr>
          <w:rFonts w:ascii="Times New Roman" w:hAnsi="Times New Roman" w:cs="Times New Roman"/>
          <w:color w:val="000000" w:themeColor="text1"/>
          <w:sz w:val="22"/>
          <w:szCs w:val="22"/>
        </w:rPr>
        <w:t xml:space="preserve"> </w:t>
      </w:r>
      <w:r w:rsidR="00773C10" w:rsidRPr="00EB72EE">
        <w:rPr>
          <w:rFonts w:ascii="Times New Roman" w:hAnsi="Times New Roman" w:cs="Times New Roman"/>
          <w:color w:val="000000" w:themeColor="text1"/>
          <w:sz w:val="22"/>
          <w:szCs w:val="22"/>
        </w:rPr>
        <w:t xml:space="preserve"> </w:t>
      </w:r>
      <w:r w:rsidR="00773C10" w:rsidRPr="00EB72EE">
        <w:rPr>
          <w:rFonts w:ascii="Times New Roman" w:hAnsi="Times New Roman" w:cs="Times New Roman"/>
          <w:b/>
          <w:color w:val="000000" w:themeColor="text1"/>
          <w:sz w:val="22"/>
          <w:szCs w:val="22"/>
        </w:rPr>
        <w:t>Java</w:t>
      </w:r>
      <w:r w:rsidR="00773C10" w:rsidRPr="00EB72EE">
        <w:rPr>
          <w:rFonts w:ascii="Times New Roman" w:hAnsi="Times New Roman" w:cs="Times New Roman"/>
          <w:color w:val="000000" w:themeColor="text1"/>
          <w:sz w:val="22"/>
          <w:szCs w:val="22"/>
        </w:rPr>
        <w:t xml:space="preserve"> Database Connectivity (</w:t>
      </w:r>
      <w:r w:rsidR="00773C10" w:rsidRPr="00EB72EE">
        <w:rPr>
          <w:rFonts w:ascii="Times New Roman" w:hAnsi="Times New Roman" w:cs="Times New Roman"/>
          <w:b/>
          <w:color w:val="000000" w:themeColor="text1"/>
          <w:sz w:val="22"/>
          <w:szCs w:val="22"/>
        </w:rPr>
        <w:t>JDBC</w:t>
      </w:r>
      <w:r w:rsidR="00773C10" w:rsidRPr="00EB72EE">
        <w:rPr>
          <w:rFonts w:ascii="Times New Roman" w:hAnsi="Times New Roman" w:cs="Times New Roman"/>
          <w:color w:val="000000" w:themeColor="text1"/>
          <w:sz w:val="22"/>
          <w:szCs w:val="22"/>
        </w:rPr>
        <w:t xml:space="preserve">) is an application programming interface (API) for the programming language </w:t>
      </w:r>
      <w:r w:rsidR="00773C10" w:rsidRPr="00EB72EE">
        <w:rPr>
          <w:rFonts w:ascii="Times New Roman" w:hAnsi="Times New Roman" w:cs="Times New Roman"/>
          <w:b/>
          <w:color w:val="000000" w:themeColor="text1"/>
          <w:sz w:val="22"/>
          <w:szCs w:val="22"/>
        </w:rPr>
        <w:t>Java</w:t>
      </w:r>
      <w:r w:rsidR="00773C10" w:rsidRPr="00EB72EE">
        <w:rPr>
          <w:rFonts w:ascii="Times New Roman" w:hAnsi="Times New Roman" w:cs="Times New Roman"/>
          <w:color w:val="000000" w:themeColor="text1"/>
          <w:sz w:val="22"/>
          <w:szCs w:val="22"/>
        </w:rPr>
        <w:t xml:space="preserve">, which defines how a client may access a database. It is a </w:t>
      </w:r>
      <w:r w:rsidR="00773C10" w:rsidRPr="00EB72EE">
        <w:rPr>
          <w:rFonts w:ascii="Times New Roman" w:hAnsi="Times New Roman" w:cs="Times New Roman"/>
          <w:b/>
          <w:color w:val="000000" w:themeColor="text1"/>
          <w:sz w:val="22"/>
          <w:szCs w:val="22"/>
        </w:rPr>
        <w:t>Java</w:t>
      </w:r>
      <w:r w:rsidR="00773C10" w:rsidRPr="00EB72EE">
        <w:rPr>
          <w:rFonts w:ascii="Times New Roman" w:hAnsi="Times New Roman" w:cs="Times New Roman"/>
          <w:color w:val="000000" w:themeColor="text1"/>
          <w:sz w:val="22"/>
          <w:szCs w:val="22"/>
        </w:rPr>
        <w:t xml:space="preserve">-based data access technology used for </w:t>
      </w:r>
      <w:r w:rsidR="00773C10" w:rsidRPr="00EB72EE">
        <w:rPr>
          <w:rFonts w:ascii="Times New Roman" w:hAnsi="Times New Roman" w:cs="Times New Roman"/>
          <w:b/>
          <w:color w:val="000000" w:themeColor="text1"/>
          <w:sz w:val="22"/>
          <w:szCs w:val="22"/>
        </w:rPr>
        <w:t>Java</w:t>
      </w:r>
      <w:r w:rsidR="00773C10" w:rsidRPr="00EB72EE">
        <w:rPr>
          <w:rFonts w:ascii="Times New Roman" w:hAnsi="Times New Roman" w:cs="Times New Roman"/>
          <w:color w:val="000000" w:themeColor="text1"/>
          <w:sz w:val="22"/>
          <w:szCs w:val="22"/>
        </w:rPr>
        <w:t xml:space="preserve"> database connectivity.</w:t>
      </w:r>
    </w:p>
    <w:p w:rsidR="00773C10" w:rsidRPr="00EB72EE" w:rsidRDefault="00773C10" w:rsidP="00F97A4B">
      <w:pPr>
        <w:pStyle w:val="BodyText"/>
        <w:jc w:val="both"/>
        <w:rPr>
          <w:rFonts w:ascii="Times New Roman" w:hAnsi="Times New Roman" w:cs="Times New Roman"/>
          <w:color w:val="000000" w:themeColor="text1"/>
          <w:sz w:val="22"/>
          <w:szCs w:val="22"/>
        </w:rPr>
      </w:pPr>
    </w:p>
    <w:p w:rsidR="00773C10" w:rsidRPr="00EB72EE" w:rsidRDefault="00773C10" w:rsidP="00773C10">
      <w:pPr>
        <w:pStyle w:val="BodyText"/>
        <w:rPr>
          <w:rFonts w:ascii="Times New Roman" w:hAnsi="Times New Roman" w:cs="Times New Roman"/>
          <w:color w:val="000000" w:themeColor="text1"/>
          <w:sz w:val="22"/>
          <w:szCs w:val="22"/>
        </w:rPr>
      </w:pPr>
    </w:p>
    <w:p w:rsidR="00773C10" w:rsidRPr="00EB72EE" w:rsidRDefault="00773C10" w:rsidP="00773C10">
      <w:pPr>
        <w:pStyle w:val="BodyText"/>
        <w:rPr>
          <w:rFonts w:ascii="Times New Roman" w:hAnsi="Times New Roman" w:cs="Times New Roman"/>
          <w:color w:val="000000" w:themeColor="text1"/>
          <w:sz w:val="22"/>
          <w:szCs w:val="22"/>
        </w:rPr>
      </w:pPr>
      <w:r w:rsidRPr="00EB72EE">
        <w:rPr>
          <w:noProof/>
          <w:color w:val="000000" w:themeColor="text1"/>
          <w:sz w:val="22"/>
          <w:szCs w:val="22"/>
          <w:lang w:val="en-US" w:eastAsia="en-US" w:bidi="ar-SA"/>
        </w:rPr>
        <w:drawing>
          <wp:anchor distT="0" distB="0" distL="0" distR="0" simplePos="0" relativeHeight="251653120" behindDoc="0" locked="0" layoutInCell="1" allowOverlap="1" wp14:anchorId="0AC79282" wp14:editId="254C4451">
            <wp:simplePos x="0" y="0"/>
            <wp:positionH relativeFrom="column">
              <wp:posOffset>1515745</wp:posOffset>
            </wp:positionH>
            <wp:positionV relativeFrom="paragraph">
              <wp:posOffset>-273685</wp:posOffset>
            </wp:positionV>
            <wp:extent cx="2000885" cy="1638935"/>
            <wp:effectExtent l="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0885" cy="16389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773C10" w:rsidRPr="00EB72EE" w:rsidRDefault="00773C10" w:rsidP="00773C10">
      <w:pPr>
        <w:pStyle w:val="BodyText"/>
        <w:rPr>
          <w:rFonts w:ascii="Times New Roman" w:hAnsi="Times New Roman" w:cs="Times New Roman"/>
          <w:color w:val="000000" w:themeColor="text1"/>
          <w:sz w:val="22"/>
          <w:szCs w:val="22"/>
        </w:rPr>
      </w:pPr>
    </w:p>
    <w:p w:rsidR="00773C10" w:rsidRPr="00EB72EE" w:rsidRDefault="00773C10" w:rsidP="00773C10">
      <w:pPr>
        <w:pStyle w:val="BodyText"/>
        <w:rPr>
          <w:rFonts w:ascii="Times New Roman" w:hAnsi="Times New Roman" w:cs="Times New Roman"/>
          <w:color w:val="000000" w:themeColor="text1"/>
          <w:sz w:val="22"/>
          <w:szCs w:val="22"/>
        </w:rPr>
      </w:pPr>
    </w:p>
    <w:p w:rsidR="00773C10" w:rsidRPr="00EB72EE" w:rsidRDefault="00773C10" w:rsidP="00773C10">
      <w:pPr>
        <w:pStyle w:val="BodyText"/>
        <w:rPr>
          <w:rFonts w:ascii="Times New Roman" w:hAnsi="Times New Roman" w:cs="Times New Roman"/>
          <w:color w:val="000000" w:themeColor="text1"/>
          <w:sz w:val="22"/>
          <w:szCs w:val="22"/>
        </w:rPr>
      </w:pPr>
    </w:p>
    <w:p w:rsidR="00773C10" w:rsidRPr="00EB72EE" w:rsidRDefault="00773C10" w:rsidP="00773C10">
      <w:pPr>
        <w:pStyle w:val="BodyText"/>
        <w:rPr>
          <w:rFonts w:ascii="Times New Roman" w:hAnsi="Times New Roman" w:cs="Times New Roman"/>
          <w:b/>
          <w:bCs/>
          <w:color w:val="000000" w:themeColor="text1"/>
          <w:sz w:val="22"/>
          <w:szCs w:val="22"/>
        </w:rPr>
      </w:pPr>
    </w:p>
    <w:p w:rsidR="00773C10" w:rsidRPr="00EB72EE" w:rsidRDefault="00943621" w:rsidP="00773C10">
      <w:pPr>
        <w:pStyle w:val="BodyText"/>
        <w:rPr>
          <w:color w:val="000000" w:themeColor="text1"/>
          <w:sz w:val="22"/>
          <w:szCs w:val="22"/>
        </w:rPr>
      </w:pPr>
      <w:r w:rsidRPr="00EB72EE">
        <w:rPr>
          <w:rFonts w:ascii="Times New Roman" w:eastAsia="LiberationSerif" w:hAnsi="Times New Roman" w:cs="Times New Roman"/>
          <w:b/>
          <w:bCs/>
          <w:color w:val="000000" w:themeColor="text1"/>
          <w:sz w:val="22"/>
          <w:szCs w:val="22"/>
        </w:rPr>
        <w:t>Question 29:</w:t>
      </w:r>
      <w:r w:rsidR="00773C10" w:rsidRPr="00EB72EE">
        <w:rPr>
          <w:rFonts w:ascii="Times New Roman" w:hAnsi="Times New Roman" w:cs="Times New Roman"/>
          <w:b/>
          <w:bCs/>
          <w:color w:val="000000" w:themeColor="text1"/>
          <w:sz w:val="22"/>
          <w:szCs w:val="22"/>
        </w:rPr>
        <w:t xml:space="preserve"> Explain the meaning of public static void main() in Java ?</w:t>
      </w:r>
      <w:r w:rsidR="00DD3BBF">
        <w:rPr>
          <w:rFonts w:ascii="Times New Roman" w:hAnsi="Times New Roman" w:cs="Times New Roman"/>
          <w:b/>
          <w:bCs/>
          <w:color w:val="000000" w:themeColor="text1"/>
          <w:sz w:val="22"/>
          <w:szCs w:val="22"/>
        </w:rPr>
        <w:t xml:space="preserve"> </w:t>
      </w:r>
      <w:r w:rsidR="00DD3BBF">
        <w:rPr>
          <w:rStyle w:val="Strong"/>
          <w:rFonts w:ascii="Times New Roman" w:hAnsi="Times New Roman" w:cs="Times New Roman"/>
          <w:sz w:val="22"/>
          <w:szCs w:val="22"/>
        </w:rPr>
        <w:t>[</w:t>
      </w:r>
      <w:r w:rsidR="00DD3BBF" w:rsidRPr="00334627">
        <w:rPr>
          <w:rStyle w:val="Strong"/>
          <w:rFonts w:ascii="Times New Roman" w:hAnsi="Times New Roman" w:cs="Times New Roman"/>
          <w:sz w:val="22"/>
          <w:szCs w:val="22"/>
        </w:rPr>
        <w:t>Infosys</w:t>
      </w:r>
      <w:r w:rsidR="00DD3BBF">
        <w:rPr>
          <w:rStyle w:val="Strong"/>
          <w:rFonts w:ascii="Times New Roman" w:hAnsi="Times New Roman" w:cs="Times New Roman"/>
          <w:sz w:val="22"/>
          <w:szCs w:val="22"/>
        </w:rPr>
        <w:t>, TCS</w:t>
      </w:r>
      <w:r w:rsidR="00DD3BBF">
        <w:rPr>
          <w:rStyle w:val="Strong"/>
          <w:rFonts w:ascii="Times New Roman" w:hAnsi="Times New Roman" w:cs="Times New Roman"/>
        </w:rPr>
        <w:t>, Mphasis</w:t>
      </w:r>
      <w:r w:rsidR="00DD3BBF">
        <w:rPr>
          <w:rStyle w:val="Strong"/>
          <w:rFonts w:ascii="Times New Roman" w:hAnsi="Times New Roman" w:cs="Times New Roman"/>
          <w:sz w:val="22"/>
          <w:szCs w:val="22"/>
        </w:rPr>
        <w:t>]</w:t>
      </w:r>
    </w:p>
    <w:p w:rsidR="00F97A4B" w:rsidRPr="00EB72EE" w:rsidRDefault="00F97A4B" w:rsidP="00773C10">
      <w:pPr>
        <w:pStyle w:val="BodyText"/>
        <w:rPr>
          <w:rFonts w:ascii="Times New Roman" w:hAnsi="Times New Roman" w:cs="Times New Roman"/>
          <w:color w:val="000000" w:themeColor="text1"/>
          <w:sz w:val="22"/>
          <w:szCs w:val="22"/>
        </w:rPr>
      </w:pPr>
      <w:r w:rsidRPr="00EB72EE">
        <w:rPr>
          <w:rFonts w:ascii="Times New Roman" w:hAnsi="Times New Roman" w:cs="Times New Roman"/>
          <w:b/>
          <w:bCs/>
          <w:color w:val="000000" w:themeColor="text1"/>
          <w:sz w:val="22"/>
          <w:szCs w:val="22"/>
        </w:rPr>
        <w:t>Answer:</w:t>
      </w:r>
      <w:r w:rsidRPr="00EB72EE">
        <w:rPr>
          <w:rFonts w:ascii="Times New Roman" w:hAnsi="Times New Roman" w:cs="Times New Roman"/>
          <w:color w:val="000000" w:themeColor="text1"/>
          <w:sz w:val="22"/>
          <w:szCs w:val="22"/>
        </w:rPr>
        <w:t xml:space="preserve"> </w:t>
      </w:r>
    </w:p>
    <w:p w:rsidR="00773C10" w:rsidRPr="00EB72EE" w:rsidRDefault="00773C10" w:rsidP="00F97A4B">
      <w:pPr>
        <w:pStyle w:val="BodyText"/>
        <w:jc w:val="both"/>
        <w:rPr>
          <w:rFonts w:ascii="Times New Roman" w:hAnsi="Times New Roman" w:cs="Times New Roman"/>
          <w:color w:val="000000" w:themeColor="text1"/>
          <w:sz w:val="22"/>
          <w:szCs w:val="22"/>
        </w:rPr>
      </w:pPr>
      <w:r w:rsidRPr="00EB72EE">
        <w:rPr>
          <w:rFonts w:ascii="Times New Roman" w:hAnsi="Times New Roman" w:cs="Times New Roman"/>
          <w:color w:val="000000" w:themeColor="text1"/>
          <w:sz w:val="22"/>
          <w:szCs w:val="22"/>
        </w:rPr>
        <w:t xml:space="preserve">public: It is an </w:t>
      </w:r>
      <w:r w:rsidRPr="00EB72EE">
        <w:rPr>
          <w:rStyle w:val="Hyperlink"/>
          <w:rFonts w:ascii="Times New Roman" w:hAnsi="Times New Roman" w:cs="Times New Roman"/>
          <w:color w:val="000000" w:themeColor="text1"/>
          <w:sz w:val="22"/>
          <w:szCs w:val="22"/>
        </w:rPr>
        <w:t>Access Modifier</w:t>
      </w:r>
      <w:r w:rsidRPr="00EB72EE">
        <w:rPr>
          <w:rFonts w:ascii="Times New Roman" w:hAnsi="Times New Roman" w:cs="Times New Roman"/>
          <w:color w:val="000000" w:themeColor="text1"/>
          <w:sz w:val="22"/>
          <w:szCs w:val="22"/>
        </w:rPr>
        <w:t>, which defines who can access this Method. public means that this method will be accessible by any Class(If other Classes can access this Class.)</w:t>
      </w:r>
    </w:p>
    <w:p w:rsidR="00773C10" w:rsidRPr="00EB72EE" w:rsidRDefault="00773C10" w:rsidP="00F97A4B">
      <w:pPr>
        <w:pStyle w:val="Heading4"/>
        <w:keepLines w:val="0"/>
        <w:numPr>
          <w:ilvl w:val="3"/>
          <w:numId w:val="8"/>
        </w:numPr>
        <w:suppressAutoHyphens/>
        <w:spacing w:before="120" w:after="120" w:line="240" w:lineRule="auto"/>
        <w:ind w:left="0" w:firstLine="0"/>
        <w:jc w:val="both"/>
        <w:rPr>
          <w:rFonts w:ascii="Times New Roman" w:hAnsi="Times New Roman" w:cs="Times New Roman"/>
          <w:b w:val="0"/>
          <w:i w:val="0"/>
          <w:color w:val="000000" w:themeColor="text1"/>
        </w:rPr>
      </w:pPr>
      <w:bookmarkStart w:id="14" w:name="Static"/>
      <w:bookmarkEnd w:id="14"/>
      <w:r w:rsidRPr="00EB72EE">
        <w:rPr>
          <w:rFonts w:ascii="Times New Roman" w:hAnsi="Times New Roman" w:cs="Times New Roman"/>
          <w:b w:val="0"/>
          <w:i w:val="0"/>
          <w:color w:val="000000" w:themeColor="text1"/>
        </w:rPr>
        <w:t xml:space="preserve">static:  </w:t>
      </w:r>
      <w:r w:rsidRPr="00EB72EE">
        <w:rPr>
          <w:rFonts w:ascii="Times New Roman" w:hAnsi="Times New Roman" w:cs="Times New Roman"/>
          <w:b w:val="0"/>
          <w:bCs w:val="0"/>
          <w:i w:val="0"/>
          <w:color w:val="000000" w:themeColor="text1"/>
        </w:rPr>
        <w:t>It is</w:t>
      </w:r>
      <w:r w:rsidRPr="00EB72EE">
        <w:rPr>
          <w:rFonts w:ascii="Times New Roman" w:hAnsi="Times New Roman" w:cs="Times New Roman"/>
          <w:b w:val="0"/>
          <w:i w:val="0"/>
          <w:color w:val="000000" w:themeColor="text1"/>
        </w:rPr>
        <w:t xml:space="preserve"> </w:t>
      </w:r>
      <w:r w:rsidRPr="00EB72EE">
        <w:rPr>
          <w:rFonts w:ascii="Times New Roman" w:hAnsi="Times New Roman" w:cs="Times New Roman"/>
          <w:b w:val="0"/>
          <w:bCs w:val="0"/>
          <w:i w:val="0"/>
          <w:color w:val="000000" w:themeColor="text1"/>
        </w:rPr>
        <w:t>a keyword which identifies the class related thing. It means the given Method or variable is not instance related but Class related. It can be accessed without creating the instance of a Class.</w:t>
      </w:r>
    </w:p>
    <w:p w:rsidR="00773C10" w:rsidRPr="00EB72EE" w:rsidRDefault="00773C10" w:rsidP="00F97A4B">
      <w:pPr>
        <w:pStyle w:val="Heading4"/>
        <w:keepLines w:val="0"/>
        <w:numPr>
          <w:ilvl w:val="3"/>
          <w:numId w:val="8"/>
        </w:numPr>
        <w:suppressAutoHyphens/>
        <w:spacing w:before="120" w:after="120" w:line="240" w:lineRule="auto"/>
        <w:ind w:left="0" w:firstLine="0"/>
        <w:jc w:val="both"/>
        <w:rPr>
          <w:rFonts w:ascii="Times New Roman" w:hAnsi="Times New Roman" w:cs="Times New Roman"/>
          <w:b w:val="0"/>
          <w:i w:val="0"/>
          <w:color w:val="000000" w:themeColor="text1"/>
        </w:rPr>
      </w:pPr>
      <w:r w:rsidRPr="00EB72EE">
        <w:rPr>
          <w:rFonts w:ascii="Times New Roman" w:hAnsi="Times New Roman" w:cs="Times New Roman"/>
          <w:b w:val="0"/>
          <w:i w:val="0"/>
          <w:color w:val="000000" w:themeColor="text1"/>
        </w:rPr>
        <w:t>void:</w:t>
      </w:r>
      <w:r w:rsidRPr="00EB72EE">
        <w:rPr>
          <w:rFonts w:ascii="Times New Roman" w:hAnsi="Times New Roman" w:cs="Times New Roman"/>
          <w:b w:val="0"/>
          <w:bCs w:val="0"/>
          <w:i w:val="0"/>
          <w:color w:val="000000" w:themeColor="text1"/>
        </w:rPr>
        <w:t xml:space="preserve"> Is used to define the Return Type of the Method. It defines what the method can return. Void means the Method will not return any value.</w:t>
      </w:r>
    </w:p>
    <w:p w:rsidR="00773C10" w:rsidRPr="00EB72EE" w:rsidRDefault="00773C10" w:rsidP="00F97A4B">
      <w:pPr>
        <w:pStyle w:val="Heading4"/>
        <w:keepLines w:val="0"/>
        <w:numPr>
          <w:ilvl w:val="3"/>
          <w:numId w:val="8"/>
        </w:numPr>
        <w:suppressAutoHyphens/>
        <w:spacing w:before="120" w:after="120" w:line="240" w:lineRule="auto"/>
        <w:ind w:left="0" w:firstLine="0"/>
        <w:jc w:val="both"/>
        <w:rPr>
          <w:rFonts w:ascii="Times New Roman" w:hAnsi="Times New Roman" w:cs="Times New Roman"/>
          <w:b w:val="0"/>
          <w:i w:val="0"/>
          <w:color w:val="000000" w:themeColor="text1"/>
        </w:rPr>
      </w:pPr>
      <w:bookmarkStart w:id="15" w:name="main"/>
      <w:bookmarkEnd w:id="15"/>
      <w:r w:rsidRPr="00EB72EE">
        <w:rPr>
          <w:rFonts w:ascii="Times New Roman" w:hAnsi="Times New Roman" w:cs="Times New Roman"/>
          <w:b w:val="0"/>
          <w:i w:val="0"/>
          <w:color w:val="000000" w:themeColor="text1"/>
        </w:rPr>
        <w:t>main()</w:t>
      </w:r>
      <w:r w:rsidRPr="00EB72EE">
        <w:rPr>
          <w:rFonts w:ascii="Times New Roman" w:hAnsi="Times New Roman" w:cs="Times New Roman"/>
          <w:b w:val="0"/>
          <w:bCs w:val="0"/>
          <w:i w:val="0"/>
          <w:color w:val="000000" w:themeColor="text1"/>
        </w:rPr>
        <w:t xml:space="preserve"> :It is  the name of the Method</w:t>
      </w:r>
      <w:r w:rsidRPr="00EB72EE">
        <w:rPr>
          <w:rStyle w:val="Strong"/>
          <w:rFonts w:ascii="Times New Roman" w:hAnsi="Times New Roman" w:cs="Times New Roman"/>
          <w:bCs/>
          <w:i w:val="0"/>
          <w:color w:val="000000" w:themeColor="text1"/>
        </w:rPr>
        <w:t xml:space="preserve">. </w:t>
      </w:r>
      <w:r w:rsidRPr="00EB72EE">
        <w:rPr>
          <w:rFonts w:ascii="Times New Roman" w:hAnsi="Times New Roman" w:cs="Times New Roman"/>
          <w:b w:val="0"/>
          <w:bCs w:val="0"/>
          <w:i w:val="0"/>
          <w:color w:val="000000" w:themeColor="text1"/>
        </w:rPr>
        <w:t>This Method name is searched by JVM as a starting point for an application with a particular signature only.</w:t>
      </w:r>
    </w:p>
    <w:p w:rsidR="00773C10" w:rsidRPr="00EB72EE" w:rsidRDefault="00773C10" w:rsidP="00F97A4B">
      <w:pPr>
        <w:pStyle w:val="Heading4"/>
        <w:keepLines w:val="0"/>
        <w:numPr>
          <w:ilvl w:val="3"/>
          <w:numId w:val="8"/>
        </w:numPr>
        <w:suppressAutoHyphens/>
        <w:spacing w:before="120" w:after="120" w:line="240" w:lineRule="auto"/>
        <w:ind w:left="0" w:firstLine="0"/>
        <w:jc w:val="both"/>
        <w:rPr>
          <w:rFonts w:ascii="Times New Roman" w:hAnsi="Times New Roman" w:cs="Times New Roman"/>
          <w:b w:val="0"/>
          <w:i w:val="0"/>
          <w:color w:val="000000" w:themeColor="text1"/>
        </w:rPr>
      </w:pPr>
      <w:bookmarkStart w:id="16" w:name="String_args_String8230_args"/>
      <w:bookmarkEnd w:id="16"/>
      <w:r w:rsidRPr="00EB72EE">
        <w:rPr>
          <w:rFonts w:ascii="Times New Roman" w:hAnsi="Times New Roman" w:cs="Times New Roman"/>
          <w:b w:val="0"/>
          <w:i w:val="0"/>
          <w:color w:val="000000" w:themeColor="text1"/>
        </w:rPr>
        <w:t xml:space="preserve">String args[]: </w:t>
      </w:r>
      <w:r w:rsidRPr="00EB72EE">
        <w:rPr>
          <w:rFonts w:ascii="Times New Roman" w:hAnsi="Times New Roman" w:cs="Times New Roman"/>
          <w:b w:val="0"/>
          <w:bCs w:val="0"/>
          <w:i w:val="0"/>
          <w:color w:val="000000" w:themeColor="text1"/>
        </w:rPr>
        <w:t xml:space="preserve">It is the parameter to the main Method. Argument name could be anything. </w:t>
      </w:r>
    </w:p>
    <w:p w:rsidR="00BA6F7D" w:rsidRPr="00EB72EE" w:rsidRDefault="00BA6F7D" w:rsidP="00F97A4B">
      <w:pPr>
        <w:spacing w:before="100" w:beforeAutospacing="1" w:after="100" w:afterAutospacing="1" w:line="240" w:lineRule="auto"/>
        <w:jc w:val="both"/>
        <w:rPr>
          <w:rFonts w:ascii="Times New Roman" w:eastAsia="Times New Roman" w:hAnsi="Times New Roman" w:cs="Times New Roman"/>
          <w:color w:val="000000" w:themeColor="text1"/>
        </w:rPr>
      </w:pPr>
    </w:p>
    <w:p w:rsidR="00B452BC" w:rsidRPr="00EB72EE" w:rsidRDefault="00B452BC">
      <w:pPr>
        <w:rPr>
          <w:rFonts w:ascii="Times New Roman" w:eastAsia="Times New Roman" w:hAnsi="Times New Roman" w:cs="Times New Roman"/>
          <w:b/>
          <w:color w:val="000000" w:themeColor="text1"/>
        </w:rPr>
      </w:pPr>
      <w:r w:rsidRPr="00EB72EE">
        <w:rPr>
          <w:rFonts w:ascii="Times New Roman" w:eastAsia="Times New Roman" w:hAnsi="Times New Roman" w:cs="Times New Roman"/>
          <w:b/>
          <w:color w:val="000000" w:themeColor="text1"/>
        </w:rPr>
        <w:br w:type="page"/>
      </w:r>
    </w:p>
    <w:p w:rsidR="00CB0A99" w:rsidRPr="00EB72EE" w:rsidRDefault="00CB0A99" w:rsidP="00CB0A99">
      <w:pPr>
        <w:pageBreakBefore/>
        <w:jc w:val="center"/>
        <w:rPr>
          <w:b/>
        </w:rPr>
      </w:pPr>
      <w:r w:rsidRPr="00EB72EE">
        <w:rPr>
          <w:rFonts w:ascii="Times New Roman" w:hAnsi="Times New Roman"/>
          <w:b/>
        </w:rPr>
        <w:lastRenderedPageBreak/>
        <w:t>Subject: Operating Systems</w:t>
      </w:r>
    </w:p>
    <w:p w:rsidR="00CB0A99" w:rsidRPr="00EB72EE" w:rsidRDefault="00813522" w:rsidP="00CB0A99">
      <w:pPr>
        <w:rPr>
          <w:b/>
        </w:rPr>
      </w:pPr>
      <w:r w:rsidRPr="00EB72EE">
        <w:rPr>
          <w:rFonts w:ascii="Times New Roman" w:hAnsi="Times New Roman"/>
          <w:b/>
        </w:rPr>
        <w:t xml:space="preserve">Question 1: </w:t>
      </w:r>
      <w:r w:rsidR="00CB0A99" w:rsidRPr="00EB72EE">
        <w:rPr>
          <w:rFonts w:ascii="Times New Roman" w:hAnsi="Times New Roman"/>
          <w:b/>
        </w:rPr>
        <w:t xml:space="preserve"> What are the functionalities of an operating system?  [Infosys]</w:t>
      </w:r>
    </w:p>
    <w:p w:rsidR="00CB0A99" w:rsidRPr="00EB72EE" w:rsidRDefault="00CB0A99" w:rsidP="00CB0A99">
      <w:r w:rsidRPr="00EB72EE">
        <w:rPr>
          <w:rFonts w:ascii="Times New Roman" w:hAnsi="Times New Roman"/>
          <w:b/>
        </w:rPr>
        <w:t>Answer:</w:t>
      </w:r>
      <w:r w:rsidRPr="00EB72EE">
        <w:rPr>
          <w:rFonts w:ascii="Times New Roman" w:hAnsi="Times New Roman"/>
        </w:rPr>
        <w:t xml:space="preserve"> These are some major functionalities of an operating system:</w:t>
      </w:r>
    </w:p>
    <w:p w:rsidR="00CB0A99" w:rsidRPr="00EB72EE" w:rsidRDefault="00CB0A99" w:rsidP="004E035B">
      <w:pPr>
        <w:pStyle w:val="ListParagraph"/>
        <w:numPr>
          <w:ilvl w:val="0"/>
          <w:numId w:val="31"/>
        </w:numPr>
        <w:jc w:val="both"/>
      </w:pPr>
      <w:r w:rsidRPr="00EB72EE">
        <w:rPr>
          <w:rFonts w:ascii="Times New Roman" w:hAnsi="Times New Roman"/>
        </w:rPr>
        <w:t>The operating system shares the Computer's memory and sharing of the central processing</w:t>
      </w:r>
      <w:r w:rsidR="00813522" w:rsidRPr="00EB72EE">
        <w:t xml:space="preserve"> </w:t>
      </w:r>
      <w:r w:rsidRPr="00EB72EE">
        <w:rPr>
          <w:rFonts w:ascii="Times New Roman" w:hAnsi="Times New Roman"/>
        </w:rPr>
        <w:t>unit time by various applications and peripheral devices.</w:t>
      </w:r>
    </w:p>
    <w:p w:rsidR="00CB0A99" w:rsidRPr="00EB72EE" w:rsidRDefault="00CB0A99" w:rsidP="004E035B">
      <w:pPr>
        <w:pStyle w:val="ListParagraph"/>
        <w:numPr>
          <w:ilvl w:val="0"/>
          <w:numId w:val="31"/>
        </w:numPr>
        <w:jc w:val="both"/>
      </w:pPr>
      <w:r w:rsidRPr="00EB72EE">
        <w:rPr>
          <w:rFonts w:ascii="Times New Roman" w:hAnsi="Times New Roman"/>
        </w:rPr>
        <w:t>An operating system provides a user interface, i.e., graphical user interface and command</w:t>
      </w:r>
      <w:r w:rsidR="00813522" w:rsidRPr="00EB72EE">
        <w:t xml:space="preserve"> </w:t>
      </w:r>
      <w:r w:rsidRPr="00EB72EE">
        <w:rPr>
          <w:rFonts w:ascii="Times New Roman" w:hAnsi="Times New Roman"/>
        </w:rPr>
        <w:t>line.</w:t>
      </w:r>
    </w:p>
    <w:p w:rsidR="00CB0A99" w:rsidRPr="00EB72EE" w:rsidRDefault="00CB0A99" w:rsidP="004E035B">
      <w:pPr>
        <w:pStyle w:val="ListParagraph"/>
        <w:numPr>
          <w:ilvl w:val="0"/>
          <w:numId w:val="31"/>
        </w:numPr>
        <w:jc w:val="both"/>
      </w:pPr>
      <w:r w:rsidRPr="00EB72EE">
        <w:rPr>
          <w:rFonts w:ascii="Times New Roman" w:hAnsi="Times New Roman"/>
        </w:rPr>
        <w:t>An operating system includes functionality for booting the computer.</w:t>
      </w:r>
    </w:p>
    <w:p w:rsidR="00CB0A99" w:rsidRPr="00EB72EE" w:rsidRDefault="00CB0A99" w:rsidP="004E035B">
      <w:pPr>
        <w:pStyle w:val="ListParagraph"/>
        <w:numPr>
          <w:ilvl w:val="0"/>
          <w:numId w:val="31"/>
        </w:numPr>
        <w:jc w:val="both"/>
      </w:pPr>
      <w:r w:rsidRPr="00EB72EE">
        <w:rPr>
          <w:rFonts w:ascii="Times New Roman" w:hAnsi="Times New Roman"/>
        </w:rPr>
        <w:t>Perform some basic tasks, i.e., managing the peripheral devices.</w:t>
      </w:r>
    </w:p>
    <w:p w:rsidR="00CB0A99" w:rsidRPr="00EB72EE" w:rsidRDefault="00CB0A99" w:rsidP="004E035B">
      <w:pPr>
        <w:pStyle w:val="ListParagraph"/>
        <w:numPr>
          <w:ilvl w:val="0"/>
          <w:numId w:val="31"/>
        </w:numPr>
        <w:jc w:val="both"/>
      </w:pPr>
      <w:r w:rsidRPr="00EB72EE">
        <w:rPr>
          <w:rFonts w:ascii="Times New Roman" w:hAnsi="Times New Roman"/>
        </w:rPr>
        <w:t>It provides file management which refers to the way that operating system stores, retrieves,</w:t>
      </w:r>
      <w:r w:rsidR="00813522" w:rsidRPr="00EB72EE">
        <w:t xml:space="preserve"> </w:t>
      </w:r>
      <w:r w:rsidRPr="00EB72EE">
        <w:rPr>
          <w:rFonts w:ascii="Times New Roman" w:hAnsi="Times New Roman"/>
        </w:rPr>
        <w:t>manipulates, and saves data.</w:t>
      </w:r>
    </w:p>
    <w:p w:rsidR="00CB0A99" w:rsidRPr="00EB72EE" w:rsidRDefault="00CB0A99" w:rsidP="00CB0A99">
      <w:pPr>
        <w:rPr>
          <w:rFonts w:ascii="Times New Roman" w:hAnsi="Times New Roman"/>
        </w:rPr>
      </w:pPr>
    </w:p>
    <w:p w:rsidR="00CB0A99" w:rsidRPr="00EB72EE" w:rsidRDefault="00813522" w:rsidP="00CB0A99">
      <w:pPr>
        <w:rPr>
          <w:b/>
        </w:rPr>
      </w:pPr>
      <w:r w:rsidRPr="00EB72EE">
        <w:rPr>
          <w:rFonts w:ascii="Times New Roman" w:hAnsi="Times New Roman"/>
          <w:b/>
        </w:rPr>
        <w:t xml:space="preserve">Question 2: </w:t>
      </w:r>
      <w:r w:rsidR="00CB0A99" w:rsidRPr="00EB72EE">
        <w:rPr>
          <w:rFonts w:ascii="Times New Roman" w:hAnsi="Times New Roman"/>
          <w:b/>
        </w:rPr>
        <w:t>What is a process and what is a thread? [ TCS, Wipro]</w:t>
      </w:r>
    </w:p>
    <w:p w:rsidR="00CB0A99" w:rsidRPr="00EB72EE" w:rsidRDefault="00CB0A99" w:rsidP="004E035B">
      <w:pPr>
        <w:jc w:val="both"/>
      </w:pPr>
      <w:r w:rsidRPr="00EB72EE">
        <w:rPr>
          <w:rFonts w:ascii="Times New Roman" w:hAnsi="Times New Roman"/>
          <w:b/>
        </w:rPr>
        <w:t>Answer:</w:t>
      </w:r>
      <w:r w:rsidRPr="00EB72EE">
        <w:rPr>
          <w:rFonts w:ascii="Times New Roman" w:hAnsi="Times New Roman"/>
        </w:rPr>
        <w:t xml:space="preserve"> A thread is a lightweight sub-process, the smallest unit of proce</w:t>
      </w:r>
      <w:r w:rsidR="004E035B" w:rsidRPr="00EB72EE">
        <w:rPr>
          <w:rFonts w:ascii="Times New Roman" w:hAnsi="Times New Roman"/>
        </w:rPr>
        <w:t xml:space="preserve">ssing. It is a separate path of </w:t>
      </w:r>
      <w:r w:rsidRPr="00EB72EE">
        <w:rPr>
          <w:rFonts w:ascii="Times New Roman" w:hAnsi="Times New Roman"/>
        </w:rPr>
        <w:t>execution. Threads are independent that means if there is an exception in one thread, it doesn't affect other threads. It uses a shared memory area.</w:t>
      </w:r>
    </w:p>
    <w:p w:rsidR="00CB0A99" w:rsidRPr="00EB72EE" w:rsidRDefault="00CB0A99" w:rsidP="004E035B">
      <w:pPr>
        <w:jc w:val="both"/>
      </w:pPr>
      <w:r w:rsidRPr="00EB72EE">
        <w:rPr>
          <w:rFonts w:ascii="Times New Roman" w:hAnsi="Times New Roman"/>
        </w:rPr>
        <w:t>The process is heavyweight and can consists of multiple threads. It is a small part of a program.</w:t>
      </w:r>
    </w:p>
    <w:p w:rsidR="00CB0A99" w:rsidRPr="00EB72EE" w:rsidRDefault="00CB0A99" w:rsidP="00CB0A99">
      <w:pPr>
        <w:rPr>
          <w:rFonts w:ascii="Times New Roman" w:hAnsi="Times New Roman"/>
        </w:rPr>
      </w:pPr>
    </w:p>
    <w:p w:rsidR="00CB0A99" w:rsidRPr="00EB72EE" w:rsidRDefault="004E035B" w:rsidP="00CB0A99">
      <w:pPr>
        <w:rPr>
          <w:b/>
        </w:rPr>
      </w:pPr>
      <w:r w:rsidRPr="00EB72EE">
        <w:rPr>
          <w:rFonts w:ascii="Times New Roman" w:hAnsi="Times New Roman"/>
          <w:b/>
        </w:rPr>
        <w:t>Question 3:</w:t>
      </w:r>
      <w:r w:rsidR="00CB0A99" w:rsidRPr="00EB72EE">
        <w:rPr>
          <w:rFonts w:ascii="Times New Roman" w:hAnsi="Times New Roman"/>
          <w:b/>
        </w:rPr>
        <w:t xml:space="preserve"> What are the advantages of a thread? How does the multithreading look like?</w:t>
      </w:r>
    </w:p>
    <w:p w:rsidR="004E035B" w:rsidRPr="00EB72EE" w:rsidRDefault="004E035B" w:rsidP="00CB0A99">
      <w:pPr>
        <w:rPr>
          <w:rFonts w:ascii="Times New Roman" w:hAnsi="Times New Roman"/>
          <w:b/>
        </w:rPr>
      </w:pPr>
      <w:r w:rsidRPr="00EB72EE">
        <w:rPr>
          <w:rFonts w:ascii="Times New Roman" w:hAnsi="Times New Roman"/>
          <w:b/>
        </w:rPr>
        <w:t xml:space="preserve">Answer: </w:t>
      </w:r>
    </w:p>
    <w:p w:rsidR="00CB0A99" w:rsidRPr="00EB72EE" w:rsidRDefault="00CB0A99" w:rsidP="004E035B">
      <w:pPr>
        <w:pStyle w:val="ListParagraph"/>
        <w:numPr>
          <w:ilvl w:val="0"/>
          <w:numId w:val="32"/>
        </w:numPr>
      </w:pPr>
      <w:r w:rsidRPr="00EB72EE">
        <w:rPr>
          <w:rFonts w:ascii="Times New Roman" w:hAnsi="Times New Roman"/>
        </w:rPr>
        <w:t>These are the following advantages of a Thread:</w:t>
      </w:r>
    </w:p>
    <w:p w:rsidR="00CB0A99" w:rsidRPr="00EB72EE" w:rsidRDefault="00CB0A99" w:rsidP="004E035B">
      <w:pPr>
        <w:pStyle w:val="ListParagraph"/>
        <w:numPr>
          <w:ilvl w:val="0"/>
          <w:numId w:val="32"/>
        </w:numPr>
      </w:pPr>
      <w:r w:rsidRPr="00EB72EE">
        <w:rPr>
          <w:rFonts w:ascii="Times New Roman" w:hAnsi="Times New Roman"/>
        </w:rPr>
        <w:t>It provides efficient communication.</w:t>
      </w:r>
    </w:p>
    <w:p w:rsidR="00CB0A99" w:rsidRPr="00EB72EE" w:rsidRDefault="00CB0A99" w:rsidP="004E035B">
      <w:pPr>
        <w:pStyle w:val="ListParagraph"/>
        <w:numPr>
          <w:ilvl w:val="0"/>
          <w:numId w:val="32"/>
        </w:numPr>
      </w:pPr>
      <w:r w:rsidRPr="00EB72EE">
        <w:rPr>
          <w:rFonts w:ascii="Times New Roman" w:hAnsi="Times New Roman"/>
        </w:rPr>
        <w:t>It minimizes the context switching time.</w:t>
      </w:r>
    </w:p>
    <w:p w:rsidR="00CB0A99" w:rsidRPr="00EB72EE" w:rsidRDefault="004E035B" w:rsidP="004E035B">
      <w:pPr>
        <w:pStyle w:val="ListParagraph"/>
        <w:numPr>
          <w:ilvl w:val="0"/>
          <w:numId w:val="32"/>
        </w:numPr>
      </w:pPr>
      <w:r w:rsidRPr="00EB72EE">
        <w:rPr>
          <w:rFonts w:ascii="Times New Roman" w:hAnsi="Times New Roman"/>
        </w:rPr>
        <w:t>B</w:t>
      </w:r>
      <w:r w:rsidR="00CB0A99" w:rsidRPr="00EB72EE">
        <w:rPr>
          <w:rFonts w:ascii="Times New Roman" w:hAnsi="Times New Roman"/>
        </w:rPr>
        <w:t>y using thread, we can get the concurrency within a process.</w:t>
      </w:r>
    </w:p>
    <w:p w:rsidR="00CB0A99" w:rsidRPr="00EB72EE" w:rsidRDefault="00CB0A99" w:rsidP="004E035B">
      <w:pPr>
        <w:pStyle w:val="ListParagraph"/>
        <w:numPr>
          <w:ilvl w:val="0"/>
          <w:numId w:val="32"/>
        </w:numPr>
      </w:pPr>
      <w:r w:rsidRPr="00EB72EE">
        <w:rPr>
          <w:rFonts w:ascii="Times New Roman" w:hAnsi="Times New Roman"/>
        </w:rPr>
        <w:t>Thread allows utilization of multiprocessor architectures to a greater scale and efficiency.</w:t>
      </w:r>
    </w:p>
    <w:p w:rsidR="00CB0A99" w:rsidRPr="00EB72EE" w:rsidRDefault="00CB0A99" w:rsidP="004E035B">
      <w:pPr>
        <w:pStyle w:val="ListParagraph"/>
        <w:numPr>
          <w:ilvl w:val="0"/>
          <w:numId w:val="32"/>
        </w:numPr>
      </w:pPr>
      <w:r w:rsidRPr="00EB72EE">
        <w:rPr>
          <w:rFonts w:ascii="Times New Roman" w:hAnsi="Times New Roman"/>
        </w:rPr>
        <w:t>A process which executes multiple threads simultaneously is known as multithreading.</w:t>
      </w:r>
    </w:p>
    <w:p w:rsidR="00CB0A99" w:rsidRPr="00EB72EE" w:rsidRDefault="00CB0A99" w:rsidP="004E035B">
      <w:pPr>
        <w:pStyle w:val="ListParagraph"/>
        <w:numPr>
          <w:ilvl w:val="0"/>
          <w:numId w:val="32"/>
        </w:numPr>
      </w:pPr>
      <w:r w:rsidRPr="00EB72EE">
        <w:rPr>
          <w:rFonts w:ascii="Times New Roman" w:hAnsi="Times New Roman"/>
        </w:rPr>
        <w:t>A thread is a lightweight sub-process, the smallest unit of processing.</w:t>
      </w:r>
    </w:p>
    <w:p w:rsidR="00CB0A99" w:rsidRPr="00EB72EE" w:rsidRDefault="00CB0A99" w:rsidP="004E035B">
      <w:pPr>
        <w:pStyle w:val="ListParagraph"/>
        <w:numPr>
          <w:ilvl w:val="0"/>
          <w:numId w:val="32"/>
        </w:numPr>
      </w:pPr>
      <w:r w:rsidRPr="00EB72EE">
        <w:rPr>
          <w:rFonts w:ascii="Times New Roman" w:hAnsi="Times New Roman"/>
        </w:rPr>
        <w:t>To achieve multitasking in java, we have two ways:</w:t>
      </w:r>
    </w:p>
    <w:p w:rsidR="00CB0A99" w:rsidRPr="00EB72EE" w:rsidRDefault="00CB0A99" w:rsidP="004E035B">
      <w:pPr>
        <w:pStyle w:val="ListParagraph"/>
        <w:numPr>
          <w:ilvl w:val="3"/>
          <w:numId w:val="32"/>
        </w:numPr>
        <w:suppressAutoHyphens/>
        <w:spacing w:after="0" w:line="240" w:lineRule="auto"/>
      </w:pPr>
      <w:r w:rsidRPr="00EB72EE">
        <w:rPr>
          <w:rFonts w:ascii="Times New Roman" w:hAnsi="Times New Roman"/>
        </w:rPr>
        <w:t>Multiprocessing and multithreading</w:t>
      </w:r>
    </w:p>
    <w:p w:rsidR="00CB0A99" w:rsidRPr="00EB72EE" w:rsidRDefault="00CB0A99" w:rsidP="004E035B">
      <w:pPr>
        <w:pStyle w:val="ListParagraph"/>
        <w:numPr>
          <w:ilvl w:val="3"/>
          <w:numId w:val="32"/>
        </w:numPr>
        <w:suppressAutoHyphens/>
        <w:spacing w:after="0" w:line="240" w:lineRule="auto"/>
      </w:pPr>
      <w:r w:rsidRPr="00EB72EE">
        <w:rPr>
          <w:rFonts w:ascii="Times New Roman" w:hAnsi="Times New Roman"/>
        </w:rPr>
        <w:t>One process may contain more than one thread and execute simultaneously is known as multithreading.</w:t>
      </w:r>
    </w:p>
    <w:p w:rsidR="00CB0A99" w:rsidRPr="00EB72EE" w:rsidRDefault="00CB0A99" w:rsidP="00CB0A99">
      <w:pPr>
        <w:ind w:left="720"/>
        <w:rPr>
          <w:rFonts w:ascii="Times New Roman" w:hAnsi="Times New Roman"/>
        </w:rPr>
      </w:pPr>
    </w:p>
    <w:p w:rsidR="00CB0A99" w:rsidRPr="00EB72EE" w:rsidRDefault="004E035B" w:rsidP="00CB0A99">
      <w:pPr>
        <w:rPr>
          <w:b/>
        </w:rPr>
      </w:pPr>
      <w:r w:rsidRPr="00EB72EE">
        <w:rPr>
          <w:rFonts w:ascii="Times New Roman" w:hAnsi="Times New Roman"/>
          <w:b/>
        </w:rPr>
        <w:t>Question 4:</w:t>
      </w:r>
      <w:r w:rsidR="00CB0A99" w:rsidRPr="00EB72EE">
        <w:rPr>
          <w:rFonts w:ascii="Times New Roman" w:hAnsi="Times New Roman"/>
          <w:b/>
        </w:rPr>
        <w:t xml:space="preserve"> What are Multi-Processing and Multitasking?</w:t>
      </w:r>
    </w:p>
    <w:p w:rsidR="004E035B" w:rsidRPr="00EB72EE" w:rsidRDefault="004E035B" w:rsidP="00CB0A99">
      <w:pPr>
        <w:rPr>
          <w:rFonts w:ascii="Times New Roman" w:hAnsi="Times New Roman"/>
          <w:b/>
        </w:rPr>
      </w:pPr>
      <w:r w:rsidRPr="00EB72EE">
        <w:rPr>
          <w:rFonts w:ascii="Times New Roman" w:hAnsi="Times New Roman"/>
          <w:b/>
        </w:rPr>
        <w:t>Answer:</w:t>
      </w:r>
    </w:p>
    <w:p w:rsidR="00CB0A99" w:rsidRPr="00EB72EE" w:rsidRDefault="00CB0A99" w:rsidP="00CB0A99">
      <w:r w:rsidRPr="00EB72EE">
        <w:rPr>
          <w:rFonts w:ascii="Times New Roman" w:hAnsi="Times New Roman"/>
        </w:rPr>
        <w:t>Multitasking: As the name indicates multiple tasks run on a single CPU. We use multitasking to</w:t>
      </w:r>
      <w:r w:rsidR="004E035B" w:rsidRPr="00EB72EE">
        <w:t xml:space="preserve"> </w:t>
      </w:r>
      <w:r w:rsidRPr="00EB72EE">
        <w:rPr>
          <w:rFonts w:ascii="Times New Roman" w:hAnsi="Times New Roman"/>
        </w:rPr>
        <w:t>utilize the CPU.</w:t>
      </w:r>
    </w:p>
    <w:p w:rsidR="00CB0A99" w:rsidRPr="00EB72EE" w:rsidRDefault="00CB0A99" w:rsidP="00CB0A99">
      <w:r w:rsidRPr="00EB72EE">
        <w:rPr>
          <w:rFonts w:ascii="Times New Roman" w:hAnsi="Times New Roman"/>
        </w:rPr>
        <w:t>Multitasking can be achieved in two ways:</w:t>
      </w:r>
    </w:p>
    <w:p w:rsidR="004E035B" w:rsidRPr="00EB72EE" w:rsidRDefault="00CB0A99" w:rsidP="00CB0A99">
      <w:pPr>
        <w:rPr>
          <w:rFonts w:ascii="Times New Roman" w:hAnsi="Times New Roman"/>
        </w:rPr>
      </w:pPr>
      <w:r w:rsidRPr="00EB72EE">
        <w:rPr>
          <w:rFonts w:ascii="Times New Roman" w:hAnsi="Times New Roman"/>
        </w:rPr>
        <w:t>• Process-based Multitasking (Multiprocessing)</w:t>
      </w:r>
    </w:p>
    <w:p w:rsidR="004E035B" w:rsidRPr="00EB72EE" w:rsidRDefault="00CB0A99" w:rsidP="00CB0A99">
      <w:r w:rsidRPr="00EB72EE">
        <w:rPr>
          <w:rFonts w:ascii="Times New Roman" w:hAnsi="Times New Roman"/>
        </w:rPr>
        <w:t>• Thread-based Multitasking (Multithreading)</w:t>
      </w:r>
      <w:r w:rsidR="004E035B" w:rsidRPr="00EB72EE">
        <w:t xml:space="preserve"> </w:t>
      </w:r>
    </w:p>
    <w:p w:rsidR="00CB0A99" w:rsidRPr="00EB72EE" w:rsidRDefault="00CB0A99" w:rsidP="00CB0A99">
      <w:r w:rsidRPr="00EB72EE">
        <w:rPr>
          <w:rFonts w:ascii="Times New Roman" w:hAnsi="Times New Roman"/>
        </w:rPr>
        <w:lastRenderedPageBreak/>
        <w:t>Multi-processing: Multi-processing refers to the ability of a system to support more than one</w:t>
      </w:r>
      <w:r w:rsidR="004E035B" w:rsidRPr="00EB72EE">
        <w:t xml:space="preserve"> </w:t>
      </w:r>
      <w:r w:rsidR="004E035B" w:rsidRPr="00EB72EE">
        <w:rPr>
          <w:rFonts w:ascii="Times New Roman" w:hAnsi="Times New Roman"/>
        </w:rPr>
        <w:t xml:space="preserve">central </w:t>
      </w:r>
      <w:r w:rsidRPr="00EB72EE">
        <w:rPr>
          <w:rFonts w:ascii="Times New Roman" w:hAnsi="Times New Roman"/>
        </w:rPr>
        <w:t>processing unit at the same time.</w:t>
      </w:r>
    </w:p>
    <w:p w:rsidR="00CB0A99" w:rsidRPr="00EB72EE" w:rsidRDefault="00CB0A99" w:rsidP="00CB0A99">
      <w:r w:rsidRPr="00EB72EE">
        <w:rPr>
          <w:rFonts w:ascii="Times New Roman" w:hAnsi="Times New Roman"/>
        </w:rPr>
        <w:t>Multithreading: As the name indicates multiple threads run concurrently.</w:t>
      </w:r>
      <w:r w:rsidR="004E035B" w:rsidRPr="00EB72EE">
        <w:t xml:space="preserve"> </w:t>
      </w:r>
      <w:r w:rsidRPr="00EB72EE">
        <w:rPr>
          <w:rFonts w:ascii="Times New Roman" w:hAnsi="Times New Roman"/>
        </w:rPr>
        <w:t>A thread is a lightweight sub-process, the smallest unit of processing.</w:t>
      </w:r>
    </w:p>
    <w:p w:rsidR="00CB0A99" w:rsidRPr="00EB72EE" w:rsidRDefault="00CB0A99" w:rsidP="00CB0A99">
      <w:pPr>
        <w:rPr>
          <w:rFonts w:ascii="Times New Roman" w:hAnsi="Times New Roman"/>
        </w:rPr>
      </w:pPr>
    </w:p>
    <w:p w:rsidR="00CB0A99" w:rsidRPr="00EB72EE" w:rsidRDefault="004E035B" w:rsidP="00CB0A99">
      <w:pPr>
        <w:rPr>
          <w:b/>
        </w:rPr>
      </w:pPr>
      <w:r w:rsidRPr="00EB72EE">
        <w:rPr>
          <w:rFonts w:ascii="Times New Roman" w:hAnsi="Times New Roman"/>
          <w:b/>
        </w:rPr>
        <w:t>Question 5:</w:t>
      </w:r>
      <w:r w:rsidR="00CB0A99" w:rsidRPr="00EB72EE">
        <w:rPr>
          <w:rFonts w:ascii="Times New Roman" w:hAnsi="Times New Roman"/>
          <w:b/>
        </w:rPr>
        <w:t xml:space="preserve"> When is a thread created and started, what is its initial state?</w:t>
      </w:r>
    </w:p>
    <w:p w:rsidR="00CB0A99" w:rsidRPr="00EB72EE" w:rsidRDefault="004E035B" w:rsidP="00CB0A99">
      <w:r w:rsidRPr="00EB72EE">
        <w:rPr>
          <w:rFonts w:ascii="Times New Roman" w:hAnsi="Times New Roman"/>
          <w:b/>
        </w:rPr>
        <w:t>Answer:</w:t>
      </w:r>
      <w:r w:rsidRPr="00EB72EE">
        <w:rPr>
          <w:rFonts w:ascii="Times New Roman" w:hAnsi="Times New Roman"/>
        </w:rPr>
        <w:t xml:space="preserve"> </w:t>
      </w:r>
      <w:r w:rsidR="00CB0A99" w:rsidRPr="00EB72EE">
        <w:rPr>
          <w:rFonts w:ascii="Times New Roman" w:hAnsi="Times New Roman"/>
        </w:rPr>
        <w:t>A thread is created and started with its Initial state called "ready" state where a thread is ready to</w:t>
      </w:r>
    </w:p>
    <w:p w:rsidR="00CB0A99" w:rsidRPr="00EB72EE" w:rsidRDefault="00CB0A99" w:rsidP="00CB0A99">
      <w:r w:rsidRPr="00EB72EE">
        <w:rPr>
          <w:rFonts w:ascii="Times New Roman" w:hAnsi="Times New Roman"/>
        </w:rPr>
        <w:t>run.</w:t>
      </w:r>
    </w:p>
    <w:p w:rsidR="00CB0A99" w:rsidRPr="00EB72EE" w:rsidRDefault="00CB0A99" w:rsidP="00CB0A99">
      <w:pPr>
        <w:rPr>
          <w:rFonts w:ascii="Times New Roman" w:hAnsi="Times New Roman"/>
        </w:rPr>
      </w:pPr>
    </w:p>
    <w:p w:rsidR="00CB0A99" w:rsidRPr="00EB72EE" w:rsidRDefault="004E035B" w:rsidP="00CB0A99">
      <w:pPr>
        <w:rPr>
          <w:b/>
        </w:rPr>
      </w:pPr>
      <w:r w:rsidRPr="00EB72EE">
        <w:rPr>
          <w:rFonts w:ascii="Times New Roman" w:hAnsi="Times New Roman"/>
          <w:b/>
        </w:rPr>
        <w:t>Question 6:</w:t>
      </w:r>
      <w:r w:rsidR="00CB0A99" w:rsidRPr="00EB72EE">
        <w:rPr>
          <w:rFonts w:ascii="Times New Roman" w:hAnsi="Times New Roman"/>
          <w:b/>
        </w:rPr>
        <w:t xml:space="preserve"> What is a priority of task and how is it used in scheduling?</w:t>
      </w:r>
    </w:p>
    <w:p w:rsidR="00CB0A99" w:rsidRPr="00EB72EE" w:rsidRDefault="004E035B" w:rsidP="00CB0A99">
      <w:r w:rsidRPr="00EB72EE">
        <w:rPr>
          <w:rFonts w:ascii="Times New Roman" w:hAnsi="Times New Roman"/>
          <w:b/>
        </w:rPr>
        <w:t>Answer:</w:t>
      </w:r>
      <w:r w:rsidRPr="00EB72EE">
        <w:rPr>
          <w:rFonts w:ascii="Times New Roman" w:hAnsi="Times New Roman"/>
        </w:rPr>
        <w:t xml:space="preserve"> </w:t>
      </w:r>
      <w:r w:rsidR="00CB0A99" w:rsidRPr="00EB72EE">
        <w:rPr>
          <w:rFonts w:ascii="Times New Roman" w:hAnsi="Times New Roman"/>
        </w:rPr>
        <w:t>The entire task can't execute simultaneously so that a scheduler assign priorities to all tasks for its</w:t>
      </w:r>
      <w:r w:rsidRPr="00EB72EE">
        <w:t xml:space="preserve"> </w:t>
      </w:r>
      <w:r w:rsidR="00CB0A99" w:rsidRPr="00EB72EE">
        <w:rPr>
          <w:rFonts w:ascii="Times New Roman" w:hAnsi="Times New Roman"/>
        </w:rPr>
        <w:t>execution. Priorities can be high or low depending on the task's importance, and the integer values</w:t>
      </w:r>
      <w:r w:rsidRPr="00EB72EE">
        <w:t xml:space="preserve"> </w:t>
      </w:r>
      <w:r w:rsidR="00CB0A99" w:rsidRPr="00EB72EE">
        <w:rPr>
          <w:rFonts w:ascii="Times New Roman" w:hAnsi="Times New Roman"/>
        </w:rPr>
        <w:t>determine it.</w:t>
      </w:r>
      <w:r w:rsidRPr="00EB72EE">
        <w:t xml:space="preserve"> </w:t>
      </w:r>
      <w:r w:rsidR="00CB0A99" w:rsidRPr="00EB72EE">
        <w:rPr>
          <w:rFonts w:ascii="Times New Roman" w:hAnsi="Times New Roman"/>
        </w:rPr>
        <w:t>Higher priority gets CPU for execution first.</w:t>
      </w:r>
    </w:p>
    <w:p w:rsidR="00CB0A99" w:rsidRPr="00EB72EE" w:rsidRDefault="00CB0A99" w:rsidP="00CB0A99">
      <w:pPr>
        <w:rPr>
          <w:rFonts w:ascii="Times New Roman" w:hAnsi="Times New Roman"/>
        </w:rPr>
      </w:pPr>
    </w:p>
    <w:p w:rsidR="00D36C64" w:rsidRPr="00EB72EE" w:rsidRDefault="00D36C64" w:rsidP="00D36C64">
      <w:pPr>
        <w:spacing w:before="100" w:beforeAutospacing="1" w:after="100" w:afterAutospacing="1" w:line="240" w:lineRule="auto"/>
        <w:jc w:val="center"/>
        <w:rPr>
          <w:rFonts w:ascii="Times New Roman" w:eastAsia="Times New Roman" w:hAnsi="Times New Roman" w:cs="Times New Roman"/>
          <w:b/>
          <w:color w:val="000000" w:themeColor="text1"/>
        </w:rPr>
      </w:pPr>
      <w:r w:rsidRPr="00EB72EE">
        <w:rPr>
          <w:rFonts w:ascii="Times New Roman" w:eastAsia="Times New Roman" w:hAnsi="Times New Roman" w:cs="Times New Roman"/>
          <w:b/>
          <w:color w:val="000000" w:themeColor="text1"/>
        </w:rPr>
        <w:t>Computer Networking, Software Engineering using Project, Programming Skill</w:t>
      </w:r>
    </w:p>
    <w:p w:rsidR="00D36C64" w:rsidRPr="00EB72EE" w:rsidRDefault="00D36C64" w:rsidP="00D36C64">
      <w:pPr>
        <w:spacing w:before="100" w:beforeAutospacing="1" w:after="100" w:afterAutospacing="1" w:line="240" w:lineRule="auto"/>
        <w:jc w:val="both"/>
        <w:rPr>
          <w:rFonts w:ascii="Times New Roman" w:eastAsia="Times New Roman" w:hAnsi="Times New Roman" w:cs="Times New Roman"/>
          <w:color w:val="000000" w:themeColor="text1"/>
        </w:rPr>
      </w:pPr>
    </w:p>
    <w:p w:rsidR="00D36C64" w:rsidRPr="00EB72EE" w:rsidRDefault="00B452BC" w:rsidP="00D36C64">
      <w:pPr>
        <w:spacing w:before="100" w:beforeAutospacing="1" w:after="100" w:afterAutospacing="1" w:line="240" w:lineRule="auto"/>
        <w:jc w:val="both"/>
        <w:rPr>
          <w:rFonts w:ascii="Times New Roman" w:eastAsia="Times New Roman" w:hAnsi="Times New Roman" w:cs="Times New Roman"/>
          <w:b/>
          <w:color w:val="000000" w:themeColor="text1"/>
        </w:rPr>
      </w:pPr>
      <w:r w:rsidRPr="00EB72EE">
        <w:rPr>
          <w:rFonts w:ascii="Times New Roman" w:eastAsia="Times New Roman" w:hAnsi="Times New Roman" w:cs="Times New Roman"/>
          <w:noProof/>
          <w:color w:val="000000" w:themeColor="text1"/>
        </w:rPr>
        <w:drawing>
          <wp:anchor distT="0" distB="0" distL="0" distR="0" simplePos="0" relativeHeight="251654144" behindDoc="1" locked="0" layoutInCell="1" allowOverlap="1" wp14:anchorId="79E5AF04" wp14:editId="7B781340">
            <wp:simplePos x="0" y="0"/>
            <wp:positionH relativeFrom="column">
              <wp:posOffset>19050</wp:posOffset>
            </wp:positionH>
            <wp:positionV relativeFrom="paragraph">
              <wp:posOffset>755650</wp:posOffset>
            </wp:positionV>
            <wp:extent cx="6038850" cy="2887980"/>
            <wp:effectExtent l="0" t="0" r="0" b="7620"/>
            <wp:wrapTight wrapText="largest">
              <wp:wrapPolygon edited="0">
                <wp:start x="0" y="0"/>
                <wp:lineTo x="0" y="21515"/>
                <wp:lineTo x="21532" y="21515"/>
                <wp:lineTo x="2153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8850" cy="28879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D36C64" w:rsidRPr="00EB72EE">
        <w:rPr>
          <w:rFonts w:ascii="Times New Roman" w:eastAsia="Times New Roman" w:hAnsi="Times New Roman" w:cs="Times New Roman"/>
          <w:b/>
          <w:color w:val="000000" w:themeColor="text1"/>
        </w:rPr>
        <w:t xml:space="preserve">Question 1: Differentiate between OSI and TCP/IP Model ? </w:t>
      </w:r>
    </w:p>
    <w:p w:rsidR="00D36C64" w:rsidRPr="00EB72EE" w:rsidRDefault="00D36C64" w:rsidP="00D36C64">
      <w:pPr>
        <w:spacing w:before="100" w:beforeAutospacing="1" w:after="100" w:afterAutospacing="1" w:line="240" w:lineRule="auto"/>
        <w:jc w:val="both"/>
        <w:rPr>
          <w:rFonts w:ascii="Times New Roman" w:eastAsia="Times New Roman" w:hAnsi="Times New Roman" w:cs="Times New Roman"/>
          <w:b/>
          <w:color w:val="000000" w:themeColor="text1"/>
        </w:rPr>
      </w:pPr>
      <w:r w:rsidRPr="00EB72EE">
        <w:rPr>
          <w:rFonts w:ascii="Times New Roman" w:eastAsia="Times New Roman" w:hAnsi="Times New Roman" w:cs="Times New Roman"/>
          <w:b/>
          <w:color w:val="000000" w:themeColor="text1"/>
        </w:rPr>
        <w:t xml:space="preserve">Answer: </w:t>
      </w:r>
    </w:p>
    <w:p w:rsidR="00D36C64" w:rsidRPr="00EB72EE" w:rsidRDefault="00D36C64" w:rsidP="00D36C64">
      <w:pPr>
        <w:spacing w:before="100" w:beforeAutospacing="1" w:after="100" w:afterAutospacing="1" w:line="240" w:lineRule="auto"/>
        <w:jc w:val="both"/>
        <w:rPr>
          <w:rFonts w:ascii="Times New Roman" w:eastAsia="Times New Roman" w:hAnsi="Times New Roman" w:cs="Times New Roman"/>
          <w:color w:val="000000" w:themeColor="text1"/>
        </w:rPr>
      </w:pPr>
    </w:p>
    <w:p w:rsidR="00D36C64" w:rsidRPr="00EB72EE" w:rsidRDefault="00D36C64" w:rsidP="00D36C64">
      <w:pPr>
        <w:spacing w:before="100" w:beforeAutospacing="1" w:after="100" w:afterAutospacing="1" w:line="240" w:lineRule="auto"/>
        <w:jc w:val="both"/>
        <w:rPr>
          <w:rFonts w:ascii="Times New Roman" w:eastAsia="Times New Roman" w:hAnsi="Times New Roman" w:cs="Times New Roman"/>
          <w:b/>
          <w:color w:val="000000" w:themeColor="text1"/>
        </w:rPr>
      </w:pPr>
      <w:r w:rsidRPr="00EB72EE">
        <w:rPr>
          <w:rFonts w:ascii="Times New Roman" w:eastAsia="Times New Roman" w:hAnsi="Times New Roman" w:cs="Times New Roman"/>
          <w:b/>
          <w:color w:val="000000" w:themeColor="text1"/>
        </w:rPr>
        <w:t>Question 2: What do you mean by Protocol?</w:t>
      </w:r>
    </w:p>
    <w:p w:rsidR="00D36C64" w:rsidRPr="00EB72EE" w:rsidRDefault="00D36C64" w:rsidP="00D36C64">
      <w:pPr>
        <w:spacing w:before="100" w:beforeAutospacing="1" w:after="100" w:afterAutospacing="1" w:line="240" w:lineRule="auto"/>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lastRenderedPageBreak/>
        <w:t>Answer:</w:t>
      </w:r>
      <w:r w:rsidRPr="00EB72EE">
        <w:rPr>
          <w:rFonts w:ascii="Times New Roman" w:eastAsia="Times New Roman" w:hAnsi="Times New Roman" w:cs="Times New Roman"/>
          <w:color w:val="000000" w:themeColor="text1"/>
        </w:rPr>
        <w:t xml:space="preserve"> A protocol is a set of rules and guidelines for communicating data. Rules are defined for each step and process during communication between two or more computers. Networks have to follow these rules to successfully transmit data.</w:t>
      </w:r>
    </w:p>
    <w:p w:rsidR="00D36C64" w:rsidRPr="00EB72EE" w:rsidRDefault="00100F9D" w:rsidP="00D36C64">
      <w:pPr>
        <w:spacing w:before="100" w:beforeAutospacing="1" w:after="100" w:afterAutospacing="1" w:line="240" w:lineRule="auto"/>
        <w:jc w:val="both"/>
        <w:rPr>
          <w:rFonts w:ascii="Times New Roman" w:eastAsia="Times New Roman" w:hAnsi="Times New Roman" w:cs="Times New Roman"/>
          <w:b/>
          <w:color w:val="000000" w:themeColor="text1"/>
        </w:rPr>
      </w:pPr>
      <w:r w:rsidRPr="00EB72EE">
        <w:rPr>
          <w:rFonts w:ascii="Times New Roman" w:eastAsia="Times New Roman" w:hAnsi="Times New Roman" w:cs="Times New Roman"/>
          <w:b/>
          <w:color w:val="000000" w:themeColor="text1"/>
        </w:rPr>
        <w:t>Question 3:</w:t>
      </w:r>
      <w:r w:rsidR="00D36C64" w:rsidRPr="00EB72EE">
        <w:rPr>
          <w:rFonts w:ascii="Times New Roman" w:eastAsia="Times New Roman" w:hAnsi="Times New Roman" w:cs="Times New Roman"/>
          <w:b/>
          <w:color w:val="000000" w:themeColor="text1"/>
        </w:rPr>
        <w:t xml:space="preserve"> Differentiate between TCP and UDP ?</w:t>
      </w:r>
    </w:p>
    <w:p w:rsidR="00D36C64" w:rsidRPr="00EB72EE" w:rsidRDefault="00D36C64" w:rsidP="00D36C64">
      <w:pPr>
        <w:spacing w:before="100" w:beforeAutospacing="1" w:after="100" w:afterAutospacing="1" w:line="240" w:lineRule="auto"/>
        <w:jc w:val="both"/>
        <w:rPr>
          <w:rFonts w:ascii="Times New Roman" w:eastAsia="Times New Roman" w:hAnsi="Times New Roman" w:cs="Times New Roman"/>
          <w:b/>
          <w:color w:val="000000" w:themeColor="text1"/>
        </w:rPr>
      </w:pPr>
      <w:r w:rsidRPr="00EB72EE">
        <w:rPr>
          <w:rFonts w:ascii="Times New Roman" w:eastAsia="Times New Roman" w:hAnsi="Times New Roman" w:cs="Times New Roman"/>
          <w:b/>
          <w:color w:val="000000" w:themeColor="text1"/>
        </w:rPr>
        <w:t>Answer:</w:t>
      </w:r>
    </w:p>
    <w:p w:rsidR="003624AE" w:rsidRPr="00EB72EE" w:rsidRDefault="003624AE" w:rsidP="00D36C64">
      <w:pPr>
        <w:spacing w:before="100" w:beforeAutospacing="1" w:after="100" w:afterAutospacing="1" w:line="240" w:lineRule="auto"/>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noProof/>
          <w:color w:val="000000" w:themeColor="text1"/>
        </w:rPr>
        <w:drawing>
          <wp:anchor distT="0" distB="0" distL="0" distR="0" simplePos="0" relativeHeight="251655168" behindDoc="1" locked="0" layoutInCell="1" allowOverlap="1" wp14:anchorId="4887868B" wp14:editId="12416BEC">
            <wp:simplePos x="0" y="0"/>
            <wp:positionH relativeFrom="column">
              <wp:posOffset>-68580</wp:posOffset>
            </wp:positionH>
            <wp:positionV relativeFrom="paragraph">
              <wp:posOffset>194945</wp:posOffset>
            </wp:positionV>
            <wp:extent cx="6004560" cy="1544955"/>
            <wp:effectExtent l="0" t="0" r="0" b="0"/>
            <wp:wrapTight wrapText="largest">
              <wp:wrapPolygon edited="0">
                <wp:start x="0" y="0"/>
                <wp:lineTo x="0" y="21307"/>
                <wp:lineTo x="21518" y="21307"/>
                <wp:lineTo x="2151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4560" cy="15449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D36C64" w:rsidRPr="00EB72EE" w:rsidRDefault="00D36C64" w:rsidP="00D36C64">
      <w:pPr>
        <w:spacing w:before="100" w:beforeAutospacing="1" w:after="100" w:afterAutospacing="1" w:line="240" w:lineRule="auto"/>
        <w:jc w:val="both"/>
        <w:rPr>
          <w:rFonts w:ascii="Times New Roman" w:eastAsia="Times New Roman" w:hAnsi="Times New Roman" w:cs="Times New Roman"/>
          <w:b/>
          <w:color w:val="000000" w:themeColor="text1"/>
        </w:rPr>
      </w:pPr>
      <w:r w:rsidRPr="00EB72EE">
        <w:rPr>
          <w:rFonts w:ascii="Times New Roman" w:eastAsia="Times New Roman" w:hAnsi="Times New Roman" w:cs="Times New Roman"/>
          <w:b/>
          <w:color w:val="000000" w:themeColor="text1"/>
        </w:rPr>
        <w:t>Question 4: What do you mean by IP ?</w:t>
      </w:r>
    </w:p>
    <w:p w:rsidR="00D36C64" w:rsidRPr="00EB72EE" w:rsidRDefault="00D36C64" w:rsidP="000C0565">
      <w:pPr>
        <w:spacing w:before="100" w:beforeAutospacing="1" w:after="100" w:afterAutospacing="1" w:line="240" w:lineRule="auto"/>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Answer:</w:t>
      </w:r>
      <w:r w:rsidRPr="00EB72EE">
        <w:rPr>
          <w:rFonts w:ascii="Times New Roman" w:eastAsia="Times New Roman" w:hAnsi="Times New Roman" w:cs="Times New Roman"/>
          <w:color w:val="000000" w:themeColor="text1"/>
        </w:rPr>
        <w:t xml:space="preserve"> An Internet Protocol address (IP address) is a numerical label assigned to each device connected to a computer network that uses the Internet Protocol for communication. An IP address serves two principal functions: host or network interface identification and location addressing.</w:t>
      </w:r>
    </w:p>
    <w:p w:rsidR="00D36C64" w:rsidRPr="00EB72EE" w:rsidRDefault="00D36C64" w:rsidP="00D36C64">
      <w:pPr>
        <w:spacing w:before="100" w:beforeAutospacing="1" w:after="100" w:afterAutospacing="1" w:line="240" w:lineRule="auto"/>
        <w:jc w:val="both"/>
        <w:rPr>
          <w:rFonts w:ascii="Times New Roman" w:eastAsia="Times New Roman" w:hAnsi="Times New Roman" w:cs="Times New Roman"/>
          <w:b/>
          <w:color w:val="000000" w:themeColor="text1"/>
        </w:rPr>
      </w:pPr>
      <w:r w:rsidRPr="00EB72EE">
        <w:rPr>
          <w:rFonts w:ascii="Times New Roman" w:eastAsia="Times New Roman" w:hAnsi="Times New Roman" w:cs="Times New Roman"/>
          <w:b/>
          <w:color w:val="000000" w:themeColor="text1"/>
        </w:rPr>
        <w:t>Question 5: Differentiate between IPV4 and IPV6.</w:t>
      </w:r>
    </w:p>
    <w:p w:rsidR="00D36C64" w:rsidRPr="00EB72EE" w:rsidRDefault="00D36C64" w:rsidP="00D36C64">
      <w:pPr>
        <w:spacing w:before="100" w:beforeAutospacing="1" w:after="100" w:afterAutospacing="1" w:line="240" w:lineRule="auto"/>
        <w:jc w:val="both"/>
        <w:rPr>
          <w:rFonts w:ascii="Times New Roman" w:eastAsia="Times New Roman" w:hAnsi="Times New Roman" w:cs="Times New Roman"/>
          <w:b/>
          <w:color w:val="000000" w:themeColor="text1"/>
        </w:rPr>
      </w:pPr>
      <w:r w:rsidRPr="00EB72EE">
        <w:rPr>
          <w:rFonts w:ascii="Times New Roman" w:eastAsia="Times New Roman" w:hAnsi="Times New Roman" w:cs="Times New Roman"/>
          <w:b/>
          <w:color w:val="000000" w:themeColor="text1"/>
        </w:rPr>
        <w:t xml:space="preserve">Answer: </w:t>
      </w:r>
    </w:p>
    <w:p w:rsidR="00D36C64" w:rsidRPr="00EB72EE" w:rsidRDefault="00A45628" w:rsidP="00D36C64">
      <w:pPr>
        <w:spacing w:before="100" w:beforeAutospacing="1" w:after="100" w:afterAutospacing="1" w:line="240" w:lineRule="auto"/>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noProof/>
          <w:color w:val="000000" w:themeColor="text1"/>
        </w:rPr>
        <w:lastRenderedPageBreak/>
        <w:drawing>
          <wp:anchor distT="0" distB="0" distL="0" distR="0" simplePos="0" relativeHeight="251656192" behindDoc="0" locked="0" layoutInCell="1" allowOverlap="1" wp14:anchorId="72D60603" wp14:editId="17B193A8">
            <wp:simplePos x="0" y="0"/>
            <wp:positionH relativeFrom="column">
              <wp:posOffset>-22860</wp:posOffset>
            </wp:positionH>
            <wp:positionV relativeFrom="paragraph">
              <wp:posOffset>161290</wp:posOffset>
            </wp:positionV>
            <wp:extent cx="5913120" cy="5943600"/>
            <wp:effectExtent l="0" t="0" r="0" b="0"/>
            <wp:wrapSquare wrapText="larges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3120" cy="59436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D36C64" w:rsidRPr="00EB72EE" w:rsidRDefault="00F6563D" w:rsidP="00D36C64">
      <w:pPr>
        <w:spacing w:before="100" w:beforeAutospacing="1" w:after="100" w:afterAutospacing="1" w:line="240" w:lineRule="auto"/>
        <w:jc w:val="both"/>
        <w:rPr>
          <w:rFonts w:ascii="Times New Roman" w:eastAsia="Times New Roman" w:hAnsi="Times New Roman" w:cs="Times New Roman"/>
          <w:b/>
          <w:color w:val="000000" w:themeColor="text1"/>
        </w:rPr>
      </w:pPr>
      <w:r w:rsidRPr="00EB72EE">
        <w:rPr>
          <w:rFonts w:ascii="Times New Roman" w:eastAsia="Times New Roman" w:hAnsi="Times New Roman" w:cs="Times New Roman"/>
          <w:noProof/>
          <w:color w:val="000000" w:themeColor="text1"/>
        </w:rPr>
        <w:drawing>
          <wp:anchor distT="0" distB="0" distL="0" distR="0" simplePos="0" relativeHeight="251657216" behindDoc="0" locked="0" layoutInCell="1" allowOverlap="1" wp14:anchorId="127A6389" wp14:editId="7C492787">
            <wp:simplePos x="0" y="0"/>
            <wp:positionH relativeFrom="column">
              <wp:posOffset>-24765</wp:posOffset>
            </wp:positionH>
            <wp:positionV relativeFrom="paragraph">
              <wp:posOffset>683260</wp:posOffset>
            </wp:positionV>
            <wp:extent cx="6118860" cy="2856230"/>
            <wp:effectExtent l="0" t="0" r="0" b="1270"/>
            <wp:wrapSquare wrapText="larges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8860" cy="28562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D36C64" w:rsidRPr="00EB72EE">
        <w:rPr>
          <w:rFonts w:ascii="Times New Roman" w:eastAsia="Times New Roman" w:hAnsi="Times New Roman" w:cs="Times New Roman"/>
          <w:b/>
          <w:color w:val="000000" w:themeColor="text1"/>
        </w:rPr>
        <w:t>Ques</w:t>
      </w:r>
      <w:r w:rsidRPr="00EB72EE">
        <w:rPr>
          <w:rFonts w:ascii="Times New Roman" w:eastAsia="Times New Roman" w:hAnsi="Times New Roman" w:cs="Times New Roman"/>
          <w:b/>
          <w:color w:val="000000" w:themeColor="text1"/>
        </w:rPr>
        <w:t>tion 6:</w:t>
      </w:r>
      <w:r w:rsidR="00D36C64" w:rsidRPr="00EB72EE">
        <w:rPr>
          <w:rFonts w:ascii="Times New Roman" w:eastAsia="Times New Roman" w:hAnsi="Times New Roman" w:cs="Times New Roman"/>
          <w:b/>
          <w:color w:val="000000" w:themeColor="text1"/>
        </w:rPr>
        <w:t xml:space="preserve"> What are different classes of IP?</w:t>
      </w:r>
    </w:p>
    <w:p w:rsidR="00D36C64" w:rsidRPr="00EB72EE" w:rsidRDefault="00D36C64" w:rsidP="00D36C64">
      <w:pPr>
        <w:spacing w:before="100" w:beforeAutospacing="1" w:after="100" w:afterAutospacing="1" w:line="240" w:lineRule="auto"/>
        <w:jc w:val="both"/>
        <w:rPr>
          <w:rFonts w:ascii="Times New Roman" w:eastAsia="Times New Roman" w:hAnsi="Times New Roman" w:cs="Times New Roman"/>
          <w:b/>
          <w:color w:val="000000" w:themeColor="text1"/>
        </w:rPr>
      </w:pPr>
      <w:r w:rsidRPr="00EB72EE">
        <w:rPr>
          <w:rFonts w:ascii="Times New Roman" w:eastAsia="Times New Roman" w:hAnsi="Times New Roman" w:cs="Times New Roman"/>
          <w:b/>
          <w:color w:val="000000" w:themeColor="text1"/>
        </w:rPr>
        <w:t>Ans</w:t>
      </w:r>
      <w:r w:rsidR="00F6563D" w:rsidRPr="00EB72EE">
        <w:rPr>
          <w:rFonts w:ascii="Times New Roman" w:eastAsia="Times New Roman" w:hAnsi="Times New Roman" w:cs="Times New Roman"/>
          <w:b/>
          <w:color w:val="000000" w:themeColor="text1"/>
        </w:rPr>
        <w:t>wer</w:t>
      </w:r>
      <w:r w:rsidRPr="00EB72EE">
        <w:rPr>
          <w:rFonts w:ascii="Times New Roman" w:eastAsia="Times New Roman" w:hAnsi="Times New Roman" w:cs="Times New Roman"/>
          <w:b/>
          <w:color w:val="000000" w:themeColor="text1"/>
        </w:rPr>
        <w:t xml:space="preserve">: </w:t>
      </w:r>
    </w:p>
    <w:p w:rsidR="00D36C64" w:rsidRPr="00EB72EE" w:rsidRDefault="00D36C64" w:rsidP="00D36C64">
      <w:pPr>
        <w:spacing w:before="100" w:beforeAutospacing="1" w:after="100" w:afterAutospacing="1" w:line="240" w:lineRule="auto"/>
        <w:jc w:val="both"/>
        <w:rPr>
          <w:rFonts w:ascii="Times New Roman" w:eastAsia="Times New Roman" w:hAnsi="Times New Roman" w:cs="Times New Roman"/>
          <w:color w:val="000000" w:themeColor="text1"/>
        </w:rPr>
      </w:pPr>
    </w:p>
    <w:p w:rsidR="00D36C64" w:rsidRPr="00EB72EE" w:rsidRDefault="00D36C64" w:rsidP="00D36C64">
      <w:pPr>
        <w:spacing w:before="100" w:beforeAutospacing="1" w:after="100" w:afterAutospacing="1" w:line="240" w:lineRule="auto"/>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Ques</w:t>
      </w:r>
      <w:r w:rsidR="005371E3" w:rsidRPr="00EB72EE">
        <w:rPr>
          <w:rFonts w:ascii="Times New Roman" w:eastAsia="Times New Roman" w:hAnsi="Times New Roman" w:cs="Times New Roman"/>
          <w:b/>
          <w:color w:val="000000" w:themeColor="text1"/>
        </w:rPr>
        <w:t>tion</w:t>
      </w:r>
      <w:r w:rsidRPr="00EB72EE">
        <w:rPr>
          <w:rFonts w:ascii="Times New Roman" w:eastAsia="Times New Roman" w:hAnsi="Times New Roman" w:cs="Times New Roman"/>
          <w:b/>
          <w:color w:val="000000" w:themeColor="text1"/>
        </w:rPr>
        <w:t xml:space="preserve"> 7</w:t>
      </w:r>
      <w:r w:rsidR="005371E3" w:rsidRPr="00EB72EE">
        <w:rPr>
          <w:rFonts w:ascii="Times New Roman" w:eastAsia="Times New Roman" w:hAnsi="Times New Roman" w:cs="Times New Roman"/>
          <w:b/>
          <w:color w:val="000000" w:themeColor="text1"/>
        </w:rPr>
        <w:t>:</w:t>
      </w:r>
      <w:r w:rsidRPr="00EB72EE">
        <w:rPr>
          <w:rFonts w:ascii="Times New Roman" w:eastAsia="Times New Roman" w:hAnsi="Times New Roman" w:cs="Times New Roman"/>
          <w:color w:val="000000" w:themeColor="text1"/>
        </w:rPr>
        <w:t xml:space="preserve">  </w:t>
      </w:r>
      <w:r w:rsidRPr="00EB72EE">
        <w:rPr>
          <w:rFonts w:ascii="Times New Roman" w:eastAsia="Times New Roman" w:hAnsi="Times New Roman" w:cs="Times New Roman"/>
          <w:b/>
          <w:color w:val="000000" w:themeColor="text1"/>
        </w:rPr>
        <w:t>What is a Port?</w:t>
      </w:r>
    </w:p>
    <w:p w:rsidR="00D36C64" w:rsidRPr="00EB72EE" w:rsidRDefault="00D36C64" w:rsidP="00D36C64">
      <w:pPr>
        <w:spacing w:before="100" w:beforeAutospacing="1" w:after="100" w:afterAutospacing="1" w:line="240" w:lineRule="auto"/>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Ans</w:t>
      </w:r>
      <w:r w:rsidR="005371E3" w:rsidRPr="00EB72EE">
        <w:rPr>
          <w:rFonts w:ascii="Times New Roman" w:eastAsia="Times New Roman" w:hAnsi="Times New Roman" w:cs="Times New Roman"/>
          <w:b/>
          <w:color w:val="000000" w:themeColor="text1"/>
        </w:rPr>
        <w:t>wer</w:t>
      </w:r>
      <w:r w:rsidRPr="00EB72EE">
        <w:rPr>
          <w:rFonts w:ascii="Times New Roman" w:eastAsia="Times New Roman" w:hAnsi="Times New Roman" w:cs="Times New Roman"/>
          <w:b/>
          <w:color w:val="000000" w:themeColor="text1"/>
        </w:rPr>
        <w:t>:</w:t>
      </w:r>
      <w:r w:rsidRPr="00EB72EE">
        <w:rPr>
          <w:rFonts w:ascii="Times New Roman" w:eastAsia="Times New Roman" w:hAnsi="Times New Roman" w:cs="Times New Roman"/>
          <w:color w:val="000000" w:themeColor="text1"/>
        </w:rPr>
        <w:t xml:space="preserve"> A port number is a way to identify a specific process to which an Internet or other network message is to be forwarded when it arrives at a server. Port operates with Transport layer of OSI. For the Transmission Control Protocol and the User Datagram Protocol, a port number is a 16-bit integer that is put in the header appended to a message unit. This port number is passed logically between client and server transport layers and physically between the transport layer and the Internet Protocol layer and forwarded on.</w:t>
      </w:r>
    </w:p>
    <w:p w:rsidR="00D36C64" w:rsidRPr="00EB72EE" w:rsidRDefault="00D36C64" w:rsidP="00D36C64">
      <w:pPr>
        <w:spacing w:before="100" w:beforeAutospacing="1" w:after="100" w:afterAutospacing="1" w:line="240" w:lineRule="auto"/>
        <w:jc w:val="both"/>
        <w:rPr>
          <w:rFonts w:ascii="Times New Roman" w:eastAsia="Times New Roman" w:hAnsi="Times New Roman" w:cs="Times New Roman"/>
          <w:b/>
          <w:color w:val="000000" w:themeColor="text1"/>
        </w:rPr>
      </w:pPr>
      <w:r w:rsidRPr="00EB72EE">
        <w:rPr>
          <w:rFonts w:ascii="Times New Roman" w:eastAsia="Times New Roman" w:hAnsi="Times New Roman" w:cs="Times New Roman"/>
          <w:b/>
          <w:color w:val="000000" w:themeColor="text1"/>
        </w:rPr>
        <w:t>Ques</w:t>
      </w:r>
      <w:r w:rsidR="00F77BA2" w:rsidRPr="00EB72EE">
        <w:rPr>
          <w:rFonts w:ascii="Times New Roman" w:eastAsia="Times New Roman" w:hAnsi="Times New Roman" w:cs="Times New Roman"/>
          <w:b/>
          <w:color w:val="000000" w:themeColor="text1"/>
        </w:rPr>
        <w:t>tion 8:</w:t>
      </w:r>
      <w:r w:rsidRPr="00EB72EE">
        <w:rPr>
          <w:rFonts w:ascii="Times New Roman" w:eastAsia="Times New Roman" w:hAnsi="Times New Roman" w:cs="Times New Roman"/>
          <w:b/>
          <w:color w:val="000000" w:themeColor="text1"/>
        </w:rPr>
        <w:t xml:space="preserve"> What do you mean by Socket?</w:t>
      </w:r>
    </w:p>
    <w:p w:rsidR="00D36C64" w:rsidRPr="00EB72EE" w:rsidRDefault="00D36C64" w:rsidP="00D36C64">
      <w:pPr>
        <w:spacing w:before="100" w:beforeAutospacing="1" w:after="100" w:afterAutospacing="1" w:line="240" w:lineRule="auto"/>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Ans</w:t>
      </w:r>
      <w:r w:rsidR="00F77BA2" w:rsidRPr="00EB72EE">
        <w:rPr>
          <w:rFonts w:ascii="Times New Roman" w:eastAsia="Times New Roman" w:hAnsi="Times New Roman" w:cs="Times New Roman"/>
          <w:b/>
          <w:color w:val="000000" w:themeColor="text1"/>
        </w:rPr>
        <w:t>wer</w:t>
      </w:r>
      <w:r w:rsidRPr="00EB72EE">
        <w:rPr>
          <w:rFonts w:ascii="Times New Roman" w:eastAsia="Times New Roman" w:hAnsi="Times New Roman" w:cs="Times New Roman"/>
          <w:b/>
          <w:color w:val="000000" w:themeColor="text1"/>
        </w:rPr>
        <w:t>:</w:t>
      </w:r>
      <w:r w:rsidRPr="00EB72EE">
        <w:rPr>
          <w:rFonts w:ascii="Times New Roman" w:eastAsia="Times New Roman" w:hAnsi="Times New Roman" w:cs="Times New Roman"/>
          <w:color w:val="000000" w:themeColor="text1"/>
        </w:rPr>
        <w:t xml:space="preserve">  A socket is one endpoint of a two-way communication link between two programs running on the network. A socket is bound to a port number so that the TCP layer can identify the application that data is destined to be sent to. An endpoint is a combination of an IP address and a port number.</w:t>
      </w:r>
    </w:p>
    <w:p w:rsidR="00D36C64" w:rsidRPr="00EB72EE" w:rsidRDefault="00D36C64" w:rsidP="00D36C64">
      <w:pPr>
        <w:spacing w:before="100" w:beforeAutospacing="1" w:after="100" w:afterAutospacing="1" w:line="240" w:lineRule="auto"/>
        <w:jc w:val="both"/>
        <w:rPr>
          <w:rFonts w:ascii="Times New Roman" w:eastAsia="Times New Roman" w:hAnsi="Times New Roman" w:cs="Times New Roman"/>
          <w:b/>
          <w:color w:val="000000" w:themeColor="text1"/>
        </w:rPr>
      </w:pPr>
      <w:r w:rsidRPr="00EB72EE">
        <w:rPr>
          <w:rFonts w:ascii="Times New Roman" w:eastAsia="Times New Roman" w:hAnsi="Times New Roman" w:cs="Times New Roman"/>
          <w:b/>
          <w:color w:val="000000" w:themeColor="text1"/>
        </w:rPr>
        <w:t>Ques</w:t>
      </w:r>
      <w:r w:rsidR="00E247D2" w:rsidRPr="00EB72EE">
        <w:rPr>
          <w:rFonts w:ascii="Times New Roman" w:eastAsia="Times New Roman" w:hAnsi="Times New Roman" w:cs="Times New Roman"/>
          <w:b/>
          <w:color w:val="000000" w:themeColor="text1"/>
        </w:rPr>
        <w:t>tion 9:</w:t>
      </w:r>
      <w:r w:rsidRPr="00EB72EE">
        <w:rPr>
          <w:rFonts w:ascii="Times New Roman" w:eastAsia="Times New Roman" w:hAnsi="Times New Roman" w:cs="Times New Roman"/>
          <w:b/>
          <w:color w:val="000000" w:themeColor="text1"/>
        </w:rPr>
        <w:t xml:space="preserve"> Differentiate between Socket and Port? </w:t>
      </w:r>
    </w:p>
    <w:p w:rsidR="00D36C64" w:rsidRPr="00EB72EE" w:rsidRDefault="00D36C64" w:rsidP="00D36C64">
      <w:pPr>
        <w:spacing w:before="100" w:beforeAutospacing="1" w:after="100" w:afterAutospacing="1" w:line="240" w:lineRule="auto"/>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lastRenderedPageBreak/>
        <w:t>Ans</w:t>
      </w:r>
      <w:r w:rsidR="00E247D2" w:rsidRPr="00EB72EE">
        <w:rPr>
          <w:rFonts w:ascii="Times New Roman" w:eastAsia="Times New Roman" w:hAnsi="Times New Roman" w:cs="Times New Roman"/>
          <w:b/>
          <w:color w:val="000000" w:themeColor="text1"/>
        </w:rPr>
        <w:t>wer:</w:t>
      </w:r>
      <w:r w:rsidRPr="00EB72EE">
        <w:rPr>
          <w:rFonts w:ascii="Times New Roman" w:eastAsia="Times New Roman" w:hAnsi="Times New Roman" w:cs="Times New Roman"/>
          <w:color w:val="000000" w:themeColor="text1"/>
        </w:rPr>
        <w:t xml:space="preserve"> A socket is an end point of a bidirectional communication that occurs in a computer network that is based on the Internet protocol, whereas a port is a logical data connection that can be used to exchange data without the use of a temporary file or storage. A socket is associated with a port and there can be multiple sockets associated with a port. There can be a single passive socket associated with a port that is waiting for incoming connections. Furthermore, there can be multiple active sockets that correspond to connections that are open in that port.</w:t>
      </w:r>
    </w:p>
    <w:p w:rsidR="00D36C64" w:rsidRPr="00EB72EE" w:rsidRDefault="00D36C64" w:rsidP="00D36C64">
      <w:pPr>
        <w:spacing w:before="100" w:beforeAutospacing="1" w:after="100" w:afterAutospacing="1" w:line="240" w:lineRule="auto"/>
        <w:jc w:val="both"/>
        <w:rPr>
          <w:rFonts w:ascii="Times New Roman" w:eastAsia="Times New Roman" w:hAnsi="Times New Roman" w:cs="Times New Roman"/>
          <w:b/>
          <w:color w:val="000000" w:themeColor="text1"/>
        </w:rPr>
      </w:pPr>
      <w:r w:rsidRPr="00EB72EE">
        <w:rPr>
          <w:rFonts w:ascii="Times New Roman" w:eastAsia="Times New Roman" w:hAnsi="Times New Roman" w:cs="Times New Roman"/>
          <w:b/>
          <w:color w:val="000000" w:themeColor="text1"/>
        </w:rPr>
        <w:t>Ques</w:t>
      </w:r>
      <w:r w:rsidR="00E247D2" w:rsidRPr="00EB72EE">
        <w:rPr>
          <w:rFonts w:ascii="Times New Roman" w:eastAsia="Times New Roman" w:hAnsi="Times New Roman" w:cs="Times New Roman"/>
          <w:b/>
          <w:color w:val="000000" w:themeColor="text1"/>
        </w:rPr>
        <w:t>tion 10:</w:t>
      </w:r>
      <w:r w:rsidRPr="00EB72EE">
        <w:rPr>
          <w:rFonts w:ascii="Times New Roman" w:eastAsia="Times New Roman" w:hAnsi="Times New Roman" w:cs="Times New Roman"/>
          <w:b/>
          <w:color w:val="000000" w:themeColor="text1"/>
        </w:rPr>
        <w:t xml:space="preserve"> What do you me</w:t>
      </w:r>
      <w:r w:rsidR="00DB61DB" w:rsidRPr="00EB72EE">
        <w:rPr>
          <w:rFonts w:ascii="Times New Roman" w:eastAsia="Times New Roman" w:hAnsi="Times New Roman" w:cs="Times New Roman"/>
          <w:b/>
          <w:color w:val="000000" w:themeColor="text1"/>
        </w:rPr>
        <w:t>a</w:t>
      </w:r>
      <w:r w:rsidRPr="00EB72EE">
        <w:rPr>
          <w:rFonts w:ascii="Times New Roman" w:eastAsia="Times New Roman" w:hAnsi="Times New Roman" w:cs="Times New Roman"/>
          <w:b/>
          <w:color w:val="000000" w:themeColor="text1"/>
        </w:rPr>
        <w:t>n by FTP?</w:t>
      </w:r>
    </w:p>
    <w:p w:rsidR="00D36C64" w:rsidRPr="00EB72EE" w:rsidRDefault="00D36C64" w:rsidP="00D36C64">
      <w:pPr>
        <w:spacing w:before="100" w:beforeAutospacing="1" w:after="100" w:afterAutospacing="1" w:line="240" w:lineRule="auto"/>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Ans</w:t>
      </w:r>
      <w:r w:rsidR="00E247D2" w:rsidRPr="00EB72EE">
        <w:rPr>
          <w:rFonts w:ascii="Times New Roman" w:eastAsia="Times New Roman" w:hAnsi="Times New Roman" w:cs="Times New Roman"/>
          <w:b/>
          <w:color w:val="000000" w:themeColor="text1"/>
        </w:rPr>
        <w:t>wer:</w:t>
      </w:r>
      <w:r w:rsidRPr="00EB72EE">
        <w:rPr>
          <w:rFonts w:ascii="Times New Roman" w:eastAsia="Times New Roman" w:hAnsi="Times New Roman" w:cs="Times New Roman"/>
          <w:color w:val="000000" w:themeColor="text1"/>
        </w:rPr>
        <w:t xml:space="preserve"> FTP is an acronym for File Transfer Protocol. As the name suggests, FTP is used to transfer files between computers on a network. You can use FTP to exchange files between computer accounts, transfer files between an account and a desktop computer, or access online software archives.</w:t>
      </w:r>
    </w:p>
    <w:p w:rsidR="00D36C64" w:rsidRPr="00EB72EE" w:rsidRDefault="00D36C64" w:rsidP="00D36C64">
      <w:pPr>
        <w:spacing w:before="100" w:beforeAutospacing="1" w:after="100" w:afterAutospacing="1" w:line="240" w:lineRule="auto"/>
        <w:jc w:val="both"/>
        <w:rPr>
          <w:rFonts w:ascii="Times New Roman" w:eastAsia="Times New Roman" w:hAnsi="Times New Roman" w:cs="Times New Roman"/>
          <w:b/>
          <w:color w:val="000000" w:themeColor="text1"/>
        </w:rPr>
      </w:pPr>
      <w:r w:rsidRPr="00EB72EE">
        <w:rPr>
          <w:rFonts w:ascii="Times New Roman" w:eastAsia="Times New Roman" w:hAnsi="Times New Roman" w:cs="Times New Roman"/>
          <w:b/>
          <w:color w:val="000000" w:themeColor="text1"/>
        </w:rPr>
        <w:t>Ques</w:t>
      </w:r>
      <w:r w:rsidR="00DB61DB" w:rsidRPr="00EB72EE">
        <w:rPr>
          <w:rFonts w:ascii="Times New Roman" w:eastAsia="Times New Roman" w:hAnsi="Times New Roman" w:cs="Times New Roman"/>
          <w:b/>
          <w:color w:val="000000" w:themeColor="text1"/>
        </w:rPr>
        <w:t>tion 11:</w:t>
      </w:r>
      <w:r w:rsidRPr="00EB72EE">
        <w:rPr>
          <w:rFonts w:ascii="Times New Roman" w:eastAsia="Times New Roman" w:hAnsi="Times New Roman" w:cs="Times New Roman"/>
          <w:b/>
          <w:color w:val="000000" w:themeColor="text1"/>
        </w:rPr>
        <w:t xml:space="preserve">  What do you mean by Telnet?</w:t>
      </w:r>
    </w:p>
    <w:p w:rsidR="00D36C64" w:rsidRPr="00EB72EE" w:rsidRDefault="00D36C64" w:rsidP="00D36C64">
      <w:pPr>
        <w:spacing w:before="100" w:beforeAutospacing="1" w:after="100" w:afterAutospacing="1" w:line="240" w:lineRule="auto"/>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Ans</w:t>
      </w:r>
      <w:r w:rsidR="00DB61DB" w:rsidRPr="00EB72EE">
        <w:rPr>
          <w:rFonts w:ascii="Times New Roman" w:eastAsia="Times New Roman" w:hAnsi="Times New Roman" w:cs="Times New Roman"/>
          <w:b/>
          <w:color w:val="000000" w:themeColor="text1"/>
        </w:rPr>
        <w:t>wer:</w:t>
      </w:r>
      <w:r w:rsidRPr="00EB72EE">
        <w:rPr>
          <w:rFonts w:ascii="Times New Roman" w:eastAsia="Times New Roman" w:hAnsi="Times New Roman" w:cs="Times New Roman"/>
          <w:color w:val="000000" w:themeColor="text1"/>
        </w:rPr>
        <w:t xml:space="preserve"> Telnet is a protocol that allows you to connect to remote computers (called hosts) over a TCP/IP network (such as the internet). Using telnet client software on your computer, you can make a connection to a telnet server (i.e., the remote host).</w:t>
      </w:r>
    </w:p>
    <w:p w:rsidR="00D36C64" w:rsidRPr="00EB72EE" w:rsidRDefault="00D36C64" w:rsidP="00D36C64">
      <w:pPr>
        <w:spacing w:before="100" w:beforeAutospacing="1" w:after="100" w:afterAutospacing="1" w:line="240" w:lineRule="auto"/>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Ques</w:t>
      </w:r>
      <w:r w:rsidR="00DB61DB" w:rsidRPr="00EB72EE">
        <w:rPr>
          <w:rFonts w:ascii="Times New Roman" w:eastAsia="Times New Roman" w:hAnsi="Times New Roman" w:cs="Times New Roman"/>
          <w:b/>
          <w:color w:val="000000" w:themeColor="text1"/>
        </w:rPr>
        <w:t>tion 12:</w:t>
      </w:r>
      <w:r w:rsidRPr="00EB72EE">
        <w:rPr>
          <w:rFonts w:ascii="Times New Roman" w:eastAsia="Times New Roman" w:hAnsi="Times New Roman" w:cs="Times New Roman"/>
          <w:color w:val="000000" w:themeColor="text1"/>
        </w:rPr>
        <w:t xml:space="preserve"> Ellaborate different security algorithms?</w:t>
      </w:r>
    </w:p>
    <w:p w:rsidR="00D36C64" w:rsidRPr="00EB72EE" w:rsidRDefault="00D36C64" w:rsidP="00D36C64">
      <w:pPr>
        <w:spacing w:before="100" w:beforeAutospacing="1" w:after="100" w:afterAutospacing="1" w:line="240" w:lineRule="auto"/>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Ans</w:t>
      </w:r>
      <w:r w:rsidR="00DB61DB" w:rsidRPr="00EB72EE">
        <w:rPr>
          <w:rFonts w:ascii="Times New Roman" w:eastAsia="Times New Roman" w:hAnsi="Times New Roman" w:cs="Times New Roman"/>
          <w:b/>
          <w:color w:val="000000" w:themeColor="text1"/>
        </w:rPr>
        <w:t>wer</w:t>
      </w:r>
      <w:r w:rsidRPr="00EB72EE">
        <w:rPr>
          <w:rFonts w:ascii="Times New Roman" w:eastAsia="Times New Roman" w:hAnsi="Times New Roman" w:cs="Times New Roman"/>
          <w:b/>
          <w:color w:val="000000" w:themeColor="text1"/>
        </w:rPr>
        <w:t>:</w:t>
      </w:r>
      <w:r w:rsidRPr="00EB72EE">
        <w:rPr>
          <w:rFonts w:ascii="Times New Roman" w:eastAsia="Times New Roman" w:hAnsi="Times New Roman" w:cs="Times New Roman"/>
          <w:color w:val="000000" w:themeColor="text1"/>
        </w:rPr>
        <w:t xml:space="preserve"> The  popular security algorithms are:</w:t>
      </w:r>
    </w:p>
    <w:p w:rsidR="00D36C64" w:rsidRPr="00EB72EE" w:rsidRDefault="00D36C64" w:rsidP="00D36C64">
      <w:pPr>
        <w:spacing w:before="100" w:beforeAutospacing="1" w:after="100" w:afterAutospacing="1" w:line="240" w:lineRule="auto"/>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 xml:space="preserve"> 1. Hash Message Authentication Code (HMAC): It is a secret-key algorithm. It provides data integrity and origin authentication through a digital signature that a keyed hash function produces. </w:t>
      </w:r>
    </w:p>
    <w:p w:rsidR="00D36C64" w:rsidRPr="00EB72EE" w:rsidRDefault="00D36C64" w:rsidP="00D36C64">
      <w:pPr>
        <w:spacing w:before="100" w:beforeAutospacing="1" w:after="100" w:afterAutospacing="1" w:line="240" w:lineRule="auto"/>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2. Message Digest version (MD5): The MD5 algorithm is a hash function that can produce a 128-bit value.</w:t>
      </w:r>
    </w:p>
    <w:p w:rsidR="00D36C64" w:rsidRPr="00EB72EE" w:rsidRDefault="00D36C64" w:rsidP="00D36C64">
      <w:pPr>
        <w:spacing w:before="100" w:beforeAutospacing="1" w:after="100" w:afterAutospacing="1" w:line="240" w:lineRule="auto"/>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3. Secure Hash Algorithm (SHA) for authentication: SHA is a hash function that can produce a 160-bit value</w:t>
      </w:r>
    </w:p>
    <w:p w:rsidR="00D36C64" w:rsidRPr="00EB72EE" w:rsidRDefault="00D36C64" w:rsidP="00D36C64">
      <w:pPr>
        <w:spacing w:before="100" w:beforeAutospacing="1" w:after="100" w:afterAutospacing="1" w:line="240" w:lineRule="auto"/>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 xml:space="preserve">4. Data Encryption Standard (DES): It is an encryption algorithm that the US government defines and endorses as an official standard. DES breaks a message into 64-bit cipher blocks and uses a 40-bit or 56-bit key to encrypt each block.   </w:t>
      </w:r>
    </w:p>
    <w:p w:rsidR="00D36C64" w:rsidRPr="00EB72EE" w:rsidRDefault="00D36C64" w:rsidP="00D36C64">
      <w:pPr>
        <w:spacing w:before="100" w:beforeAutospacing="1" w:after="100" w:afterAutospacing="1" w:line="240" w:lineRule="auto"/>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color w:val="000000" w:themeColor="text1"/>
        </w:rPr>
        <w:t>5. DES-Cipher Block Chaining (CBC), and Triple DES (3DES) for encryption: When DES works under the CBC mode (i.e., DES-CBC), DES applies an exclusive OR operation to each 64-bit plain-text block with the previous cipher block before encrypting the block with the DES key. DES-CBC is more secure than DES. In 3DES, DES encrypts each cipher block three times, making 3DES far more secure than DES. The more secure the algorithm IPSec uses, the more processing time the algorithm requires.</w:t>
      </w:r>
    </w:p>
    <w:p w:rsidR="00D36C64" w:rsidRPr="00EB72EE" w:rsidRDefault="00D36C64" w:rsidP="00D36C64">
      <w:pPr>
        <w:spacing w:before="100" w:beforeAutospacing="1" w:after="100" w:afterAutospacing="1" w:line="240" w:lineRule="auto"/>
        <w:jc w:val="both"/>
        <w:rPr>
          <w:rFonts w:ascii="Times New Roman" w:eastAsia="Times New Roman" w:hAnsi="Times New Roman" w:cs="Times New Roman"/>
          <w:b/>
          <w:color w:val="000000" w:themeColor="text1"/>
        </w:rPr>
      </w:pPr>
      <w:r w:rsidRPr="00EB72EE">
        <w:rPr>
          <w:rFonts w:ascii="Times New Roman" w:eastAsia="Times New Roman" w:hAnsi="Times New Roman" w:cs="Times New Roman"/>
          <w:b/>
          <w:color w:val="000000" w:themeColor="text1"/>
        </w:rPr>
        <w:t>Ques</w:t>
      </w:r>
      <w:r w:rsidR="00D95855" w:rsidRPr="00EB72EE">
        <w:rPr>
          <w:rFonts w:ascii="Times New Roman" w:eastAsia="Times New Roman" w:hAnsi="Times New Roman" w:cs="Times New Roman"/>
          <w:b/>
          <w:color w:val="000000" w:themeColor="text1"/>
        </w:rPr>
        <w:t>tion 13:</w:t>
      </w:r>
      <w:r w:rsidRPr="00EB72EE">
        <w:rPr>
          <w:rFonts w:ascii="Times New Roman" w:eastAsia="Times New Roman" w:hAnsi="Times New Roman" w:cs="Times New Roman"/>
          <w:b/>
          <w:color w:val="000000" w:themeColor="text1"/>
        </w:rPr>
        <w:t xml:space="preserve"> What do you men by Digital Signature?</w:t>
      </w:r>
    </w:p>
    <w:p w:rsidR="00D36C64" w:rsidRPr="00EB72EE" w:rsidRDefault="00D36C64" w:rsidP="00D36C64">
      <w:pPr>
        <w:spacing w:before="100" w:beforeAutospacing="1" w:after="100" w:afterAutospacing="1" w:line="240" w:lineRule="auto"/>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b/>
          <w:color w:val="000000" w:themeColor="text1"/>
        </w:rPr>
        <w:t>Ans</w:t>
      </w:r>
      <w:r w:rsidR="00D95855" w:rsidRPr="00EB72EE">
        <w:rPr>
          <w:rFonts w:ascii="Times New Roman" w:eastAsia="Times New Roman" w:hAnsi="Times New Roman" w:cs="Times New Roman"/>
          <w:b/>
          <w:color w:val="000000" w:themeColor="text1"/>
        </w:rPr>
        <w:t>wer</w:t>
      </w:r>
      <w:r w:rsidRPr="00EB72EE">
        <w:rPr>
          <w:rFonts w:ascii="Times New Roman" w:eastAsia="Times New Roman" w:hAnsi="Times New Roman" w:cs="Times New Roman"/>
          <w:b/>
          <w:color w:val="000000" w:themeColor="text1"/>
        </w:rPr>
        <w:t>:</w:t>
      </w:r>
      <w:r w:rsidRPr="00EB72EE">
        <w:rPr>
          <w:rFonts w:ascii="Times New Roman" w:eastAsia="Times New Roman" w:hAnsi="Times New Roman" w:cs="Times New Roman"/>
          <w:color w:val="000000" w:themeColor="text1"/>
        </w:rPr>
        <w:t xml:space="preserve">  Digital Signature is a process that guarantees that the contents of a message have not been altered in transit. When you, the server, digitally sign a document, you add a one-way hash (encryption) of the message content using your public and private key pair.Your client can still read it, but the process creates a "signature" that only the server's public key can decrypt. The client, using the server's public key, can then validate the sender as well as the integrity of message contents.</w:t>
      </w:r>
    </w:p>
    <w:p w:rsidR="00D36C64" w:rsidRPr="00EB72EE" w:rsidRDefault="00E53EF0" w:rsidP="00D36C64">
      <w:pPr>
        <w:spacing w:before="100" w:beforeAutospacing="1" w:after="100" w:afterAutospacing="1" w:line="240" w:lineRule="auto"/>
        <w:jc w:val="both"/>
        <w:rPr>
          <w:rFonts w:ascii="Times New Roman" w:eastAsia="Times New Roman" w:hAnsi="Times New Roman" w:cs="Times New Roman"/>
          <w:b/>
          <w:color w:val="000000" w:themeColor="text1"/>
        </w:rPr>
      </w:pPr>
      <w:r w:rsidRPr="00EB72EE">
        <w:rPr>
          <w:rFonts w:ascii="Times New Roman" w:eastAsia="Times New Roman" w:hAnsi="Times New Roman" w:cs="Times New Roman"/>
          <w:b/>
          <w:color w:val="000000" w:themeColor="text1"/>
        </w:rPr>
        <w:t>Question 14:</w:t>
      </w:r>
      <w:r w:rsidR="00D36C64" w:rsidRPr="00EB72EE">
        <w:rPr>
          <w:rFonts w:ascii="Times New Roman" w:eastAsia="Times New Roman" w:hAnsi="Times New Roman" w:cs="Times New Roman"/>
          <w:b/>
          <w:color w:val="000000" w:themeColor="text1"/>
        </w:rPr>
        <w:t xml:space="preserve"> Differentiate between LAN, MAN and WAN ?</w:t>
      </w:r>
    </w:p>
    <w:p w:rsidR="00D36C64" w:rsidRPr="00EB72EE" w:rsidRDefault="00D36C64" w:rsidP="00D36C64">
      <w:pPr>
        <w:spacing w:before="100" w:beforeAutospacing="1" w:after="100" w:afterAutospacing="1" w:line="240" w:lineRule="auto"/>
        <w:jc w:val="both"/>
        <w:rPr>
          <w:rFonts w:ascii="Times New Roman" w:eastAsia="Times New Roman" w:hAnsi="Times New Roman" w:cs="Times New Roman"/>
          <w:b/>
          <w:color w:val="000000" w:themeColor="text1"/>
        </w:rPr>
      </w:pPr>
      <w:r w:rsidRPr="00EB72EE">
        <w:rPr>
          <w:rFonts w:ascii="Times New Roman" w:eastAsia="Times New Roman" w:hAnsi="Times New Roman" w:cs="Times New Roman"/>
          <w:b/>
          <w:color w:val="000000" w:themeColor="text1"/>
        </w:rPr>
        <w:t>Ans</w:t>
      </w:r>
      <w:r w:rsidR="00E53EF0" w:rsidRPr="00EB72EE">
        <w:rPr>
          <w:rFonts w:ascii="Times New Roman" w:eastAsia="Times New Roman" w:hAnsi="Times New Roman" w:cs="Times New Roman"/>
          <w:b/>
          <w:color w:val="000000" w:themeColor="text1"/>
        </w:rPr>
        <w:t>wer:</w:t>
      </w:r>
      <w:r w:rsidRPr="00EB72EE">
        <w:rPr>
          <w:rFonts w:ascii="Times New Roman" w:eastAsia="Times New Roman" w:hAnsi="Times New Roman" w:cs="Times New Roman"/>
          <w:b/>
          <w:color w:val="000000" w:themeColor="text1"/>
        </w:rPr>
        <w:t xml:space="preserve"> </w:t>
      </w:r>
    </w:p>
    <w:p w:rsidR="00D36C64" w:rsidRPr="00EB72EE" w:rsidRDefault="00D36C64" w:rsidP="00D36C64">
      <w:pPr>
        <w:spacing w:before="100" w:beforeAutospacing="1" w:after="100" w:afterAutospacing="1" w:line="240" w:lineRule="auto"/>
        <w:jc w:val="both"/>
        <w:rPr>
          <w:rFonts w:ascii="Times New Roman" w:eastAsia="Times New Roman" w:hAnsi="Times New Roman" w:cs="Times New Roman"/>
          <w:color w:val="000000" w:themeColor="text1"/>
        </w:rPr>
      </w:pPr>
    </w:p>
    <w:p w:rsidR="00D36C64" w:rsidRPr="00EB72EE" w:rsidRDefault="00D36C64" w:rsidP="00D36C64">
      <w:pPr>
        <w:spacing w:before="100" w:beforeAutospacing="1" w:after="100" w:afterAutospacing="1" w:line="240" w:lineRule="auto"/>
        <w:jc w:val="both"/>
        <w:rPr>
          <w:rFonts w:ascii="Times New Roman" w:eastAsia="Times New Roman" w:hAnsi="Times New Roman" w:cs="Times New Roman"/>
          <w:color w:val="000000" w:themeColor="text1"/>
        </w:rPr>
      </w:pPr>
    </w:p>
    <w:p w:rsidR="00773C10" w:rsidRPr="00EB72EE" w:rsidRDefault="009D18C0" w:rsidP="00F97A4B">
      <w:pPr>
        <w:spacing w:before="100" w:beforeAutospacing="1" w:after="100" w:afterAutospacing="1" w:line="240" w:lineRule="auto"/>
        <w:jc w:val="both"/>
        <w:rPr>
          <w:rFonts w:ascii="Times New Roman" w:eastAsia="Times New Roman" w:hAnsi="Times New Roman" w:cs="Times New Roman"/>
          <w:color w:val="000000" w:themeColor="text1"/>
        </w:rPr>
      </w:pPr>
      <w:r w:rsidRPr="00EB72EE">
        <w:rPr>
          <w:rFonts w:ascii="Times New Roman" w:eastAsia="Times New Roman" w:hAnsi="Times New Roman" w:cs="Times New Roman"/>
          <w:noProof/>
          <w:color w:val="000000" w:themeColor="text1"/>
        </w:rPr>
        <w:lastRenderedPageBreak/>
        <w:drawing>
          <wp:anchor distT="0" distB="0" distL="0" distR="0" simplePos="0" relativeHeight="251658240" behindDoc="0" locked="0" layoutInCell="1" allowOverlap="1" wp14:anchorId="1D7E5F0E" wp14:editId="14115D0D">
            <wp:simplePos x="0" y="0"/>
            <wp:positionH relativeFrom="column">
              <wp:posOffset>30480</wp:posOffset>
            </wp:positionH>
            <wp:positionV relativeFrom="paragraph">
              <wp:posOffset>144780</wp:posOffset>
            </wp:positionV>
            <wp:extent cx="5638800" cy="6061710"/>
            <wp:effectExtent l="0" t="0" r="0" b="0"/>
            <wp:wrapSquare wrapText="larges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8800" cy="60617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9D18C0" w:rsidRPr="00EB72EE" w:rsidRDefault="009D18C0" w:rsidP="00F97A4B">
      <w:pPr>
        <w:spacing w:before="100" w:beforeAutospacing="1" w:after="100" w:afterAutospacing="1" w:line="240" w:lineRule="auto"/>
        <w:jc w:val="both"/>
        <w:rPr>
          <w:rFonts w:ascii="Times New Roman" w:eastAsia="Times New Roman" w:hAnsi="Times New Roman" w:cs="Times New Roman"/>
          <w:color w:val="000000" w:themeColor="text1"/>
        </w:rPr>
      </w:pPr>
    </w:p>
    <w:p w:rsidR="009D18C0" w:rsidRPr="00EB72EE" w:rsidRDefault="009D18C0" w:rsidP="009D18C0">
      <w:pPr>
        <w:rPr>
          <w:rFonts w:ascii="Times New Roman" w:eastAsia="Times New Roman" w:hAnsi="Times New Roman" w:cs="Times New Roman"/>
          <w:color w:val="000000" w:themeColor="text1"/>
        </w:rPr>
      </w:pPr>
    </w:p>
    <w:p w:rsidR="009D18C0" w:rsidRPr="00EB72EE" w:rsidRDefault="009D18C0" w:rsidP="009D18C0">
      <w:pPr>
        <w:rPr>
          <w:rFonts w:ascii="Times New Roman" w:eastAsia="Times New Roman" w:hAnsi="Times New Roman" w:cs="Times New Roman"/>
          <w:color w:val="000000" w:themeColor="text1"/>
        </w:rPr>
      </w:pPr>
    </w:p>
    <w:p w:rsidR="009D18C0" w:rsidRPr="00EB72EE" w:rsidRDefault="009D18C0" w:rsidP="009D18C0">
      <w:pPr>
        <w:rPr>
          <w:rFonts w:ascii="Times New Roman" w:eastAsia="Times New Roman" w:hAnsi="Times New Roman" w:cs="Times New Roman"/>
          <w:color w:val="000000" w:themeColor="text1"/>
        </w:rPr>
      </w:pPr>
    </w:p>
    <w:p w:rsidR="009D18C0" w:rsidRPr="00EB72EE" w:rsidRDefault="009D18C0" w:rsidP="009D18C0">
      <w:pPr>
        <w:rPr>
          <w:rFonts w:ascii="Times New Roman" w:eastAsia="Times New Roman" w:hAnsi="Times New Roman" w:cs="Times New Roman"/>
          <w:color w:val="000000" w:themeColor="text1"/>
        </w:rPr>
      </w:pPr>
    </w:p>
    <w:p w:rsidR="009D18C0" w:rsidRPr="00EB72EE" w:rsidRDefault="009D18C0" w:rsidP="009D18C0">
      <w:pPr>
        <w:rPr>
          <w:rFonts w:ascii="Times New Roman" w:eastAsia="Times New Roman" w:hAnsi="Times New Roman" w:cs="Times New Roman"/>
          <w:color w:val="000000" w:themeColor="text1"/>
        </w:rPr>
      </w:pPr>
    </w:p>
    <w:p w:rsidR="009D18C0" w:rsidRPr="00EB72EE" w:rsidRDefault="009D18C0" w:rsidP="009D18C0">
      <w:pPr>
        <w:rPr>
          <w:rFonts w:ascii="Times New Roman" w:eastAsia="Times New Roman" w:hAnsi="Times New Roman" w:cs="Times New Roman"/>
          <w:color w:val="000000" w:themeColor="text1"/>
        </w:rPr>
      </w:pPr>
    </w:p>
    <w:p w:rsidR="009D18C0" w:rsidRPr="00EB72EE" w:rsidRDefault="009D18C0" w:rsidP="009D18C0">
      <w:pPr>
        <w:rPr>
          <w:rFonts w:ascii="Times New Roman" w:eastAsia="Times New Roman" w:hAnsi="Times New Roman" w:cs="Times New Roman"/>
          <w:color w:val="000000" w:themeColor="text1"/>
        </w:rPr>
      </w:pPr>
    </w:p>
    <w:p w:rsidR="009D18C0" w:rsidRPr="00EB72EE" w:rsidRDefault="009D18C0" w:rsidP="009D18C0">
      <w:pPr>
        <w:rPr>
          <w:rFonts w:ascii="Times New Roman" w:eastAsia="Times New Roman" w:hAnsi="Times New Roman" w:cs="Times New Roman"/>
          <w:color w:val="000000" w:themeColor="text1"/>
        </w:rPr>
      </w:pPr>
    </w:p>
    <w:p w:rsidR="009D18C0" w:rsidRPr="00EB72EE" w:rsidRDefault="009D18C0" w:rsidP="009D18C0">
      <w:pPr>
        <w:rPr>
          <w:rFonts w:ascii="Times New Roman" w:eastAsia="Times New Roman" w:hAnsi="Times New Roman" w:cs="Times New Roman"/>
          <w:color w:val="000000" w:themeColor="text1"/>
        </w:rPr>
      </w:pPr>
    </w:p>
    <w:p w:rsidR="009D18C0" w:rsidRPr="00EB72EE" w:rsidRDefault="009D18C0" w:rsidP="009D18C0">
      <w:pPr>
        <w:rPr>
          <w:rFonts w:ascii="Times New Roman" w:eastAsia="Times New Roman" w:hAnsi="Times New Roman" w:cs="Times New Roman"/>
          <w:color w:val="000000" w:themeColor="text1"/>
        </w:rPr>
      </w:pPr>
    </w:p>
    <w:p w:rsidR="009D18C0" w:rsidRPr="00EB72EE" w:rsidRDefault="009D18C0" w:rsidP="009D18C0">
      <w:pPr>
        <w:rPr>
          <w:rFonts w:ascii="Times New Roman" w:eastAsia="Times New Roman" w:hAnsi="Times New Roman" w:cs="Times New Roman"/>
          <w:color w:val="000000" w:themeColor="text1"/>
        </w:rPr>
      </w:pPr>
    </w:p>
    <w:p w:rsidR="009D18C0" w:rsidRPr="00EB72EE" w:rsidRDefault="009D18C0" w:rsidP="009D18C0">
      <w:pPr>
        <w:rPr>
          <w:rFonts w:ascii="Times New Roman" w:eastAsia="Times New Roman" w:hAnsi="Times New Roman" w:cs="Times New Roman"/>
          <w:color w:val="000000" w:themeColor="text1"/>
        </w:rPr>
      </w:pPr>
    </w:p>
    <w:p w:rsidR="009D18C0" w:rsidRPr="00EB72EE" w:rsidRDefault="009D18C0" w:rsidP="009D18C0">
      <w:pPr>
        <w:rPr>
          <w:rFonts w:ascii="Times New Roman" w:eastAsia="Times New Roman" w:hAnsi="Times New Roman" w:cs="Times New Roman"/>
          <w:color w:val="000000" w:themeColor="text1"/>
        </w:rPr>
      </w:pPr>
    </w:p>
    <w:p w:rsidR="009D18C0" w:rsidRPr="00EB72EE" w:rsidRDefault="009D18C0" w:rsidP="009D18C0">
      <w:pPr>
        <w:rPr>
          <w:rFonts w:ascii="Times New Roman" w:eastAsia="Times New Roman" w:hAnsi="Times New Roman" w:cs="Times New Roman"/>
          <w:color w:val="000000" w:themeColor="text1"/>
        </w:rPr>
      </w:pPr>
    </w:p>
    <w:p w:rsidR="009D18C0" w:rsidRPr="00EB72EE" w:rsidRDefault="009D18C0" w:rsidP="009D18C0">
      <w:pPr>
        <w:rPr>
          <w:rFonts w:ascii="Times New Roman" w:eastAsia="Times New Roman" w:hAnsi="Times New Roman" w:cs="Times New Roman"/>
          <w:color w:val="000000" w:themeColor="text1"/>
        </w:rPr>
      </w:pPr>
    </w:p>
    <w:p w:rsidR="009D18C0" w:rsidRPr="00EB72EE" w:rsidRDefault="009D18C0" w:rsidP="009D18C0">
      <w:pPr>
        <w:rPr>
          <w:rFonts w:ascii="Times New Roman" w:eastAsia="Times New Roman" w:hAnsi="Times New Roman" w:cs="Times New Roman"/>
          <w:color w:val="000000" w:themeColor="text1"/>
        </w:rPr>
      </w:pPr>
    </w:p>
    <w:p w:rsidR="009D18C0" w:rsidRPr="00EB72EE" w:rsidRDefault="009D18C0" w:rsidP="009D18C0">
      <w:pPr>
        <w:rPr>
          <w:rFonts w:ascii="Times New Roman" w:eastAsia="Times New Roman" w:hAnsi="Times New Roman" w:cs="Times New Roman"/>
          <w:color w:val="000000" w:themeColor="text1"/>
        </w:rPr>
      </w:pPr>
    </w:p>
    <w:p w:rsidR="009D18C0" w:rsidRPr="00EB72EE" w:rsidRDefault="009D18C0" w:rsidP="009D18C0">
      <w:pPr>
        <w:rPr>
          <w:rFonts w:ascii="Times New Roman" w:eastAsia="Times New Roman" w:hAnsi="Times New Roman" w:cs="Times New Roman"/>
          <w:color w:val="000000" w:themeColor="text1"/>
        </w:rPr>
      </w:pPr>
    </w:p>
    <w:p w:rsidR="009D18C0" w:rsidRPr="00EB72EE" w:rsidRDefault="009D18C0" w:rsidP="009D18C0">
      <w:pPr>
        <w:rPr>
          <w:rFonts w:ascii="Times New Roman" w:eastAsia="Times New Roman" w:hAnsi="Times New Roman" w:cs="Times New Roman"/>
          <w:color w:val="000000" w:themeColor="text1"/>
        </w:rPr>
      </w:pPr>
    </w:p>
    <w:p w:rsidR="009D18C0" w:rsidRPr="00EB72EE" w:rsidRDefault="009D18C0" w:rsidP="009D18C0">
      <w:pPr>
        <w:rPr>
          <w:rFonts w:ascii="Times New Roman" w:eastAsia="Times New Roman" w:hAnsi="Times New Roman" w:cs="Times New Roman"/>
          <w:color w:val="000000" w:themeColor="text1"/>
        </w:rPr>
      </w:pPr>
    </w:p>
    <w:p w:rsidR="00DC6834" w:rsidRPr="00EB72EE" w:rsidRDefault="00DC6834" w:rsidP="009D18C0">
      <w:pPr>
        <w:rPr>
          <w:rFonts w:ascii="Times New Roman" w:eastAsia="Times New Roman" w:hAnsi="Times New Roman" w:cs="Times New Roman"/>
          <w:color w:val="000000" w:themeColor="text1"/>
        </w:rPr>
      </w:pPr>
    </w:p>
    <w:p w:rsidR="00117CE4" w:rsidRPr="00EB72EE" w:rsidRDefault="00117CE4" w:rsidP="009D18C0">
      <w:pPr>
        <w:rPr>
          <w:rFonts w:ascii="Times New Roman" w:eastAsia="Times New Roman" w:hAnsi="Times New Roman" w:cs="Times New Roman"/>
          <w:color w:val="000000" w:themeColor="text1"/>
        </w:rPr>
      </w:pPr>
    </w:p>
    <w:p w:rsidR="00117CE4" w:rsidRPr="00EB72EE" w:rsidRDefault="00117CE4" w:rsidP="009D18C0">
      <w:pPr>
        <w:rPr>
          <w:rFonts w:ascii="Times New Roman" w:eastAsia="Times New Roman" w:hAnsi="Times New Roman" w:cs="Times New Roman"/>
          <w:color w:val="000000" w:themeColor="text1"/>
        </w:rPr>
      </w:pPr>
    </w:p>
    <w:p w:rsidR="00117CE4" w:rsidRPr="00EB72EE" w:rsidRDefault="00117CE4" w:rsidP="009D18C0">
      <w:pPr>
        <w:rPr>
          <w:rFonts w:ascii="Times New Roman" w:eastAsia="Times New Roman" w:hAnsi="Times New Roman" w:cs="Times New Roman"/>
          <w:color w:val="000000" w:themeColor="text1"/>
        </w:rPr>
      </w:pPr>
    </w:p>
    <w:p w:rsidR="00117CE4" w:rsidRPr="00EB72EE" w:rsidRDefault="00117CE4" w:rsidP="00117CE4">
      <w:pPr>
        <w:pStyle w:val="BodyText"/>
        <w:jc w:val="center"/>
        <w:rPr>
          <w:color w:val="000000" w:themeColor="text1"/>
          <w:sz w:val="22"/>
          <w:szCs w:val="22"/>
        </w:rPr>
      </w:pPr>
      <w:r w:rsidRPr="00EB72EE">
        <w:rPr>
          <w:rFonts w:ascii="Times New Roman" w:hAnsi="Times New Roman" w:cs="Times New Roman"/>
          <w:b/>
          <w:bCs/>
          <w:color w:val="000000" w:themeColor="text1"/>
          <w:sz w:val="22"/>
          <w:szCs w:val="22"/>
        </w:rPr>
        <w:t>Introduction of IT companies, Personalities and Latest technologies</w:t>
      </w:r>
    </w:p>
    <w:p w:rsidR="00117CE4" w:rsidRPr="00EB72EE" w:rsidRDefault="00117CE4" w:rsidP="00117CE4">
      <w:pPr>
        <w:pStyle w:val="BodyText"/>
        <w:rPr>
          <w:color w:val="000000" w:themeColor="text1"/>
          <w:sz w:val="22"/>
          <w:szCs w:val="22"/>
        </w:rPr>
      </w:pPr>
      <w:r w:rsidRPr="00EB72EE">
        <w:rPr>
          <w:rFonts w:ascii="Times New Roman" w:hAnsi="Times New Roman" w:cs="Times New Roman"/>
          <w:b/>
          <w:bCs/>
          <w:color w:val="000000" w:themeColor="text1"/>
          <w:sz w:val="22"/>
          <w:szCs w:val="22"/>
        </w:rPr>
        <w:t>Ques</w:t>
      </w:r>
      <w:r w:rsidR="00371625" w:rsidRPr="00EB72EE">
        <w:rPr>
          <w:rFonts w:ascii="Times New Roman" w:hAnsi="Times New Roman" w:cs="Times New Roman"/>
          <w:b/>
          <w:bCs/>
          <w:color w:val="000000" w:themeColor="text1"/>
          <w:sz w:val="22"/>
          <w:szCs w:val="22"/>
        </w:rPr>
        <w:t>tion 1:</w:t>
      </w:r>
      <w:r w:rsidRPr="00EB72EE">
        <w:rPr>
          <w:rFonts w:ascii="Times New Roman" w:hAnsi="Times New Roman" w:cs="Times New Roman"/>
          <w:b/>
          <w:bCs/>
          <w:color w:val="000000" w:themeColor="text1"/>
          <w:sz w:val="22"/>
          <w:szCs w:val="22"/>
        </w:rPr>
        <w:t xml:space="preserve"> Brief Introduction of Infosys:</w:t>
      </w:r>
    </w:p>
    <w:p w:rsidR="00117CE4" w:rsidRPr="00EB72EE" w:rsidRDefault="00117CE4" w:rsidP="00117CE4">
      <w:pPr>
        <w:pStyle w:val="BodyText"/>
        <w:rPr>
          <w:color w:val="000000" w:themeColor="text1"/>
          <w:sz w:val="22"/>
          <w:szCs w:val="22"/>
        </w:rPr>
      </w:pPr>
      <w:r w:rsidRPr="00EB72EE">
        <w:rPr>
          <w:rFonts w:ascii="Times New Roman" w:hAnsi="Times New Roman" w:cs="Times New Roman"/>
          <w:b/>
          <w:bCs/>
          <w:color w:val="000000" w:themeColor="text1"/>
          <w:sz w:val="22"/>
          <w:szCs w:val="22"/>
        </w:rPr>
        <w:t>Ans</w:t>
      </w:r>
      <w:r w:rsidR="00371625" w:rsidRPr="00EB72EE">
        <w:rPr>
          <w:rFonts w:ascii="Times New Roman" w:hAnsi="Times New Roman" w:cs="Times New Roman"/>
          <w:b/>
          <w:bCs/>
          <w:color w:val="000000" w:themeColor="text1"/>
          <w:sz w:val="22"/>
          <w:szCs w:val="22"/>
        </w:rPr>
        <w:t>wer:</w:t>
      </w:r>
      <w:r w:rsidRPr="00EB72EE">
        <w:rPr>
          <w:rFonts w:ascii="Times New Roman" w:hAnsi="Times New Roman" w:cs="Times New Roman"/>
          <w:color w:val="000000" w:themeColor="text1"/>
          <w:sz w:val="22"/>
          <w:szCs w:val="22"/>
        </w:rPr>
        <w:t xml:space="preserve"> </w:t>
      </w:r>
    </w:p>
    <w:p w:rsidR="00117CE4" w:rsidRPr="00EB72EE" w:rsidRDefault="00A2600A" w:rsidP="00117CE4">
      <w:pPr>
        <w:pStyle w:val="BodyText"/>
        <w:rPr>
          <w:color w:val="000000" w:themeColor="text1"/>
          <w:sz w:val="22"/>
          <w:szCs w:val="22"/>
        </w:rPr>
      </w:pPr>
      <w:r w:rsidRPr="00EB72EE">
        <w:rPr>
          <w:rFonts w:ascii="Times New Roman" w:hAnsi="Times New Roman" w:cs="Times New Roman"/>
          <w:b/>
          <w:bCs/>
          <w:color w:val="000000" w:themeColor="text1"/>
          <w:sz w:val="22"/>
          <w:szCs w:val="22"/>
        </w:rPr>
        <w:t xml:space="preserve">Founded </w:t>
      </w:r>
      <w:r w:rsidR="00117CE4" w:rsidRPr="00EB72EE">
        <w:rPr>
          <w:rFonts w:ascii="Times New Roman" w:hAnsi="Times New Roman" w:cs="Times New Roman"/>
          <w:b/>
          <w:bCs/>
          <w:color w:val="000000" w:themeColor="text1"/>
          <w:sz w:val="22"/>
          <w:szCs w:val="22"/>
        </w:rPr>
        <w:t>on:</w:t>
      </w:r>
      <w:r w:rsidR="00117CE4" w:rsidRPr="00EB72EE">
        <w:rPr>
          <w:rFonts w:ascii="Times New Roman" w:hAnsi="Times New Roman" w:cs="Times New Roman"/>
          <w:color w:val="000000" w:themeColor="text1"/>
          <w:sz w:val="22"/>
          <w:szCs w:val="22"/>
        </w:rPr>
        <w:t xml:space="preserve">  7</w:t>
      </w:r>
      <w:r w:rsidR="00117CE4" w:rsidRPr="00EB72EE">
        <w:rPr>
          <w:rFonts w:ascii="Times New Roman" w:hAnsi="Times New Roman" w:cs="Times New Roman"/>
          <w:color w:val="000000" w:themeColor="text1"/>
          <w:sz w:val="22"/>
          <w:szCs w:val="22"/>
          <w:vertAlign w:val="superscript"/>
        </w:rPr>
        <w:t>th</w:t>
      </w:r>
      <w:r w:rsidR="00117CE4" w:rsidRPr="00EB72EE">
        <w:rPr>
          <w:rFonts w:ascii="Times New Roman" w:hAnsi="Times New Roman" w:cs="Times New Roman"/>
          <w:color w:val="000000" w:themeColor="text1"/>
          <w:sz w:val="22"/>
          <w:szCs w:val="22"/>
        </w:rPr>
        <w:t xml:space="preserve"> July 1981 </w:t>
      </w:r>
    </w:p>
    <w:p w:rsidR="00117CE4" w:rsidRPr="00EB72EE" w:rsidRDefault="00117CE4" w:rsidP="00117CE4">
      <w:pPr>
        <w:pStyle w:val="BodyText"/>
        <w:rPr>
          <w:color w:val="000000" w:themeColor="text1"/>
          <w:sz w:val="22"/>
          <w:szCs w:val="22"/>
        </w:rPr>
      </w:pPr>
      <w:r w:rsidRPr="00EB72EE">
        <w:rPr>
          <w:rFonts w:ascii="Times New Roman" w:hAnsi="Times New Roman" w:cs="Times New Roman"/>
          <w:b/>
          <w:bCs/>
          <w:color w:val="000000" w:themeColor="text1"/>
          <w:sz w:val="22"/>
          <w:szCs w:val="22"/>
        </w:rPr>
        <w:lastRenderedPageBreak/>
        <w:t xml:space="preserve">Founders are : </w:t>
      </w:r>
      <w:r w:rsidRPr="00EB72EE">
        <w:rPr>
          <w:rFonts w:ascii="Times New Roman" w:hAnsi="Times New Roman" w:cs="Times New Roman"/>
          <w:color w:val="000000" w:themeColor="text1"/>
          <w:sz w:val="22"/>
          <w:szCs w:val="22"/>
        </w:rPr>
        <w:tab/>
      </w:r>
    </w:p>
    <w:p w:rsidR="00117CE4" w:rsidRPr="00EB72EE" w:rsidRDefault="00117CE4" w:rsidP="00117CE4">
      <w:pPr>
        <w:pStyle w:val="BodyText"/>
        <w:rPr>
          <w:color w:val="000000" w:themeColor="text1"/>
          <w:sz w:val="22"/>
          <w:szCs w:val="22"/>
        </w:rPr>
      </w:pPr>
      <w:r w:rsidRPr="00EB72EE">
        <w:rPr>
          <w:rFonts w:ascii="Times New Roman" w:eastAsia="Times New Roman" w:hAnsi="Times New Roman" w:cs="Times New Roman"/>
          <w:color w:val="000000" w:themeColor="text1"/>
          <w:sz w:val="22"/>
          <w:szCs w:val="22"/>
        </w:rPr>
        <w:t xml:space="preserve">    </w:t>
      </w:r>
      <w:r w:rsidRPr="00EB72EE">
        <w:rPr>
          <w:rFonts w:ascii="Times New Roman" w:hAnsi="Times New Roman" w:cs="Times New Roman"/>
          <w:color w:val="000000" w:themeColor="text1"/>
          <w:sz w:val="22"/>
          <w:szCs w:val="22"/>
        </w:rPr>
        <w:t xml:space="preserve">N. R. Narayana Murthy         Nandan Nilekani   </w:t>
      </w:r>
      <w:r w:rsidRPr="00EB72EE">
        <w:rPr>
          <w:rFonts w:ascii="Times New Roman" w:hAnsi="Times New Roman" w:cs="Times New Roman"/>
          <w:color w:val="000000" w:themeColor="text1"/>
          <w:sz w:val="22"/>
          <w:szCs w:val="22"/>
        </w:rPr>
        <w:tab/>
        <w:t xml:space="preserve">    S. Gopalakrishnan</w:t>
      </w:r>
    </w:p>
    <w:p w:rsidR="00117CE4" w:rsidRPr="00EB72EE" w:rsidRDefault="00117CE4" w:rsidP="00117CE4">
      <w:pPr>
        <w:pStyle w:val="BodyText"/>
        <w:rPr>
          <w:color w:val="000000" w:themeColor="text1"/>
          <w:sz w:val="22"/>
          <w:szCs w:val="22"/>
        </w:rPr>
      </w:pPr>
      <w:r w:rsidRPr="00EB72EE">
        <w:rPr>
          <w:rFonts w:ascii="Times New Roman" w:eastAsia="Times New Roman" w:hAnsi="Times New Roman" w:cs="Times New Roman"/>
          <w:color w:val="000000" w:themeColor="text1"/>
          <w:sz w:val="22"/>
          <w:szCs w:val="22"/>
        </w:rPr>
        <w:t xml:space="preserve">    </w:t>
      </w:r>
      <w:r w:rsidRPr="00EB72EE">
        <w:rPr>
          <w:rFonts w:ascii="Times New Roman" w:hAnsi="Times New Roman" w:cs="Times New Roman"/>
          <w:color w:val="000000" w:themeColor="text1"/>
          <w:sz w:val="22"/>
          <w:szCs w:val="22"/>
        </w:rPr>
        <w:t>S. D. Shibulal</w:t>
      </w:r>
      <w:r w:rsidRPr="00EB72EE">
        <w:rPr>
          <w:rFonts w:ascii="Times New Roman" w:hAnsi="Times New Roman" w:cs="Times New Roman"/>
          <w:color w:val="000000" w:themeColor="text1"/>
          <w:sz w:val="22"/>
          <w:szCs w:val="22"/>
        </w:rPr>
        <w:tab/>
      </w:r>
      <w:r w:rsidRPr="00EB72EE">
        <w:rPr>
          <w:rFonts w:ascii="Times New Roman" w:hAnsi="Times New Roman" w:cs="Times New Roman"/>
          <w:color w:val="000000" w:themeColor="text1"/>
          <w:sz w:val="22"/>
          <w:szCs w:val="22"/>
        </w:rPr>
        <w:tab/>
        <w:t xml:space="preserve">    K. Dinesh   </w:t>
      </w:r>
      <w:r w:rsidRPr="00EB72EE">
        <w:rPr>
          <w:rFonts w:ascii="Times New Roman" w:hAnsi="Times New Roman" w:cs="Times New Roman"/>
          <w:color w:val="000000" w:themeColor="text1"/>
          <w:sz w:val="22"/>
          <w:szCs w:val="22"/>
        </w:rPr>
        <w:tab/>
      </w:r>
      <w:r w:rsidRPr="00EB72EE">
        <w:rPr>
          <w:rFonts w:ascii="Times New Roman" w:hAnsi="Times New Roman" w:cs="Times New Roman"/>
          <w:color w:val="000000" w:themeColor="text1"/>
          <w:sz w:val="22"/>
          <w:szCs w:val="22"/>
        </w:rPr>
        <w:tab/>
        <w:t xml:space="preserve">    N. S. Raghavan</w:t>
      </w:r>
    </w:p>
    <w:p w:rsidR="00117CE4" w:rsidRPr="00EB72EE" w:rsidRDefault="00117CE4" w:rsidP="00117CE4">
      <w:pPr>
        <w:pStyle w:val="BodyText"/>
        <w:rPr>
          <w:color w:val="000000" w:themeColor="text1"/>
          <w:sz w:val="22"/>
          <w:szCs w:val="22"/>
        </w:rPr>
      </w:pPr>
      <w:r w:rsidRPr="00EB72EE">
        <w:rPr>
          <w:rFonts w:ascii="Times New Roman" w:eastAsia="Times New Roman" w:hAnsi="Times New Roman" w:cs="Times New Roman"/>
          <w:color w:val="000000" w:themeColor="text1"/>
          <w:sz w:val="22"/>
          <w:szCs w:val="22"/>
        </w:rPr>
        <w:t xml:space="preserve">    </w:t>
      </w:r>
      <w:r w:rsidRPr="00EB72EE">
        <w:rPr>
          <w:rFonts w:ascii="Times New Roman" w:hAnsi="Times New Roman" w:cs="Times New Roman"/>
          <w:color w:val="000000" w:themeColor="text1"/>
          <w:sz w:val="22"/>
          <w:szCs w:val="22"/>
        </w:rPr>
        <w:t>Ashok Arora</w:t>
      </w:r>
    </w:p>
    <w:p w:rsidR="00117CE4" w:rsidRPr="00EB72EE" w:rsidRDefault="00117CE4" w:rsidP="00117CE4">
      <w:pPr>
        <w:pStyle w:val="BodyText"/>
        <w:rPr>
          <w:color w:val="000000" w:themeColor="text1"/>
          <w:sz w:val="22"/>
          <w:szCs w:val="22"/>
        </w:rPr>
      </w:pPr>
      <w:r w:rsidRPr="00EB72EE">
        <w:rPr>
          <w:rFonts w:ascii="Times New Roman" w:hAnsi="Times New Roman" w:cs="Times New Roman"/>
          <w:b/>
          <w:bCs/>
          <w:color w:val="000000" w:themeColor="text1"/>
          <w:sz w:val="22"/>
          <w:szCs w:val="22"/>
        </w:rPr>
        <w:t>Head</w:t>
      </w:r>
      <w:r w:rsidR="00CA601E" w:rsidRPr="00EB72EE">
        <w:rPr>
          <w:rFonts w:ascii="Times New Roman" w:hAnsi="Times New Roman" w:cs="Times New Roman"/>
          <w:b/>
          <w:bCs/>
          <w:color w:val="000000" w:themeColor="text1"/>
          <w:sz w:val="22"/>
          <w:szCs w:val="22"/>
        </w:rPr>
        <w:t xml:space="preserve"> O</w:t>
      </w:r>
      <w:r w:rsidRPr="00EB72EE">
        <w:rPr>
          <w:rFonts w:ascii="Times New Roman" w:hAnsi="Times New Roman" w:cs="Times New Roman"/>
          <w:b/>
          <w:bCs/>
          <w:color w:val="000000" w:themeColor="text1"/>
          <w:sz w:val="22"/>
          <w:szCs w:val="22"/>
        </w:rPr>
        <w:t>ffice:</w:t>
      </w:r>
      <w:r w:rsidRPr="00EB72EE">
        <w:rPr>
          <w:rFonts w:ascii="Times New Roman" w:hAnsi="Times New Roman" w:cs="Times New Roman"/>
          <w:color w:val="000000" w:themeColor="text1"/>
          <w:sz w:val="22"/>
          <w:szCs w:val="22"/>
        </w:rPr>
        <w:t xml:space="preserve"> Bengaluru Karnataka, India</w:t>
      </w:r>
    </w:p>
    <w:p w:rsidR="00117CE4" w:rsidRPr="00EB72EE" w:rsidRDefault="00117CE4" w:rsidP="00117CE4">
      <w:pPr>
        <w:pStyle w:val="BodyText"/>
        <w:jc w:val="both"/>
        <w:rPr>
          <w:color w:val="000000" w:themeColor="text1"/>
          <w:sz w:val="22"/>
          <w:szCs w:val="22"/>
        </w:rPr>
      </w:pPr>
      <w:r w:rsidRPr="00EB72EE">
        <w:rPr>
          <w:rFonts w:ascii="Times New Roman" w:hAnsi="Times New Roman" w:cs="Times New Roman"/>
          <w:b/>
          <w:bCs/>
          <w:color w:val="000000" w:themeColor="text1"/>
          <w:sz w:val="22"/>
          <w:szCs w:val="22"/>
        </w:rPr>
        <w:t>Achievements:</w:t>
      </w:r>
      <w:r w:rsidRPr="00EB72EE">
        <w:rPr>
          <w:rFonts w:ascii="Times New Roman" w:hAnsi="Times New Roman" w:cs="Times New Roman"/>
          <w:color w:val="000000" w:themeColor="text1"/>
          <w:sz w:val="22"/>
          <w:szCs w:val="22"/>
        </w:rPr>
        <w:t xml:space="preserve"> Infosys is the second-largest Indian IT company by 2017 revenues and 596th largest public company in the world in terms of revenue. (Apple Inc.  was the largest IT company in 2017)</w:t>
      </w:r>
    </w:p>
    <w:p w:rsidR="00117CE4" w:rsidRPr="00EB72EE" w:rsidRDefault="00117CE4" w:rsidP="00117CE4">
      <w:pPr>
        <w:pStyle w:val="BodyText"/>
        <w:jc w:val="both"/>
        <w:rPr>
          <w:color w:val="000000" w:themeColor="text1"/>
          <w:sz w:val="22"/>
          <w:szCs w:val="22"/>
        </w:rPr>
      </w:pPr>
      <w:r w:rsidRPr="00EB72EE">
        <w:rPr>
          <w:rFonts w:ascii="Times New Roman" w:hAnsi="Times New Roman" w:cs="Times New Roman"/>
          <w:b/>
          <w:bCs/>
          <w:color w:val="000000" w:themeColor="text1"/>
          <w:sz w:val="22"/>
          <w:szCs w:val="22"/>
        </w:rPr>
        <w:t>Key persons:</w:t>
      </w:r>
      <w:r w:rsidRPr="00EB72EE">
        <w:rPr>
          <w:rFonts w:ascii="Times New Roman" w:hAnsi="Times New Roman" w:cs="Times New Roman"/>
          <w:color w:val="000000" w:themeColor="text1"/>
          <w:sz w:val="22"/>
          <w:szCs w:val="22"/>
        </w:rPr>
        <w:t xml:space="preserve"> </w:t>
      </w:r>
      <w:r w:rsidRPr="00EB72EE">
        <w:rPr>
          <w:rFonts w:ascii="Times New Roman" w:hAnsi="Times New Roman" w:cs="Times New Roman"/>
          <w:color w:val="000000" w:themeColor="text1"/>
          <w:sz w:val="22"/>
          <w:szCs w:val="22"/>
        </w:rPr>
        <w:tab/>
        <w:t xml:space="preserve">Nandan Nilekani (Chairman)   </w:t>
      </w:r>
      <w:r w:rsidRPr="00EB72EE">
        <w:rPr>
          <w:rFonts w:ascii="Times New Roman" w:hAnsi="Times New Roman" w:cs="Times New Roman"/>
          <w:color w:val="000000" w:themeColor="text1"/>
          <w:sz w:val="22"/>
          <w:szCs w:val="22"/>
        </w:rPr>
        <w:tab/>
      </w:r>
      <w:r w:rsidRPr="00EB72EE">
        <w:rPr>
          <w:rFonts w:ascii="Times New Roman" w:hAnsi="Times New Roman" w:cs="Times New Roman"/>
          <w:color w:val="000000" w:themeColor="text1"/>
          <w:sz w:val="22"/>
          <w:szCs w:val="22"/>
        </w:rPr>
        <w:tab/>
        <w:t>Salil S. Parekh (CEO &amp; MD)</w:t>
      </w:r>
    </w:p>
    <w:p w:rsidR="00117CE4" w:rsidRPr="00EB72EE" w:rsidRDefault="00117CE4" w:rsidP="00117CE4">
      <w:pPr>
        <w:pStyle w:val="BodyText"/>
        <w:jc w:val="both"/>
        <w:rPr>
          <w:color w:val="000000" w:themeColor="text1"/>
          <w:sz w:val="22"/>
          <w:szCs w:val="22"/>
        </w:rPr>
      </w:pPr>
      <w:r w:rsidRPr="00EB72EE">
        <w:rPr>
          <w:rFonts w:ascii="Times New Roman" w:hAnsi="Times New Roman" w:cs="Times New Roman"/>
          <w:b/>
          <w:bCs/>
          <w:color w:val="000000" w:themeColor="text1"/>
          <w:sz w:val="22"/>
          <w:szCs w:val="22"/>
        </w:rPr>
        <w:t>Number of Employees:</w:t>
      </w:r>
      <w:r w:rsidRPr="00EB72EE">
        <w:rPr>
          <w:rFonts w:ascii="Times New Roman" w:hAnsi="Times New Roman" w:cs="Times New Roman"/>
          <w:color w:val="000000" w:themeColor="text1"/>
          <w:sz w:val="22"/>
          <w:szCs w:val="22"/>
        </w:rPr>
        <w:t xml:space="preserve"> 200,364 (2017)</w:t>
      </w:r>
    </w:p>
    <w:p w:rsidR="00117CE4" w:rsidRPr="00EB72EE" w:rsidRDefault="00117CE4" w:rsidP="00117CE4">
      <w:pPr>
        <w:pStyle w:val="BodyText"/>
        <w:jc w:val="both"/>
        <w:rPr>
          <w:color w:val="000000" w:themeColor="text1"/>
          <w:sz w:val="22"/>
          <w:szCs w:val="22"/>
        </w:rPr>
      </w:pPr>
      <w:r w:rsidRPr="00EB72EE">
        <w:rPr>
          <w:rFonts w:ascii="Times New Roman" w:hAnsi="Times New Roman" w:cs="Times New Roman"/>
          <w:b/>
          <w:bCs/>
          <w:color w:val="000000" w:themeColor="text1"/>
          <w:sz w:val="22"/>
          <w:szCs w:val="22"/>
        </w:rPr>
        <w:t>Ques</w:t>
      </w:r>
      <w:r w:rsidR="006C1952" w:rsidRPr="00EB72EE">
        <w:rPr>
          <w:rFonts w:ascii="Times New Roman" w:hAnsi="Times New Roman" w:cs="Times New Roman"/>
          <w:b/>
          <w:bCs/>
          <w:color w:val="000000" w:themeColor="text1"/>
          <w:sz w:val="22"/>
          <w:szCs w:val="22"/>
        </w:rPr>
        <w:t>tion 2:</w:t>
      </w:r>
      <w:r w:rsidRPr="00EB72EE">
        <w:rPr>
          <w:rFonts w:ascii="Times New Roman" w:hAnsi="Times New Roman" w:cs="Times New Roman"/>
          <w:b/>
          <w:bCs/>
          <w:color w:val="000000" w:themeColor="text1"/>
          <w:sz w:val="22"/>
          <w:szCs w:val="22"/>
        </w:rPr>
        <w:t xml:space="preserve"> Brief Introduction of Some famous IT related personalities </w:t>
      </w:r>
    </w:p>
    <w:p w:rsidR="00117CE4" w:rsidRPr="00EB72EE" w:rsidRDefault="00117CE4" w:rsidP="00117CE4">
      <w:pPr>
        <w:pStyle w:val="BodyText"/>
        <w:jc w:val="both"/>
        <w:rPr>
          <w:color w:val="000000" w:themeColor="text1"/>
          <w:sz w:val="22"/>
          <w:szCs w:val="22"/>
        </w:rPr>
      </w:pPr>
      <w:r w:rsidRPr="00EB72EE">
        <w:rPr>
          <w:rFonts w:ascii="Times New Roman" w:hAnsi="Times New Roman" w:cs="Times New Roman"/>
          <w:b/>
          <w:bCs/>
          <w:color w:val="000000" w:themeColor="text1"/>
          <w:sz w:val="22"/>
          <w:szCs w:val="22"/>
        </w:rPr>
        <w:t>Ans</w:t>
      </w:r>
      <w:r w:rsidR="006C1952" w:rsidRPr="00EB72EE">
        <w:rPr>
          <w:rFonts w:ascii="Times New Roman" w:hAnsi="Times New Roman" w:cs="Times New Roman"/>
          <w:b/>
          <w:bCs/>
          <w:color w:val="000000" w:themeColor="text1"/>
          <w:sz w:val="22"/>
          <w:szCs w:val="22"/>
        </w:rPr>
        <w:t>wer</w:t>
      </w:r>
      <w:r w:rsidRPr="00EB72EE">
        <w:rPr>
          <w:rFonts w:ascii="Times New Roman" w:hAnsi="Times New Roman" w:cs="Times New Roman"/>
          <w:b/>
          <w:bCs/>
          <w:color w:val="000000" w:themeColor="text1"/>
          <w:sz w:val="22"/>
          <w:szCs w:val="22"/>
        </w:rPr>
        <w:t>:</w:t>
      </w:r>
    </w:p>
    <w:p w:rsidR="00117CE4" w:rsidRPr="00EB72EE" w:rsidRDefault="00117CE4" w:rsidP="00117CE4">
      <w:pPr>
        <w:pStyle w:val="BodyText"/>
        <w:jc w:val="both"/>
        <w:rPr>
          <w:color w:val="000000" w:themeColor="text1"/>
          <w:sz w:val="22"/>
          <w:szCs w:val="22"/>
        </w:rPr>
      </w:pPr>
      <w:r w:rsidRPr="00EB72EE">
        <w:rPr>
          <w:rFonts w:ascii="Times New Roman" w:hAnsi="Times New Roman" w:cs="Times New Roman"/>
          <w:color w:val="000000" w:themeColor="text1"/>
          <w:sz w:val="22"/>
          <w:szCs w:val="22"/>
        </w:rPr>
        <w:t xml:space="preserve">1. </w:t>
      </w:r>
      <w:r w:rsidRPr="00EB72EE">
        <w:rPr>
          <w:rFonts w:ascii="Times New Roman" w:hAnsi="Times New Roman" w:cs="Times New Roman"/>
          <w:b/>
          <w:bCs/>
          <w:color w:val="000000" w:themeColor="text1"/>
          <w:sz w:val="22"/>
          <w:szCs w:val="22"/>
        </w:rPr>
        <w:t>Satya Nadela:</w:t>
      </w:r>
      <w:r w:rsidRPr="00EB72EE">
        <w:rPr>
          <w:rFonts w:ascii="Times New Roman" w:hAnsi="Times New Roman" w:cs="Times New Roman"/>
          <w:color w:val="000000" w:themeColor="text1"/>
          <w:sz w:val="22"/>
          <w:szCs w:val="22"/>
        </w:rPr>
        <w:t xml:space="preserve"> An Indian American Business Executive (Chief Executive Officer of Microsoft)</w:t>
      </w:r>
    </w:p>
    <w:p w:rsidR="00117CE4" w:rsidRPr="00EB72EE" w:rsidRDefault="00117CE4" w:rsidP="00117CE4">
      <w:pPr>
        <w:pStyle w:val="BodyText"/>
        <w:jc w:val="both"/>
        <w:rPr>
          <w:color w:val="000000" w:themeColor="text1"/>
          <w:sz w:val="22"/>
          <w:szCs w:val="22"/>
        </w:rPr>
      </w:pPr>
      <w:r w:rsidRPr="00EB72EE">
        <w:rPr>
          <w:rFonts w:ascii="Times New Roman" w:hAnsi="Times New Roman" w:cs="Times New Roman"/>
          <w:color w:val="000000" w:themeColor="text1"/>
          <w:sz w:val="22"/>
          <w:szCs w:val="22"/>
        </w:rPr>
        <w:t xml:space="preserve">2. </w:t>
      </w:r>
      <w:r w:rsidRPr="00EB72EE">
        <w:rPr>
          <w:rFonts w:ascii="Times New Roman" w:hAnsi="Times New Roman" w:cs="Times New Roman"/>
          <w:b/>
          <w:bCs/>
          <w:color w:val="000000" w:themeColor="text1"/>
          <w:sz w:val="22"/>
          <w:szCs w:val="22"/>
        </w:rPr>
        <w:t>Bill Gates:</w:t>
      </w:r>
      <w:r w:rsidRPr="00EB72EE">
        <w:rPr>
          <w:rFonts w:ascii="Times New Roman" w:hAnsi="Times New Roman" w:cs="Times New Roman"/>
          <w:color w:val="000000" w:themeColor="text1"/>
          <w:sz w:val="22"/>
          <w:szCs w:val="22"/>
        </w:rPr>
        <w:t xml:space="preserve"> </w:t>
      </w:r>
      <w:r w:rsidRPr="00EB72EE">
        <w:rPr>
          <w:rFonts w:ascii="Times New Roman" w:hAnsi="Times New Roman" w:cs="Times New Roman"/>
          <w:b/>
          <w:color w:val="000000" w:themeColor="text1"/>
          <w:sz w:val="22"/>
          <w:szCs w:val="22"/>
        </w:rPr>
        <w:t>William Henry Gates III</w:t>
      </w:r>
      <w:r w:rsidRPr="00EB72EE">
        <w:rPr>
          <w:rFonts w:ascii="Times New Roman" w:hAnsi="Times New Roman" w:cs="Times New Roman"/>
          <w:color w:val="000000" w:themeColor="text1"/>
          <w:sz w:val="22"/>
          <w:szCs w:val="22"/>
        </w:rPr>
        <w:t xml:space="preserve"> (born October 28, 1955) is an American business magnate, principal foundar of Microsoft Corporation</w:t>
      </w:r>
    </w:p>
    <w:p w:rsidR="00117CE4" w:rsidRPr="00EB72EE" w:rsidRDefault="00117CE4" w:rsidP="00117CE4">
      <w:pPr>
        <w:pStyle w:val="BodyText"/>
        <w:jc w:val="both"/>
        <w:rPr>
          <w:color w:val="000000" w:themeColor="text1"/>
          <w:sz w:val="22"/>
          <w:szCs w:val="22"/>
        </w:rPr>
      </w:pPr>
      <w:r w:rsidRPr="00EB72EE">
        <w:rPr>
          <w:rFonts w:ascii="Times New Roman" w:hAnsi="Times New Roman" w:cs="Times New Roman"/>
          <w:color w:val="000000" w:themeColor="text1"/>
          <w:sz w:val="22"/>
          <w:szCs w:val="22"/>
        </w:rPr>
        <w:t xml:space="preserve">3. </w:t>
      </w:r>
      <w:r w:rsidRPr="00EB72EE">
        <w:rPr>
          <w:rFonts w:ascii="Times New Roman" w:hAnsi="Times New Roman" w:cs="Times New Roman"/>
          <w:b/>
          <w:bCs/>
          <w:color w:val="000000" w:themeColor="text1"/>
          <w:sz w:val="22"/>
          <w:szCs w:val="22"/>
        </w:rPr>
        <w:t>Mark Zuckerberg:</w:t>
      </w:r>
      <w:r w:rsidRPr="00EB72EE">
        <w:rPr>
          <w:rFonts w:ascii="Times New Roman" w:hAnsi="Times New Roman" w:cs="Times New Roman"/>
          <w:color w:val="000000" w:themeColor="text1"/>
          <w:sz w:val="22"/>
          <w:szCs w:val="22"/>
        </w:rPr>
        <w:t xml:space="preserve"> An American technology entrepreneur and CEO of Facebook</w:t>
      </w:r>
    </w:p>
    <w:p w:rsidR="00117CE4" w:rsidRPr="00EB72EE" w:rsidRDefault="00117CE4" w:rsidP="00117CE4">
      <w:pPr>
        <w:pStyle w:val="BodyText"/>
        <w:jc w:val="both"/>
        <w:rPr>
          <w:color w:val="000000" w:themeColor="text1"/>
          <w:sz w:val="22"/>
          <w:szCs w:val="22"/>
        </w:rPr>
      </w:pPr>
      <w:r w:rsidRPr="00EB72EE">
        <w:rPr>
          <w:rFonts w:ascii="Times New Roman" w:hAnsi="Times New Roman" w:cs="Times New Roman"/>
          <w:color w:val="000000" w:themeColor="text1"/>
          <w:sz w:val="22"/>
          <w:szCs w:val="22"/>
        </w:rPr>
        <w:t xml:space="preserve">4. </w:t>
      </w:r>
      <w:r w:rsidRPr="00EB72EE">
        <w:rPr>
          <w:rFonts w:ascii="Times New Roman" w:hAnsi="Times New Roman" w:cs="Times New Roman"/>
          <w:b/>
          <w:bCs/>
          <w:color w:val="000000" w:themeColor="text1"/>
          <w:sz w:val="22"/>
          <w:szCs w:val="22"/>
        </w:rPr>
        <w:t>Steve Jobs:</w:t>
      </w:r>
      <w:r w:rsidRPr="00EB72EE">
        <w:rPr>
          <w:rFonts w:ascii="Times New Roman" w:hAnsi="Times New Roman" w:cs="Times New Roman"/>
          <w:color w:val="000000" w:themeColor="text1"/>
          <w:sz w:val="22"/>
          <w:szCs w:val="22"/>
        </w:rPr>
        <w:t xml:space="preserve"> American businessman,  co-founder, chairman, and CEO of Apple Inc.</w:t>
      </w:r>
    </w:p>
    <w:p w:rsidR="00117CE4" w:rsidRPr="00EB72EE" w:rsidRDefault="00117CE4" w:rsidP="00117CE4">
      <w:pPr>
        <w:pStyle w:val="BodyText"/>
        <w:jc w:val="both"/>
        <w:rPr>
          <w:color w:val="000000" w:themeColor="text1"/>
          <w:sz w:val="22"/>
          <w:szCs w:val="22"/>
        </w:rPr>
      </w:pPr>
      <w:r w:rsidRPr="00EB72EE">
        <w:rPr>
          <w:rFonts w:ascii="Times New Roman" w:hAnsi="Times New Roman" w:cs="Times New Roman"/>
          <w:color w:val="000000" w:themeColor="text1"/>
          <w:sz w:val="22"/>
          <w:szCs w:val="22"/>
        </w:rPr>
        <w:t xml:space="preserve">5. </w:t>
      </w:r>
      <w:r w:rsidRPr="00EB72EE">
        <w:rPr>
          <w:rFonts w:ascii="Times New Roman" w:hAnsi="Times New Roman" w:cs="Times New Roman"/>
          <w:b/>
          <w:bCs/>
          <w:color w:val="000000" w:themeColor="text1"/>
          <w:sz w:val="22"/>
          <w:szCs w:val="22"/>
        </w:rPr>
        <w:t>Sundar Pichai: An Indian American business executive, CEO of Google Inc.</w:t>
      </w:r>
    </w:p>
    <w:p w:rsidR="00117CE4" w:rsidRPr="00EB72EE" w:rsidRDefault="00117CE4" w:rsidP="00117CE4">
      <w:pPr>
        <w:pStyle w:val="BodyText"/>
        <w:jc w:val="both"/>
        <w:rPr>
          <w:color w:val="000000" w:themeColor="text1"/>
          <w:sz w:val="22"/>
          <w:szCs w:val="22"/>
        </w:rPr>
      </w:pPr>
      <w:r w:rsidRPr="00EB72EE">
        <w:rPr>
          <w:rFonts w:ascii="Times New Roman" w:hAnsi="Times New Roman" w:cs="Times New Roman"/>
          <w:b/>
          <w:bCs/>
          <w:color w:val="000000" w:themeColor="text1"/>
          <w:sz w:val="22"/>
          <w:szCs w:val="22"/>
        </w:rPr>
        <w:t>6. Azim Premji: An Indian business tycoon, investor, chairman of Wipro Limited</w:t>
      </w:r>
    </w:p>
    <w:p w:rsidR="00117CE4" w:rsidRPr="00EB72EE" w:rsidRDefault="00117CE4" w:rsidP="00117CE4">
      <w:pPr>
        <w:pStyle w:val="BodyText"/>
        <w:jc w:val="both"/>
        <w:rPr>
          <w:color w:val="000000" w:themeColor="text1"/>
          <w:sz w:val="22"/>
          <w:szCs w:val="22"/>
        </w:rPr>
      </w:pPr>
      <w:r w:rsidRPr="00EB72EE">
        <w:rPr>
          <w:rFonts w:ascii="Times New Roman" w:hAnsi="Times New Roman" w:cs="Times New Roman"/>
          <w:b/>
          <w:bCs/>
          <w:color w:val="000000" w:themeColor="text1"/>
          <w:sz w:val="22"/>
          <w:szCs w:val="22"/>
        </w:rPr>
        <w:t xml:space="preserve">7. </w:t>
      </w:r>
      <w:bookmarkStart w:id="17" w:name="firstHeading"/>
      <w:bookmarkEnd w:id="17"/>
      <w:r w:rsidRPr="00EB72EE">
        <w:rPr>
          <w:rFonts w:ascii="Times New Roman" w:hAnsi="Times New Roman" w:cs="Times New Roman"/>
          <w:b/>
          <w:bCs/>
          <w:color w:val="000000" w:themeColor="text1"/>
          <w:sz w:val="22"/>
          <w:szCs w:val="22"/>
          <w:lang w:val="en-US"/>
        </w:rPr>
        <w:t xml:space="preserve">Cyrus Mistry: </w:t>
      </w:r>
      <w:r w:rsidRPr="00EB72EE">
        <w:rPr>
          <w:rFonts w:ascii="Times New Roman" w:hAnsi="Times New Roman" w:cs="Times New Roman"/>
          <w:color w:val="000000" w:themeColor="text1"/>
          <w:sz w:val="22"/>
          <w:szCs w:val="22"/>
          <w:lang w:val="en-US"/>
        </w:rPr>
        <w:t>An Irish businessman of Indian origin who was the chairman of Tata Group,</w:t>
      </w:r>
    </w:p>
    <w:p w:rsidR="00117CE4" w:rsidRPr="00EB72EE" w:rsidRDefault="00117CE4" w:rsidP="00117CE4">
      <w:pPr>
        <w:pStyle w:val="BodyText"/>
        <w:jc w:val="both"/>
        <w:rPr>
          <w:color w:val="000000" w:themeColor="text1"/>
          <w:sz w:val="22"/>
          <w:szCs w:val="22"/>
        </w:rPr>
      </w:pPr>
      <w:r w:rsidRPr="00EB72EE">
        <w:rPr>
          <w:rFonts w:ascii="Times New Roman" w:hAnsi="Times New Roman" w:cs="Times New Roman"/>
          <w:color w:val="000000" w:themeColor="text1"/>
          <w:sz w:val="22"/>
          <w:szCs w:val="22"/>
          <w:lang w:val="en-US"/>
        </w:rPr>
        <w:t xml:space="preserve">8. </w:t>
      </w:r>
      <w:r w:rsidRPr="00EB72EE">
        <w:rPr>
          <w:rFonts w:ascii="Times New Roman" w:hAnsi="Times New Roman" w:cs="Times New Roman"/>
          <w:b/>
          <w:bCs/>
          <w:color w:val="000000" w:themeColor="text1"/>
          <w:sz w:val="22"/>
          <w:szCs w:val="22"/>
          <w:lang w:val="en-US"/>
        </w:rPr>
        <w:t>Nandan Nilekani:</w:t>
      </w:r>
      <w:r w:rsidRPr="00EB72EE">
        <w:rPr>
          <w:rFonts w:ascii="Times New Roman" w:hAnsi="Times New Roman" w:cs="Times New Roman"/>
          <w:color w:val="000000" w:themeColor="text1"/>
          <w:sz w:val="22"/>
          <w:szCs w:val="22"/>
          <w:lang w:val="en-US"/>
        </w:rPr>
        <w:t xml:space="preserve"> An Indian entrepreneur, bureaucrat and politician. He co-founded Infosys and is the non executive chairman of Infosys</w:t>
      </w:r>
    </w:p>
    <w:p w:rsidR="00117CE4" w:rsidRPr="00EB72EE" w:rsidRDefault="00117CE4" w:rsidP="00117CE4">
      <w:pPr>
        <w:pStyle w:val="BodyText"/>
        <w:jc w:val="both"/>
        <w:rPr>
          <w:color w:val="000000" w:themeColor="text1"/>
          <w:sz w:val="22"/>
          <w:szCs w:val="22"/>
        </w:rPr>
      </w:pPr>
      <w:r w:rsidRPr="00EB72EE">
        <w:rPr>
          <w:rFonts w:ascii="Times New Roman" w:hAnsi="Times New Roman" w:cs="Times New Roman"/>
          <w:color w:val="000000" w:themeColor="text1"/>
          <w:sz w:val="22"/>
          <w:szCs w:val="22"/>
          <w:lang w:val="en-US"/>
        </w:rPr>
        <w:t xml:space="preserve">9. </w:t>
      </w:r>
      <w:r w:rsidRPr="00EB72EE">
        <w:rPr>
          <w:rFonts w:ascii="Times New Roman" w:hAnsi="Times New Roman" w:cs="Times New Roman"/>
          <w:b/>
          <w:bCs/>
          <w:color w:val="000000" w:themeColor="text1"/>
          <w:sz w:val="22"/>
          <w:szCs w:val="22"/>
          <w:lang w:val="en-US"/>
        </w:rPr>
        <w:t xml:space="preserve">N. R. Narayan Murthy:  </w:t>
      </w:r>
      <w:r w:rsidRPr="00EB72EE">
        <w:rPr>
          <w:rFonts w:ascii="Times New Roman" w:hAnsi="Times New Roman" w:cs="Times New Roman"/>
          <w:color w:val="000000" w:themeColor="text1"/>
          <w:sz w:val="22"/>
          <w:szCs w:val="22"/>
          <w:lang w:val="en-US"/>
        </w:rPr>
        <w:t>An Indian IT industrialist and the co-founder of Infosys</w:t>
      </w:r>
    </w:p>
    <w:p w:rsidR="00117CE4" w:rsidRPr="00EB72EE" w:rsidRDefault="00117CE4" w:rsidP="00117CE4">
      <w:pPr>
        <w:pStyle w:val="BodyText"/>
        <w:jc w:val="both"/>
        <w:rPr>
          <w:color w:val="000000" w:themeColor="text1"/>
          <w:sz w:val="22"/>
          <w:szCs w:val="22"/>
        </w:rPr>
      </w:pPr>
      <w:r w:rsidRPr="00EB72EE">
        <w:rPr>
          <w:rFonts w:ascii="Times New Roman" w:hAnsi="Times New Roman" w:cs="Times New Roman"/>
          <w:color w:val="000000" w:themeColor="text1"/>
          <w:sz w:val="22"/>
          <w:szCs w:val="22"/>
          <w:lang w:val="en-US"/>
        </w:rPr>
        <w:t>10.</w:t>
      </w:r>
      <w:r w:rsidRPr="00EB72EE">
        <w:rPr>
          <w:rFonts w:ascii="Times New Roman" w:hAnsi="Times New Roman" w:cs="Times New Roman"/>
          <w:b/>
          <w:bCs/>
          <w:color w:val="000000" w:themeColor="text1"/>
          <w:sz w:val="22"/>
          <w:szCs w:val="22"/>
          <w:lang w:val="en-US"/>
        </w:rPr>
        <w:t xml:space="preserve"> Vijay Shekhar Sharma: An Indian entrepreneur, founder of the company Paytm</w:t>
      </w:r>
      <w:bookmarkStart w:id="18" w:name="cite_ref-2"/>
      <w:bookmarkEnd w:id="18"/>
    </w:p>
    <w:p w:rsidR="00117CE4" w:rsidRPr="00EB72EE" w:rsidRDefault="00117CE4" w:rsidP="00117CE4">
      <w:pPr>
        <w:pStyle w:val="BodyText"/>
        <w:jc w:val="both"/>
        <w:rPr>
          <w:color w:val="000000" w:themeColor="text1"/>
          <w:sz w:val="22"/>
          <w:szCs w:val="22"/>
        </w:rPr>
      </w:pPr>
      <w:r w:rsidRPr="00EB72EE">
        <w:rPr>
          <w:rFonts w:ascii="Times New Roman" w:hAnsi="Times New Roman" w:cs="Times New Roman"/>
          <w:b/>
          <w:bCs/>
          <w:color w:val="000000" w:themeColor="text1"/>
          <w:sz w:val="22"/>
          <w:szCs w:val="22"/>
        </w:rPr>
        <w:t>Ques</w:t>
      </w:r>
      <w:r w:rsidR="00503D43" w:rsidRPr="00EB72EE">
        <w:rPr>
          <w:rFonts w:ascii="Times New Roman" w:hAnsi="Times New Roman" w:cs="Times New Roman"/>
          <w:b/>
          <w:bCs/>
          <w:color w:val="000000" w:themeColor="text1"/>
          <w:sz w:val="22"/>
          <w:szCs w:val="22"/>
        </w:rPr>
        <w:t>tion 3:</w:t>
      </w:r>
      <w:r w:rsidRPr="00EB72EE">
        <w:rPr>
          <w:rFonts w:ascii="Times New Roman" w:hAnsi="Times New Roman" w:cs="Times New Roman"/>
          <w:b/>
          <w:bCs/>
          <w:color w:val="000000" w:themeColor="text1"/>
          <w:sz w:val="22"/>
          <w:szCs w:val="22"/>
        </w:rPr>
        <w:t xml:space="preserve">  Brief introduction of some popular IT related technologies </w:t>
      </w:r>
    </w:p>
    <w:p w:rsidR="00117CE4" w:rsidRPr="00EB72EE" w:rsidRDefault="00117CE4" w:rsidP="00117CE4">
      <w:pPr>
        <w:pStyle w:val="BodyText"/>
        <w:jc w:val="both"/>
        <w:rPr>
          <w:color w:val="000000" w:themeColor="text1"/>
          <w:sz w:val="22"/>
          <w:szCs w:val="22"/>
        </w:rPr>
      </w:pPr>
      <w:r w:rsidRPr="00EB72EE">
        <w:rPr>
          <w:rFonts w:ascii="Times New Roman" w:hAnsi="Times New Roman" w:cs="Times New Roman"/>
          <w:b/>
          <w:bCs/>
          <w:color w:val="000000" w:themeColor="text1"/>
          <w:sz w:val="22"/>
          <w:szCs w:val="22"/>
        </w:rPr>
        <w:t>Ans</w:t>
      </w:r>
      <w:r w:rsidR="00503D43" w:rsidRPr="00EB72EE">
        <w:rPr>
          <w:rFonts w:ascii="Times New Roman" w:hAnsi="Times New Roman" w:cs="Times New Roman"/>
          <w:b/>
          <w:bCs/>
          <w:color w:val="000000" w:themeColor="text1"/>
          <w:sz w:val="22"/>
          <w:szCs w:val="22"/>
        </w:rPr>
        <w:t>wer:</w:t>
      </w:r>
    </w:p>
    <w:p w:rsidR="00117CE4" w:rsidRPr="00EB72EE" w:rsidRDefault="00117CE4" w:rsidP="00117CE4">
      <w:pPr>
        <w:pStyle w:val="BodyText"/>
        <w:jc w:val="both"/>
        <w:rPr>
          <w:color w:val="000000" w:themeColor="text1"/>
          <w:sz w:val="22"/>
          <w:szCs w:val="22"/>
        </w:rPr>
      </w:pPr>
      <w:r w:rsidRPr="00EB72EE">
        <w:rPr>
          <w:rFonts w:ascii="Times New Roman" w:hAnsi="Times New Roman" w:cs="Times New Roman"/>
          <w:b/>
          <w:bCs/>
          <w:color w:val="000000" w:themeColor="text1"/>
          <w:sz w:val="22"/>
          <w:szCs w:val="22"/>
        </w:rPr>
        <w:t xml:space="preserve">1. Machine Learning: </w:t>
      </w:r>
      <w:r w:rsidRPr="00EB72EE">
        <w:rPr>
          <w:rFonts w:ascii="Times New Roman" w:hAnsi="Times New Roman" w:cs="Times New Roman"/>
          <w:color w:val="000000" w:themeColor="text1"/>
          <w:sz w:val="22"/>
          <w:szCs w:val="22"/>
        </w:rPr>
        <w:t>Machine learning is an application of artificial intelligence (AI) that provides systems the ability to automatically learn and improve from experience without being explicitly programmed. Machine learning focuses on the development of computer programs that can access data and use it learn for themselves.</w:t>
      </w:r>
    </w:p>
    <w:p w:rsidR="00117CE4" w:rsidRPr="00EB72EE" w:rsidRDefault="00117CE4" w:rsidP="00117CE4">
      <w:pPr>
        <w:pStyle w:val="BodyText"/>
        <w:jc w:val="both"/>
        <w:rPr>
          <w:color w:val="000000" w:themeColor="text1"/>
          <w:sz w:val="22"/>
          <w:szCs w:val="22"/>
        </w:rPr>
      </w:pPr>
      <w:r w:rsidRPr="00EB72EE">
        <w:rPr>
          <w:rFonts w:ascii="Times New Roman" w:hAnsi="Times New Roman" w:cs="Times New Roman"/>
          <w:b/>
          <w:bCs/>
          <w:color w:val="000000" w:themeColor="text1"/>
          <w:sz w:val="22"/>
          <w:szCs w:val="22"/>
        </w:rPr>
        <w:t>Common Applications of Machine Learning:</w:t>
      </w:r>
    </w:p>
    <w:p w:rsidR="00117CE4" w:rsidRPr="00EB72EE" w:rsidRDefault="00117CE4" w:rsidP="00117CE4">
      <w:pPr>
        <w:pStyle w:val="BodyText"/>
        <w:numPr>
          <w:ilvl w:val="0"/>
          <w:numId w:val="11"/>
        </w:numPr>
        <w:jc w:val="both"/>
        <w:rPr>
          <w:color w:val="000000" w:themeColor="text1"/>
          <w:sz w:val="22"/>
          <w:szCs w:val="22"/>
        </w:rPr>
      </w:pPr>
      <w:r w:rsidRPr="00EB72EE">
        <w:rPr>
          <w:rStyle w:val="Strong"/>
          <w:rFonts w:ascii="Times New Roman" w:hAnsi="Times New Roman" w:cs="Times New Roman"/>
          <w:i/>
          <w:color w:val="000000" w:themeColor="text1"/>
          <w:sz w:val="22"/>
          <w:szCs w:val="22"/>
        </w:rPr>
        <w:t xml:space="preserve">Anomaly detection </w:t>
      </w:r>
      <w:r w:rsidRPr="00EB72EE">
        <w:rPr>
          <w:rFonts w:ascii="Times New Roman" w:hAnsi="Times New Roman" w:cs="Times New Roman"/>
          <w:color w:val="000000" w:themeColor="text1"/>
          <w:sz w:val="22"/>
          <w:szCs w:val="22"/>
        </w:rPr>
        <w:t xml:space="preserve">is the process of sifting through mountains of data and learning to identify instances that deviate from recognized patterns. This technology enables credit card companies to instantly identify potentially fraudulent transactions. It’s also used by email programs like </w:t>
      </w:r>
      <w:r w:rsidRPr="00EB72EE">
        <w:rPr>
          <w:rStyle w:val="Strong"/>
          <w:rFonts w:ascii="Times New Roman" w:hAnsi="Times New Roman" w:cs="Times New Roman"/>
          <w:color w:val="000000" w:themeColor="text1"/>
          <w:sz w:val="22"/>
          <w:szCs w:val="22"/>
        </w:rPr>
        <w:t xml:space="preserve">Gmail </w:t>
      </w:r>
      <w:r w:rsidRPr="00EB72EE">
        <w:rPr>
          <w:rFonts w:ascii="Times New Roman" w:hAnsi="Times New Roman" w:cs="Times New Roman"/>
          <w:color w:val="000000" w:themeColor="text1"/>
          <w:sz w:val="22"/>
          <w:szCs w:val="22"/>
        </w:rPr>
        <w:t xml:space="preserve">and </w:t>
      </w:r>
      <w:r w:rsidRPr="00EB72EE">
        <w:rPr>
          <w:rStyle w:val="Strong"/>
          <w:rFonts w:ascii="Times New Roman" w:hAnsi="Times New Roman" w:cs="Times New Roman"/>
          <w:color w:val="000000" w:themeColor="text1"/>
          <w:sz w:val="22"/>
          <w:szCs w:val="22"/>
        </w:rPr>
        <w:t>Outlook</w:t>
      </w:r>
      <w:r w:rsidRPr="00EB72EE">
        <w:rPr>
          <w:rFonts w:ascii="Times New Roman" w:hAnsi="Times New Roman" w:cs="Times New Roman"/>
          <w:color w:val="000000" w:themeColor="text1"/>
          <w:sz w:val="22"/>
          <w:szCs w:val="22"/>
        </w:rPr>
        <w:t xml:space="preserve"> to identify and filter out spam. </w:t>
      </w:r>
    </w:p>
    <w:p w:rsidR="00117CE4" w:rsidRPr="00EB72EE" w:rsidRDefault="00117CE4" w:rsidP="00117CE4">
      <w:pPr>
        <w:pStyle w:val="BodyText"/>
        <w:numPr>
          <w:ilvl w:val="0"/>
          <w:numId w:val="11"/>
        </w:numPr>
        <w:jc w:val="both"/>
        <w:rPr>
          <w:color w:val="000000" w:themeColor="text1"/>
          <w:sz w:val="22"/>
          <w:szCs w:val="22"/>
        </w:rPr>
      </w:pPr>
      <w:r w:rsidRPr="00EB72EE">
        <w:rPr>
          <w:rStyle w:val="Strong"/>
          <w:rFonts w:ascii="Times New Roman" w:hAnsi="Times New Roman" w:cs="Times New Roman"/>
          <w:i/>
          <w:color w:val="000000" w:themeColor="text1"/>
          <w:sz w:val="22"/>
          <w:szCs w:val="22"/>
        </w:rPr>
        <w:t xml:space="preserve">Natural language processing </w:t>
      </w:r>
      <w:r w:rsidRPr="00EB72EE">
        <w:rPr>
          <w:rFonts w:ascii="Times New Roman" w:hAnsi="Times New Roman" w:cs="Times New Roman"/>
          <w:color w:val="000000" w:themeColor="text1"/>
          <w:sz w:val="22"/>
          <w:szCs w:val="22"/>
        </w:rPr>
        <w:t xml:space="preserve">(NLP) enables computers to make sense of human language, whether written or spoken. Turning unstructured language into structured data allows aggregators like </w:t>
      </w:r>
      <w:r w:rsidRPr="00EB72EE">
        <w:rPr>
          <w:rStyle w:val="Strong"/>
          <w:rFonts w:ascii="Times New Roman" w:hAnsi="Times New Roman" w:cs="Times New Roman"/>
          <w:color w:val="000000" w:themeColor="text1"/>
          <w:sz w:val="22"/>
          <w:szCs w:val="22"/>
        </w:rPr>
        <w:t xml:space="preserve">Google </w:t>
      </w:r>
      <w:r w:rsidRPr="00EB72EE">
        <w:rPr>
          <w:rStyle w:val="Strong"/>
          <w:rFonts w:ascii="Times New Roman" w:hAnsi="Times New Roman" w:cs="Times New Roman"/>
          <w:color w:val="000000" w:themeColor="text1"/>
          <w:sz w:val="22"/>
          <w:szCs w:val="22"/>
        </w:rPr>
        <w:lastRenderedPageBreak/>
        <w:t>News</w:t>
      </w:r>
      <w:r w:rsidRPr="00EB72EE">
        <w:rPr>
          <w:rFonts w:ascii="Times New Roman" w:hAnsi="Times New Roman" w:cs="Times New Roman"/>
          <w:color w:val="000000" w:themeColor="text1"/>
          <w:sz w:val="22"/>
          <w:szCs w:val="22"/>
        </w:rPr>
        <w:t xml:space="preserve"> to automatically sort news articles by subject. Consumer analytics companies use it to gauge customer satisfaction, and legal tech companies are able to create searchable, organized databases of legal opinions. When applied to human speech, NLP enables virtual assistants like </w:t>
      </w:r>
      <w:r w:rsidRPr="00EB72EE">
        <w:rPr>
          <w:rStyle w:val="Strong"/>
          <w:rFonts w:ascii="Times New Roman" w:hAnsi="Times New Roman" w:cs="Times New Roman"/>
          <w:color w:val="000000" w:themeColor="text1"/>
          <w:sz w:val="22"/>
          <w:szCs w:val="22"/>
        </w:rPr>
        <w:t>Siri</w:t>
      </w:r>
      <w:r w:rsidRPr="00EB72EE">
        <w:rPr>
          <w:rFonts w:ascii="Times New Roman" w:hAnsi="Times New Roman" w:cs="Times New Roman"/>
          <w:color w:val="000000" w:themeColor="text1"/>
          <w:sz w:val="22"/>
          <w:szCs w:val="22"/>
        </w:rPr>
        <w:t xml:space="preserve"> or </w:t>
      </w:r>
      <w:r w:rsidRPr="00EB72EE">
        <w:rPr>
          <w:rStyle w:val="Strong"/>
          <w:rFonts w:ascii="Times New Roman" w:hAnsi="Times New Roman" w:cs="Times New Roman"/>
          <w:color w:val="000000" w:themeColor="text1"/>
          <w:sz w:val="22"/>
          <w:szCs w:val="22"/>
        </w:rPr>
        <w:t>Microsoft Cortana</w:t>
      </w:r>
      <w:r w:rsidRPr="00EB72EE">
        <w:rPr>
          <w:rFonts w:ascii="Times New Roman" w:hAnsi="Times New Roman" w:cs="Times New Roman"/>
          <w:color w:val="000000" w:themeColor="text1"/>
          <w:sz w:val="22"/>
          <w:szCs w:val="22"/>
        </w:rPr>
        <w:t xml:space="preserve"> to understand and respond to spoken requests. </w:t>
      </w:r>
    </w:p>
    <w:p w:rsidR="00117CE4" w:rsidRPr="00EB72EE" w:rsidRDefault="00117CE4" w:rsidP="00117CE4">
      <w:pPr>
        <w:pStyle w:val="BodyText"/>
        <w:numPr>
          <w:ilvl w:val="0"/>
          <w:numId w:val="11"/>
        </w:numPr>
        <w:jc w:val="both"/>
        <w:rPr>
          <w:color w:val="000000" w:themeColor="text1"/>
          <w:sz w:val="22"/>
          <w:szCs w:val="22"/>
        </w:rPr>
      </w:pPr>
      <w:r w:rsidRPr="00EB72EE">
        <w:rPr>
          <w:rStyle w:val="Strong"/>
          <w:rFonts w:ascii="Times New Roman" w:hAnsi="Times New Roman" w:cs="Times New Roman"/>
          <w:i/>
          <w:color w:val="000000" w:themeColor="text1"/>
          <w:sz w:val="22"/>
          <w:szCs w:val="22"/>
        </w:rPr>
        <w:t>Recommendation engines</w:t>
      </w:r>
      <w:r w:rsidRPr="00EB72EE">
        <w:rPr>
          <w:rFonts w:ascii="Times New Roman" w:hAnsi="Times New Roman" w:cs="Times New Roman"/>
          <w:color w:val="000000" w:themeColor="text1"/>
          <w:sz w:val="22"/>
          <w:szCs w:val="22"/>
        </w:rPr>
        <w:t xml:space="preserve"> gather and analyze data about users’ behaviors and preferences to make predictions about what users might like based on their similarity to other users. Services as diverse as </w:t>
      </w:r>
      <w:r w:rsidRPr="00EB72EE">
        <w:rPr>
          <w:rStyle w:val="Strong"/>
          <w:rFonts w:ascii="Times New Roman" w:hAnsi="Times New Roman" w:cs="Times New Roman"/>
          <w:color w:val="000000" w:themeColor="text1"/>
          <w:sz w:val="22"/>
          <w:szCs w:val="22"/>
        </w:rPr>
        <w:t>Amazon</w:t>
      </w:r>
      <w:r w:rsidRPr="00EB72EE">
        <w:rPr>
          <w:rFonts w:ascii="Times New Roman" w:hAnsi="Times New Roman" w:cs="Times New Roman"/>
          <w:color w:val="000000" w:themeColor="text1"/>
          <w:sz w:val="22"/>
          <w:szCs w:val="22"/>
        </w:rPr>
        <w:t>,</w:t>
      </w:r>
      <w:r w:rsidRPr="00EB72EE">
        <w:rPr>
          <w:rStyle w:val="Strong"/>
          <w:rFonts w:ascii="Times New Roman" w:hAnsi="Times New Roman" w:cs="Times New Roman"/>
          <w:color w:val="000000" w:themeColor="text1"/>
          <w:sz w:val="22"/>
          <w:szCs w:val="22"/>
        </w:rPr>
        <w:t xml:space="preserve"> Netflix</w:t>
      </w:r>
      <w:r w:rsidRPr="00EB72EE">
        <w:rPr>
          <w:rFonts w:ascii="Times New Roman" w:hAnsi="Times New Roman" w:cs="Times New Roman"/>
          <w:color w:val="000000" w:themeColor="text1"/>
          <w:sz w:val="22"/>
          <w:szCs w:val="22"/>
        </w:rPr>
        <w:t>,</w:t>
      </w:r>
      <w:r w:rsidRPr="00EB72EE">
        <w:rPr>
          <w:rStyle w:val="Strong"/>
          <w:rFonts w:ascii="Times New Roman" w:hAnsi="Times New Roman" w:cs="Times New Roman"/>
          <w:color w:val="000000" w:themeColor="text1"/>
          <w:sz w:val="22"/>
          <w:szCs w:val="22"/>
        </w:rPr>
        <w:t xml:space="preserve"> Spotify</w:t>
      </w:r>
      <w:r w:rsidRPr="00EB72EE">
        <w:rPr>
          <w:rFonts w:ascii="Times New Roman" w:hAnsi="Times New Roman" w:cs="Times New Roman"/>
          <w:color w:val="000000" w:themeColor="text1"/>
          <w:sz w:val="22"/>
          <w:szCs w:val="22"/>
        </w:rPr>
        <w:t>, and</w:t>
      </w:r>
      <w:r w:rsidRPr="00EB72EE">
        <w:rPr>
          <w:rStyle w:val="Strong"/>
          <w:rFonts w:ascii="Times New Roman" w:hAnsi="Times New Roman" w:cs="Times New Roman"/>
          <w:color w:val="000000" w:themeColor="text1"/>
          <w:sz w:val="22"/>
          <w:szCs w:val="22"/>
        </w:rPr>
        <w:t xml:space="preserve"> Tinder</w:t>
      </w:r>
      <w:r w:rsidRPr="00EB72EE">
        <w:rPr>
          <w:rFonts w:ascii="Times New Roman" w:hAnsi="Times New Roman" w:cs="Times New Roman"/>
          <w:color w:val="000000" w:themeColor="text1"/>
          <w:sz w:val="22"/>
          <w:szCs w:val="22"/>
        </w:rPr>
        <w:t xml:space="preserve"> rely on recommendation engines to suggest new products, movies, music, and dates to their users. </w:t>
      </w:r>
    </w:p>
    <w:p w:rsidR="00117CE4" w:rsidRPr="00EB72EE" w:rsidRDefault="00117CE4" w:rsidP="00117CE4">
      <w:pPr>
        <w:pStyle w:val="BodyText"/>
        <w:numPr>
          <w:ilvl w:val="0"/>
          <w:numId w:val="11"/>
        </w:numPr>
        <w:jc w:val="both"/>
        <w:rPr>
          <w:color w:val="000000" w:themeColor="text1"/>
          <w:sz w:val="22"/>
          <w:szCs w:val="22"/>
        </w:rPr>
      </w:pPr>
      <w:r w:rsidRPr="00EB72EE">
        <w:rPr>
          <w:rStyle w:val="Strong"/>
          <w:rFonts w:ascii="Times New Roman" w:hAnsi="Times New Roman" w:cs="Times New Roman"/>
          <w:i/>
          <w:color w:val="000000" w:themeColor="text1"/>
          <w:sz w:val="22"/>
          <w:szCs w:val="22"/>
        </w:rPr>
        <w:t xml:space="preserve">Named entity recognition </w:t>
      </w:r>
      <w:r w:rsidRPr="00EB72EE">
        <w:rPr>
          <w:rFonts w:ascii="Times New Roman" w:hAnsi="Times New Roman" w:cs="Times New Roman"/>
          <w:color w:val="000000" w:themeColor="text1"/>
          <w:sz w:val="22"/>
          <w:szCs w:val="22"/>
        </w:rPr>
        <w:t xml:space="preserve">is the ability to identify specific entities (like names, titles, actions, addresses, etc.) in documents. This technology allows </w:t>
      </w:r>
      <w:r w:rsidRPr="00EB72EE">
        <w:rPr>
          <w:rStyle w:val="Strong"/>
          <w:rFonts w:ascii="Times New Roman" w:hAnsi="Times New Roman" w:cs="Times New Roman"/>
          <w:color w:val="000000" w:themeColor="text1"/>
          <w:sz w:val="22"/>
          <w:szCs w:val="22"/>
        </w:rPr>
        <w:t>Apple’s Messages app</w:t>
      </w:r>
      <w:r w:rsidRPr="00EB72EE">
        <w:rPr>
          <w:rFonts w:ascii="Times New Roman" w:hAnsi="Times New Roman" w:cs="Times New Roman"/>
          <w:color w:val="000000" w:themeColor="text1"/>
          <w:sz w:val="22"/>
          <w:szCs w:val="22"/>
        </w:rPr>
        <w:t xml:space="preserve"> to automatically identify phone numbers and dates so that you can call a friend or save a date to your calendar with just a tap. </w:t>
      </w:r>
    </w:p>
    <w:p w:rsidR="00117CE4" w:rsidRPr="00EB72EE" w:rsidRDefault="00117CE4" w:rsidP="00117CE4">
      <w:pPr>
        <w:pStyle w:val="BodyText"/>
        <w:numPr>
          <w:ilvl w:val="0"/>
          <w:numId w:val="11"/>
        </w:numPr>
        <w:jc w:val="both"/>
        <w:rPr>
          <w:color w:val="000000" w:themeColor="text1"/>
          <w:sz w:val="22"/>
          <w:szCs w:val="22"/>
        </w:rPr>
      </w:pPr>
      <w:r w:rsidRPr="00EB72EE">
        <w:rPr>
          <w:rStyle w:val="Strong"/>
          <w:rFonts w:ascii="Times New Roman" w:hAnsi="Times New Roman" w:cs="Times New Roman"/>
          <w:i/>
          <w:color w:val="000000" w:themeColor="text1"/>
          <w:sz w:val="22"/>
          <w:szCs w:val="22"/>
        </w:rPr>
        <w:t xml:space="preserve">Image recognition </w:t>
      </w:r>
      <w:r w:rsidRPr="00EB72EE">
        <w:rPr>
          <w:rFonts w:ascii="Times New Roman" w:hAnsi="Times New Roman" w:cs="Times New Roman"/>
          <w:color w:val="000000" w:themeColor="text1"/>
          <w:sz w:val="22"/>
          <w:szCs w:val="22"/>
        </w:rPr>
        <w:t xml:space="preserve">allows computers to extract meaning from still images and videos. This technology enables the </w:t>
      </w:r>
      <w:r w:rsidRPr="00EB72EE">
        <w:rPr>
          <w:rStyle w:val="Strong"/>
          <w:rFonts w:ascii="Times New Roman" w:hAnsi="Times New Roman" w:cs="Times New Roman"/>
          <w:color w:val="000000" w:themeColor="text1"/>
          <w:sz w:val="22"/>
          <w:szCs w:val="22"/>
        </w:rPr>
        <w:t>U.S. Postal Service</w:t>
      </w:r>
      <w:r w:rsidRPr="00EB72EE">
        <w:rPr>
          <w:rFonts w:ascii="Times New Roman" w:hAnsi="Times New Roman" w:cs="Times New Roman"/>
          <w:color w:val="000000" w:themeColor="text1"/>
          <w:sz w:val="22"/>
          <w:szCs w:val="22"/>
        </w:rPr>
        <w:t xml:space="preserve"> to decipher handwritten addresses and </w:t>
      </w:r>
      <w:r w:rsidRPr="00EB72EE">
        <w:rPr>
          <w:rStyle w:val="Strong"/>
          <w:rFonts w:ascii="Times New Roman" w:hAnsi="Times New Roman" w:cs="Times New Roman"/>
          <w:color w:val="000000" w:themeColor="text1"/>
          <w:sz w:val="22"/>
          <w:szCs w:val="22"/>
        </w:rPr>
        <w:t>Facebook</w:t>
      </w:r>
      <w:r w:rsidRPr="00EB72EE">
        <w:rPr>
          <w:rFonts w:ascii="Times New Roman" w:hAnsi="Times New Roman" w:cs="Times New Roman"/>
          <w:color w:val="000000" w:themeColor="text1"/>
          <w:sz w:val="22"/>
          <w:szCs w:val="22"/>
        </w:rPr>
        <w:t xml:space="preserve"> and other photo apps to detect and identify human faces. The startup </w:t>
      </w:r>
      <w:r w:rsidRPr="00EB72EE">
        <w:rPr>
          <w:rStyle w:val="Strong"/>
          <w:rFonts w:ascii="Times New Roman" w:hAnsi="Times New Roman" w:cs="Times New Roman"/>
          <w:color w:val="000000" w:themeColor="text1"/>
          <w:sz w:val="22"/>
          <w:szCs w:val="22"/>
        </w:rPr>
        <w:t>Enlitic</w:t>
      </w:r>
      <w:r w:rsidRPr="00EB72EE">
        <w:rPr>
          <w:rFonts w:ascii="Times New Roman" w:hAnsi="Times New Roman" w:cs="Times New Roman"/>
          <w:color w:val="000000" w:themeColor="text1"/>
          <w:sz w:val="22"/>
          <w:szCs w:val="22"/>
        </w:rPr>
        <w:t xml:space="preserve"> uses this technology to analyze medical images like X-rays, CT scans, and MRIs to spot trends and anomalies. </w:t>
      </w:r>
    </w:p>
    <w:p w:rsidR="00117CE4" w:rsidRPr="00EB72EE" w:rsidRDefault="00117CE4" w:rsidP="00117CE4">
      <w:pPr>
        <w:pStyle w:val="BodyText"/>
        <w:jc w:val="both"/>
        <w:rPr>
          <w:color w:val="000000" w:themeColor="text1"/>
          <w:sz w:val="22"/>
          <w:szCs w:val="22"/>
        </w:rPr>
      </w:pPr>
      <w:r w:rsidRPr="00EB72EE">
        <w:rPr>
          <w:rFonts w:ascii="Times New Roman" w:hAnsi="Times New Roman" w:cs="Times New Roman"/>
          <w:b/>
          <w:bCs/>
          <w:color w:val="000000" w:themeColor="text1"/>
          <w:sz w:val="22"/>
          <w:szCs w:val="22"/>
        </w:rPr>
        <w:t xml:space="preserve">2.  Deep Learning (DL): </w:t>
      </w:r>
      <w:r w:rsidRPr="00EB72EE">
        <w:rPr>
          <w:rFonts w:ascii="Times New Roman" w:hAnsi="Times New Roman" w:cs="Times New Roman"/>
          <w:color w:val="000000" w:themeColor="text1"/>
          <w:sz w:val="22"/>
          <w:szCs w:val="22"/>
        </w:rPr>
        <w:t xml:space="preserve">Deep Learning, as a branch of Machine Learning, employs algorithms to process data and imitate the thinking process, or to develop </w:t>
      </w:r>
      <w:r w:rsidRPr="00EB72EE">
        <w:rPr>
          <w:rStyle w:val="Emphasis"/>
          <w:rFonts w:ascii="Times New Roman" w:hAnsi="Times New Roman" w:cs="Times New Roman"/>
          <w:color w:val="000000" w:themeColor="text1"/>
          <w:sz w:val="22"/>
          <w:szCs w:val="22"/>
        </w:rPr>
        <w:t>abstractions</w:t>
      </w:r>
      <w:r w:rsidRPr="00EB72EE">
        <w:rPr>
          <w:rFonts w:ascii="Times New Roman" w:hAnsi="Times New Roman" w:cs="Times New Roman"/>
          <w:color w:val="000000" w:themeColor="text1"/>
          <w:sz w:val="22"/>
          <w:szCs w:val="22"/>
        </w:rPr>
        <w:t>. Deep Learning (DL) uses layers of algorithms to process data, understand human speech, and visually recognize objects. Information is passed through each layer, with the output of the previous layer providing input for the next layer.</w:t>
      </w:r>
    </w:p>
    <w:p w:rsidR="00117CE4" w:rsidRPr="00EB72EE" w:rsidRDefault="00117CE4" w:rsidP="00117CE4">
      <w:pPr>
        <w:pStyle w:val="BodyText"/>
        <w:jc w:val="both"/>
        <w:rPr>
          <w:color w:val="000000" w:themeColor="text1"/>
          <w:sz w:val="22"/>
          <w:szCs w:val="22"/>
        </w:rPr>
      </w:pPr>
      <w:r w:rsidRPr="00EB72EE">
        <w:rPr>
          <w:rFonts w:ascii="Times New Roman" w:hAnsi="Times New Roman" w:cs="Times New Roman"/>
          <w:b/>
          <w:bCs/>
          <w:color w:val="000000" w:themeColor="text1"/>
          <w:sz w:val="22"/>
          <w:szCs w:val="22"/>
        </w:rPr>
        <w:t xml:space="preserve">Common Applications of  Deep Learning:  </w:t>
      </w:r>
      <w:r w:rsidRPr="00EB72EE">
        <w:rPr>
          <w:rFonts w:ascii="Times New Roman" w:hAnsi="Times New Roman" w:cs="Times New Roman"/>
          <w:color w:val="000000" w:themeColor="text1"/>
          <w:sz w:val="22"/>
          <w:szCs w:val="22"/>
        </w:rPr>
        <w:t xml:space="preserve">Colorization of Black and White Images, Adding Sounds To Silent Movies, Automatic Machine Translation, Object Classification in Photographs, Automatic Handwriting Generation, Character Text Generation, Image Caption Generation, Automatic Game Playing </w:t>
      </w:r>
    </w:p>
    <w:p w:rsidR="00117CE4" w:rsidRPr="00EB72EE" w:rsidRDefault="00117CE4" w:rsidP="00117CE4">
      <w:pPr>
        <w:pStyle w:val="BodyText"/>
        <w:jc w:val="both"/>
        <w:rPr>
          <w:color w:val="000000" w:themeColor="text1"/>
          <w:sz w:val="22"/>
          <w:szCs w:val="22"/>
        </w:rPr>
      </w:pPr>
      <w:r w:rsidRPr="00EB72EE">
        <w:rPr>
          <w:rFonts w:ascii="Times New Roman" w:hAnsi="Times New Roman" w:cs="Times New Roman"/>
          <w:color w:val="000000" w:themeColor="text1"/>
          <w:sz w:val="22"/>
          <w:szCs w:val="22"/>
        </w:rPr>
        <w:t xml:space="preserve">3. </w:t>
      </w:r>
      <w:r w:rsidRPr="00EB72EE">
        <w:rPr>
          <w:rFonts w:ascii="Times New Roman" w:hAnsi="Times New Roman" w:cs="Times New Roman"/>
          <w:b/>
          <w:bCs/>
          <w:color w:val="000000" w:themeColor="text1"/>
          <w:sz w:val="22"/>
          <w:szCs w:val="22"/>
        </w:rPr>
        <w:t>Bitcoin:</w:t>
      </w:r>
      <w:r w:rsidRPr="00EB72EE">
        <w:rPr>
          <w:rFonts w:ascii="Times New Roman" w:hAnsi="Times New Roman" w:cs="Times New Roman"/>
          <w:color w:val="000000" w:themeColor="text1"/>
          <w:sz w:val="22"/>
          <w:szCs w:val="22"/>
        </w:rPr>
        <w:t xml:space="preserve">  It is a peer-to-peer payment system and digital currency introduced as open source software in 2009 by pseudonymous developer Satoshi Nakamoto. It is a cryptocurrency, so-called because it uses cryptography to control the creation and transfer of money. Users send payments by broadcasting digitally signed messages to the network. Participants known as miners verify and timestamp transactions into a shared public database called the block chain, for which they are rewarded with transaction fees and newly minted bitcoins. Conventionally "Bitcoin" capitalized refers to the technology and network whereas "bitcoins" lowercase refers to the currency itself. Bitcoins can be obtained by mining or in exchange for products, services, or other currencies.</w:t>
      </w:r>
    </w:p>
    <w:p w:rsidR="00117CE4" w:rsidRPr="00EB72EE" w:rsidRDefault="00117CE4" w:rsidP="00117CE4">
      <w:pPr>
        <w:pStyle w:val="BodyText"/>
        <w:jc w:val="both"/>
        <w:rPr>
          <w:color w:val="000000" w:themeColor="text1"/>
          <w:sz w:val="22"/>
          <w:szCs w:val="22"/>
        </w:rPr>
      </w:pPr>
      <w:r w:rsidRPr="00EB72EE">
        <w:rPr>
          <w:rFonts w:ascii="Times New Roman" w:hAnsi="Times New Roman" w:cs="Times New Roman"/>
          <w:color w:val="000000" w:themeColor="text1"/>
          <w:sz w:val="22"/>
          <w:szCs w:val="22"/>
        </w:rPr>
        <w:t xml:space="preserve">4. </w:t>
      </w:r>
      <w:bookmarkStart w:id="19" w:name="18a8"/>
      <w:bookmarkEnd w:id="19"/>
      <w:r w:rsidRPr="00EB72EE">
        <w:rPr>
          <w:rFonts w:ascii="Times New Roman" w:hAnsi="Times New Roman" w:cs="Times New Roman"/>
          <w:b/>
          <w:bCs/>
          <w:color w:val="000000" w:themeColor="text1"/>
          <w:sz w:val="22"/>
          <w:szCs w:val="22"/>
        </w:rPr>
        <w:t>Blockchain:</w:t>
      </w:r>
      <w:r w:rsidRPr="00EB72EE">
        <w:rPr>
          <w:rFonts w:ascii="Times New Roman" w:hAnsi="Times New Roman" w:cs="Times New Roman"/>
          <w:color w:val="000000" w:themeColor="text1"/>
          <w:sz w:val="22"/>
          <w:szCs w:val="22"/>
        </w:rPr>
        <w:t xml:space="preserve">  It is a distributed database system. This means, instead of storing files on a single computer, information is stored across millions of computers all over the globe.</w:t>
      </w:r>
    </w:p>
    <w:p w:rsidR="00117CE4" w:rsidRPr="00EB72EE" w:rsidRDefault="00117CE4" w:rsidP="00117CE4">
      <w:pPr>
        <w:pStyle w:val="BodyText"/>
        <w:jc w:val="both"/>
        <w:rPr>
          <w:color w:val="000000" w:themeColor="text1"/>
          <w:sz w:val="22"/>
          <w:szCs w:val="22"/>
        </w:rPr>
      </w:pPr>
      <w:bookmarkStart w:id="20" w:name="c6f3"/>
      <w:bookmarkEnd w:id="20"/>
      <w:r w:rsidRPr="00EB72EE">
        <w:rPr>
          <w:rFonts w:ascii="Times New Roman" w:hAnsi="Times New Roman" w:cs="Times New Roman"/>
          <w:color w:val="000000" w:themeColor="text1"/>
          <w:sz w:val="22"/>
          <w:szCs w:val="22"/>
        </w:rPr>
        <w:t xml:space="preserve">Consider this example: When we login to Facebook, all the content that we and our friends share on Facebook are stored in Facebook’s central server. Facebook technically owns all of that data (even though they claim that they don’t own our data); they use that data to target ads. </w:t>
      </w:r>
      <w:bookmarkStart w:id="21" w:name="4761"/>
      <w:bookmarkEnd w:id="21"/>
      <w:r w:rsidRPr="00EB72EE">
        <w:rPr>
          <w:rFonts w:ascii="Times New Roman" w:hAnsi="Times New Roman" w:cs="Times New Roman"/>
          <w:color w:val="000000" w:themeColor="text1"/>
          <w:sz w:val="22"/>
          <w:szCs w:val="22"/>
        </w:rPr>
        <w:t>Blockchain technology disrupts this and gives end users the power to control their personally identifiable information.</w:t>
      </w:r>
    </w:p>
    <w:p w:rsidR="00117CE4" w:rsidRPr="00EB72EE" w:rsidRDefault="00117CE4" w:rsidP="00117CE4">
      <w:pPr>
        <w:pStyle w:val="BodyText"/>
        <w:jc w:val="both"/>
        <w:rPr>
          <w:color w:val="000000" w:themeColor="text1"/>
          <w:sz w:val="22"/>
          <w:szCs w:val="22"/>
        </w:rPr>
      </w:pPr>
      <w:r w:rsidRPr="00EB72EE">
        <w:rPr>
          <w:rFonts w:ascii="Times New Roman" w:hAnsi="Times New Roman" w:cs="Times New Roman"/>
          <w:color w:val="000000" w:themeColor="text1"/>
          <w:sz w:val="22"/>
          <w:szCs w:val="22"/>
        </w:rPr>
        <w:t xml:space="preserve">Blockchain as the name suggests is a chain of blocks that are linked together one after the other. All nodes on the network have the full replication of all transactions that have taken place on the blockchain ever since the genesis block is mined. The ledger is open and the transaction between accounts will be displayed on the ledger for the whole world to see. The transactions are cryptographically encrypted and the digital signature of one block is used to encrypt the next block. This is a perpetual system and to modify one transaction in the </w:t>
      </w:r>
      <w:r w:rsidRPr="00EB72EE">
        <w:rPr>
          <w:rFonts w:ascii="Times New Roman" w:hAnsi="Times New Roman" w:cs="Times New Roman"/>
          <w:color w:val="000000" w:themeColor="text1"/>
          <w:sz w:val="22"/>
          <w:szCs w:val="22"/>
        </w:rPr>
        <w:lastRenderedPageBreak/>
        <w:t>ledger is impossible. If an attack is tried, cryptographically encrypting all future blocks is computationally and economically a very expensive task.</w:t>
      </w:r>
    </w:p>
    <w:p w:rsidR="00117CE4" w:rsidRPr="00EB72EE" w:rsidRDefault="00117CE4" w:rsidP="00117CE4">
      <w:pPr>
        <w:pStyle w:val="BodyText"/>
        <w:jc w:val="both"/>
        <w:rPr>
          <w:rFonts w:ascii="Times New Roman" w:hAnsi="Times New Roman" w:cs="Times New Roman"/>
          <w:color w:val="000000" w:themeColor="text1"/>
          <w:sz w:val="22"/>
          <w:szCs w:val="22"/>
        </w:rPr>
      </w:pPr>
      <w:r w:rsidRPr="00EB72EE">
        <w:rPr>
          <w:noProof/>
          <w:color w:val="000000" w:themeColor="text1"/>
          <w:sz w:val="22"/>
          <w:szCs w:val="22"/>
          <w:lang w:val="en-US" w:eastAsia="en-US" w:bidi="ar-SA"/>
        </w:rPr>
        <w:drawing>
          <wp:anchor distT="0" distB="0" distL="0" distR="0" simplePos="0" relativeHeight="251659264" behindDoc="0" locked="0" layoutInCell="1" allowOverlap="1" wp14:anchorId="792B81B4" wp14:editId="151BC942">
            <wp:simplePos x="0" y="0"/>
            <wp:positionH relativeFrom="column">
              <wp:posOffset>635</wp:posOffset>
            </wp:positionH>
            <wp:positionV relativeFrom="paragraph">
              <wp:posOffset>-720090</wp:posOffset>
            </wp:positionV>
            <wp:extent cx="6118860" cy="5585460"/>
            <wp:effectExtent l="0" t="0" r="0" b="0"/>
            <wp:wrapSquare wrapText="larges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8860" cy="55854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117CE4" w:rsidRPr="00EB72EE" w:rsidRDefault="00117CE4" w:rsidP="00117CE4">
      <w:pPr>
        <w:pStyle w:val="BodyText"/>
        <w:jc w:val="both"/>
        <w:rPr>
          <w:color w:val="000000" w:themeColor="text1"/>
          <w:sz w:val="22"/>
          <w:szCs w:val="22"/>
        </w:rPr>
      </w:pPr>
      <w:r w:rsidRPr="00EB72EE">
        <w:rPr>
          <w:rFonts w:ascii="Times New Roman" w:hAnsi="Times New Roman" w:cs="Times New Roman"/>
          <w:color w:val="000000" w:themeColor="text1"/>
          <w:sz w:val="22"/>
          <w:szCs w:val="22"/>
        </w:rPr>
        <w:t>5. Industrial IOT: IIoT is the advanced form of IoT and it is used in industrial applications such as agriculture and manufacturing.  It can be used as a tool for predictive maintenance. In simplest of words, IIoT can tell an Oil and Gas company how to minimise impending damage and disruption before a leakage occurs in a gas pipeline, whereas in IoT, home users are informed when to feed their pets on time.</w:t>
      </w:r>
    </w:p>
    <w:p w:rsidR="00117CE4" w:rsidRPr="00EB72EE" w:rsidRDefault="00117CE4" w:rsidP="00117CE4">
      <w:pPr>
        <w:pStyle w:val="BodyText"/>
        <w:jc w:val="both"/>
        <w:rPr>
          <w:color w:val="000000" w:themeColor="text1"/>
          <w:sz w:val="22"/>
          <w:szCs w:val="22"/>
        </w:rPr>
      </w:pPr>
      <w:r w:rsidRPr="00EB72EE">
        <w:rPr>
          <w:rFonts w:ascii="Times New Roman" w:hAnsi="Times New Roman" w:cs="Times New Roman"/>
          <w:color w:val="000000" w:themeColor="text1"/>
          <w:sz w:val="22"/>
          <w:szCs w:val="22"/>
        </w:rPr>
        <w:t>With the help of highly calibrated sensors, big data analytics, cheaper connectivity and the development in machine learning, industries have started to implement predictive maintenance, much much of it supported by IIoT. This allows the optimum time for maintenance procedures to be predicted then scheduled, so lowering the cost of maintenance, which in turn helps the industry to become more efficient and deliver faster.</w:t>
      </w:r>
    </w:p>
    <w:p w:rsidR="00117CE4" w:rsidRPr="00EB72EE" w:rsidRDefault="00117CE4" w:rsidP="00117CE4">
      <w:pPr>
        <w:pStyle w:val="BodyText"/>
        <w:jc w:val="both"/>
        <w:rPr>
          <w:color w:val="000000" w:themeColor="text1"/>
          <w:sz w:val="22"/>
          <w:szCs w:val="22"/>
        </w:rPr>
      </w:pPr>
      <w:r w:rsidRPr="00EB72EE">
        <w:rPr>
          <w:rFonts w:ascii="Times New Roman" w:hAnsi="Times New Roman" w:cs="Times New Roman"/>
          <w:b/>
          <w:bCs/>
          <w:color w:val="000000" w:themeColor="text1"/>
          <w:sz w:val="22"/>
          <w:szCs w:val="22"/>
        </w:rPr>
        <w:t>6. Augmented Reality (AR):</w:t>
      </w:r>
      <w:r w:rsidRPr="00EB72EE">
        <w:rPr>
          <w:rFonts w:ascii="Times New Roman" w:hAnsi="Times New Roman" w:cs="Times New Roman"/>
          <w:color w:val="000000" w:themeColor="text1"/>
          <w:sz w:val="22"/>
          <w:szCs w:val="22"/>
        </w:rPr>
        <w:t xml:space="preserve"> It is a general term for a collection of technologies used to blend computer generated information with the viewer’s natural senses.</w:t>
      </w:r>
    </w:p>
    <w:p w:rsidR="00117CE4" w:rsidRPr="00EB72EE" w:rsidRDefault="00117CE4" w:rsidP="00117CE4">
      <w:pPr>
        <w:pStyle w:val="BodyText"/>
        <w:jc w:val="both"/>
        <w:rPr>
          <w:color w:val="000000" w:themeColor="text1"/>
          <w:sz w:val="22"/>
          <w:szCs w:val="22"/>
        </w:rPr>
      </w:pPr>
      <w:r w:rsidRPr="00EB72EE">
        <w:rPr>
          <w:rFonts w:ascii="Times New Roman" w:hAnsi="Times New Roman" w:cs="Times New Roman"/>
          <w:color w:val="000000" w:themeColor="text1"/>
          <w:sz w:val="22"/>
          <w:szCs w:val="22"/>
        </w:rPr>
        <w:t>A simple example of AR is using a spatial display (digital projector) to augment a real world object (a wall) for a presentation. As you can see, it’s not a new idea, but a real revolution has come with advances in mobile personal computing such as tablets and smartphones.</w:t>
      </w:r>
    </w:p>
    <w:p w:rsidR="00117CE4" w:rsidRPr="00EB72EE" w:rsidRDefault="00117CE4" w:rsidP="00117CE4">
      <w:pPr>
        <w:pStyle w:val="BodyText"/>
        <w:jc w:val="both"/>
        <w:rPr>
          <w:color w:val="000000" w:themeColor="text1"/>
          <w:sz w:val="22"/>
          <w:szCs w:val="22"/>
        </w:rPr>
      </w:pPr>
      <w:r w:rsidRPr="00EB72EE">
        <w:rPr>
          <w:rFonts w:ascii="Times New Roman" w:hAnsi="Times New Roman" w:cs="Times New Roman"/>
          <w:color w:val="000000" w:themeColor="text1"/>
          <w:sz w:val="22"/>
          <w:szCs w:val="22"/>
        </w:rPr>
        <w:lastRenderedPageBreak/>
        <w:t xml:space="preserve">Since mobile ‘smart’ devices have become ubiquitous, ‘Augmented Reality Browsers’ have been developed to run on them. AR browsers utilise the device’s sensors (camera input, GPS, compass, </w:t>
      </w:r>
      <w:r w:rsidRPr="00EB72EE">
        <w:rPr>
          <w:rStyle w:val="Emphasis"/>
          <w:rFonts w:ascii="Times New Roman" w:hAnsi="Times New Roman" w:cs="Times New Roman"/>
          <w:color w:val="000000" w:themeColor="text1"/>
          <w:sz w:val="22"/>
          <w:szCs w:val="22"/>
        </w:rPr>
        <w:t>et al</w:t>
      </w:r>
      <w:r w:rsidRPr="00EB72EE">
        <w:rPr>
          <w:rFonts w:ascii="Times New Roman" w:hAnsi="Times New Roman" w:cs="Times New Roman"/>
          <w:color w:val="000000" w:themeColor="text1"/>
          <w:sz w:val="22"/>
          <w:szCs w:val="22"/>
        </w:rPr>
        <w:t>) and superimpose useful information in a layer on top of the image from the camera which, in turn, is viewed on the device’s screen.</w:t>
      </w:r>
    </w:p>
    <w:p w:rsidR="00117CE4" w:rsidRPr="00EB72EE" w:rsidRDefault="00117CE4" w:rsidP="00117CE4">
      <w:pPr>
        <w:pStyle w:val="BodyText"/>
        <w:jc w:val="both"/>
        <w:rPr>
          <w:color w:val="000000" w:themeColor="text1"/>
          <w:sz w:val="22"/>
          <w:szCs w:val="22"/>
        </w:rPr>
      </w:pPr>
      <w:r w:rsidRPr="00EB72EE">
        <w:rPr>
          <w:rFonts w:ascii="Times New Roman" w:hAnsi="Times New Roman" w:cs="Times New Roman"/>
          <w:color w:val="000000" w:themeColor="text1"/>
          <w:sz w:val="22"/>
          <w:szCs w:val="22"/>
        </w:rPr>
        <w:t>AR Browsers can retrieve and display graphics, 3D objects, text, audio, video, etc., and use geospatial or visual ‘triggers’ (typically images, QR codes, point cloud data) in the environment to initiate the display.</w:t>
      </w:r>
    </w:p>
    <w:p w:rsidR="00117CE4" w:rsidRPr="00EB72EE" w:rsidRDefault="00117CE4" w:rsidP="00117CE4">
      <w:pPr>
        <w:pStyle w:val="BodyText"/>
        <w:jc w:val="both"/>
        <w:rPr>
          <w:color w:val="000000" w:themeColor="text1"/>
          <w:sz w:val="22"/>
          <w:szCs w:val="22"/>
        </w:rPr>
      </w:pPr>
      <w:r w:rsidRPr="00EB72EE">
        <w:rPr>
          <w:rFonts w:ascii="Times New Roman" w:hAnsi="Times New Roman" w:cs="Times New Roman"/>
          <w:b/>
          <w:bCs/>
          <w:color w:val="000000" w:themeColor="text1"/>
          <w:sz w:val="22"/>
          <w:szCs w:val="22"/>
        </w:rPr>
        <w:t xml:space="preserve">7. Virtual Reality (VR): </w:t>
      </w:r>
      <w:r w:rsidRPr="00EB72EE">
        <w:rPr>
          <w:rFonts w:ascii="Times New Roman" w:hAnsi="Times New Roman" w:cs="Times New Roman"/>
          <w:color w:val="000000" w:themeColor="text1"/>
          <w:sz w:val="22"/>
          <w:szCs w:val="22"/>
        </w:rPr>
        <w:t>It</w:t>
      </w:r>
      <w:r w:rsidRPr="00EB72EE">
        <w:rPr>
          <w:rFonts w:ascii="Times New Roman" w:hAnsi="Times New Roman" w:cs="Times New Roman"/>
          <w:b/>
          <w:bCs/>
          <w:color w:val="000000" w:themeColor="text1"/>
          <w:sz w:val="22"/>
          <w:szCs w:val="22"/>
        </w:rPr>
        <w:t xml:space="preserve"> </w:t>
      </w:r>
      <w:r w:rsidRPr="00EB72EE">
        <w:rPr>
          <w:rFonts w:ascii="Times New Roman" w:hAnsi="Times New Roman" w:cs="Times New Roman"/>
          <w:color w:val="000000" w:themeColor="text1"/>
          <w:sz w:val="22"/>
          <w:szCs w:val="22"/>
        </w:rPr>
        <w:t xml:space="preserve">is a technology which allows a user to interact with a computer -simulated environment, whether that environment is a simulation of the real world or an imaginary world. It is the key to experiencing, feeling and touching the past, present and the future. It is the medium of creating our own world, our own customized reality. It  could range from creating a video game to having a  virtual stroll around the universe, from walking through our own dream house to experiencing a walk on an alien planet. W ith virtual reality, </w:t>
      </w:r>
    </w:p>
    <w:p w:rsidR="00117CE4" w:rsidRPr="00EB72EE" w:rsidRDefault="005C2085" w:rsidP="00117CE4">
      <w:pPr>
        <w:jc w:val="both"/>
        <w:rPr>
          <w:color w:val="000000" w:themeColor="text1"/>
        </w:rPr>
      </w:pPr>
      <w:r w:rsidRPr="00EB72EE">
        <w:rPr>
          <w:rFonts w:ascii="Times New Roman" w:eastAsia="Noto Sans CJK SC Regular" w:hAnsi="Times New Roman" w:cs="Times New Roman"/>
          <w:color w:val="000000" w:themeColor="text1"/>
          <w:kern w:val="1"/>
          <w:lang w:val="en-IN" w:eastAsia="zh-CN" w:bidi="hi-IN"/>
        </w:rPr>
        <w:t>W</w:t>
      </w:r>
      <w:r w:rsidR="00117CE4" w:rsidRPr="00EB72EE">
        <w:rPr>
          <w:rFonts w:ascii="Times New Roman" w:eastAsia="Noto Sans CJK SC Regular" w:hAnsi="Times New Roman" w:cs="Times New Roman"/>
          <w:color w:val="000000" w:themeColor="text1"/>
          <w:kern w:val="1"/>
          <w:lang w:val="en-IN" w:eastAsia="zh-CN" w:bidi="hi-IN"/>
        </w:rPr>
        <w:t xml:space="preserve">e can experience the most intimidating and gruelling situations by playing safe and with a learning perspective. </w:t>
      </w:r>
    </w:p>
    <w:p w:rsidR="00117CE4" w:rsidRPr="00EB72EE" w:rsidRDefault="00117CE4" w:rsidP="00117CE4">
      <w:pPr>
        <w:pStyle w:val="BodyText"/>
        <w:jc w:val="both"/>
        <w:rPr>
          <w:rFonts w:ascii="Times New Roman" w:hAnsi="Times New Roman" w:cs="Times New Roman"/>
          <w:b/>
          <w:bCs/>
          <w:color w:val="000000" w:themeColor="text1"/>
          <w:sz w:val="22"/>
          <w:szCs w:val="22"/>
        </w:rPr>
      </w:pPr>
    </w:p>
    <w:p w:rsidR="00117CE4" w:rsidRPr="00EB72EE" w:rsidRDefault="00117CE4" w:rsidP="00117CE4">
      <w:pPr>
        <w:pStyle w:val="BodyText"/>
        <w:jc w:val="both"/>
        <w:rPr>
          <w:color w:val="000000" w:themeColor="text1"/>
          <w:sz w:val="22"/>
          <w:szCs w:val="22"/>
        </w:rPr>
      </w:pPr>
      <w:r w:rsidRPr="00EB72EE">
        <w:rPr>
          <w:rFonts w:ascii="Times New Roman" w:hAnsi="Times New Roman" w:cs="Times New Roman"/>
          <w:b/>
          <w:bCs/>
          <w:color w:val="000000" w:themeColor="text1"/>
          <w:sz w:val="22"/>
          <w:szCs w:val="22"/>
        </w:rPr>
        <w:t>8.</w:t>
      </w:r>
      <w:r w:rsidRPr="00EB72EE">
        <w:rPr>
          <w:rFonts w:ascii="Times New Roman" w:hAnsi="Times New Roman" w:cs="Times New Roman"/>
          <w:color w:val="000000" w:themeColor="text1"/>
          <w:sz w:val="22"/>
          <w:szCs w:val="22"/>
        </w:rPr>
        <w:t xml:space="preserve"> </w:t>
      </w:r>
      <w:r w:rsidRPr="00EB72EE">
        <w:rPr>
          <w:rFonts w:ascii="Times New Roman" w:hAnsi="Times New Roman" w:cs="Times New Roman"/>
          <w:b/>
          <w:bCs/>
          <w:color w:val="000000" w:themeColor="text1"/>
          <w:sz w:val="22"/>
          <w:szCs w:val="22"/>
        </w:rPr>
        <w:t xml:space="preserve">Hadoop: </w:t>
      </w:r>
      <w:r w:rsidRPr="00EB72EE">
        <w:rPr>
          <w:rFonts w:ascii="Times New Roman" w:hAnsi="Times New Roman" w:cs="Times New Roman"/>
          <w:color w:val="000000" w:themeColor="text1"/>
          <w:sz w:val="22"/>
          <w:szCs w:val="22"/>
        </w:rPr>
        <w:t>It is an Apache open source framework written in java that allows distributed processing of large datasets across clusters of computers using simple programming models. A Hadoop frame-worked application works in an environment that provides distributed storage and computation across clusters of computers. Hadoop is designed to scale up from single server to thousands of machines, each offering local computation and storage.</w:t>
      </w:r>
    </w:p>
    <w:p w:rsidR="00117CE4" w:rsidRPr="00EB72EE" w:rsidRDefault="00117CE4" w:rsidP="00117CE4">
      <w:pPr>
        <w:pStyle w:val="BodyText"/>
        <w:jc w:val="both"/>
        <w:rPr>
          <w:rFonts w:ascii="Times New Roman" w:hAnsi="Times New Roman" w:cs="Times New Roman"/>
          <w:color w:val="000000" w:themeColor="text1"/>
          <w:sz w:val="22"/>
          <w:szCs w:val="22"/>
        </w:rPr>
      </w:pPr>
      <w:r w:rsidRPr="00EB72EE">
        <w:rPr>
          <w:noProof/>
          <w:color w:val="000000" w:themeColor="text1"/>
          <w:sz w:val="22"/>
          <w:szCs w:val="22"/>
          <w:lang w:val="en-US" w:eastAsia="en-US" w:bidi="ar-SA"/>
        </w:rPr>
        <w:drawing>
          <wp:anchor distT="0" distB="0" distL="0" distR="0" simplePos="0" relativeHeight="251660288" behindDoc="0" locked="0" layoutInCell="1" allowOverlap="1" wp14:anchorId="6604ADFC" wp14:editId="5C93818C">
            <wp:simplePos x="0" y="0"/>
            <wp:positionH relativeFrom="column">
              <wp:align>center</wp:align>
            </wp:positionH>
            <wp:positionV relativeFrom="paragraph">
              <wp:posOffset>123825</wp:posOffset>
            </wp:positionV>
            <wp:extent cx="2856865" cy="3371215"/>
            <wp:effectExtent l="0" t="0" r="635" b="635"/>
            <wp:wrapSquare wrapText="larges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6865" cy="33712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117CE4" w:rsidRPr="00EB72EE" w:rsidRDefault="00117CE4" w:rsidP="00117CE4">
      <w:pPr>
        <w:pStyle w:val="BodyText"/>
        <w:jc w:val="both"/>
        <w:rPr>
          <w:rFonts w:ascii="Times New Roman" w:hAnsi="Times New Roman" w:cs="Times New Roman"/>
          <w:color w:val="000000" w:themeColor="text1"/>
          <w:sz w:val="22"/>
          <w:szCs w:val="22"/>
        </w:rPr>
      </w:pPr>
    </w:p>
    <w:p w:rsidR="00117CE4" w:rsidRPr="00EB72EE" w:rsidRDefault="00117CE4" w:rsidP="00117CE4">
      <w:pPr>
        <w:pStyle w:val="BodyText"/>
        <w:jc w:val="both"/>
        <w:rPr>
          <w:rFonts w:ascii="Times New Roman" w:hAnsi="Times New Roman" w:cs="Times New Roman"/>
          <w:color w:val="000000" w:themeColor="text1"/>
          <w:sz w:val="22"/>
          <w:szCs w:val="22"/>
        </w:rPr>
      </w:pPr>
    </w:p>
    <w:p w:rsidR="00117CE4" w:rsidRPr="00EB72EE" w:rsidRDefault="00117CE4" w:rsidP="00117CE4">
      <w:pPr>
        <w:pStyle w:val="BodyText"/>
        <w:jc w:val="both"/>
        <w:rPr>
          <w:rFonts w:ascii="Times New Roman" w:hAnsi="Times New Roman" w:cs="Times New Roman"/>
          <w:color w:val="000000" w:themeColor="text1"/>
          <w:sz w:val="22"/>
          <w:szCs w:val="22"/>
        </w:rPr>
      </w:pPr>
    </w:p>
    <w:p w:rsidR="00117CE4" w:rsidRPr="00EB72EE" w:rsidRDefault="00117CE4" w:rsidP="00117CE4">
      <w:pPr>
        <w:pStyle w:val="BodyText"/>
        <w:jc w:val="both"/>
        <w:rPr>
          <w:rFonts w:ascii="Times New Roman" w:hAnsi="Times New Roman" w:cs="Times New Roman"/>
          <w:color w:val="000000" w:themeColor="text1"/>
          <w:sz w:val="22"/>
          <w:szCs w:val="22"/>
        </w:rPr>
      </w:pPr>
    </w:p>
    <w:p w:rsidR="00117CE4" w:rsidRPr="00EB72EE" w:rsidRDefault="00117CE4" w:rsidP="00117CE4">
      <w:pPr>
        <w:pStyle w:val="BodyText"/>
        <w:jc w:val="both"/>
        <w:rPr>
          <w:rFonts w:ascii="Times New Roman" w:hAnsi="Times New Roman" w:cs="Times New Roman"/>
          <w:color w:val="000000" w:themeColor="text1"/>
          <w:sz w:val="22"/>
          <w:szCs w:val="22"/>
        </w:rPr>
      </w:pPr>
    </w:p>
    <w:p w:rsidR="00117CE4" w:rsidRPr="00EB72EE" w:rsidRDefault="00117CE4" w:rsidP="00117CE4">
      <w:pPr>
        <w:pStyle w:val="BodyText"/>
        <w:jc w:val="both"/>
        <w:rPr>
          <w:rFonts w:ascii="Times New Roman" w:hAnsi="Times New Roman" w:cs="Times New Roman"/>
          <w:color w:val="000000" w:themeColor="text1"/>
          <w:sz w:val="22"/>
          <w:szCs w:val="22"/>
        </w:rPr>
      </w:pPr>
    </w:p>
    <w:p w:rsidR="00117CE4" w:rsidRPr="00EB72EE" w:rsidRDefault="00117CE4" w:rsidP="00117CE4">
      <w:pPr>
        <w:pStyle w:val="BodyText"/>
        <w:jc w:val="both"/>
        <w:rPr>
          <w:rFonts w:ascii="Times New Roman" w:hAnsi="Times New Roman" w:cs="Times New Roman"/>
          <w:color w:val="000000" w:themeColor="text1"/>
          <w:sz w:val="22"/>
          <w:szCs w:val="22"/>
        </w:rPr>
      </w:pPr>
    </w:p>
    <w:p w:rsidR="00117CE4" w:rsidRPr="00EB72EE" w:rsidRDefault="00117CE4" w:rsidP="00117CE4">
      <w:pPr>
        <w:pStyle w:val="BodyText"/>
        <w:jc w:val="both"/>
        <w:rPr>
          <w:rFonts w:ascii="Times New Roman" w:hAnsi="Times New Roman" w:cs="Times New Roman"/>
          <w:color w:val="000000" w:themeColor="text1"/>
          <w:sz w:val="22"/>
          <w:szCs w:val="22"/>
        </w:rPr>
      </w:pPr>
    </w:p>
    <w:p w:rsidR="00296AF8" w:rsidRDefault="00296AF8" w:rsidP="00117CE4">
      <w:pPr>
        <w:pStyle w:val="BodyText"/>
        <w:jc w:val="both"/>
        <w:rPr>
          <w:rFonts w:ascii="Times New Roman" w:hAnsi="Times New Roman" w:cs="Times New Roman"/>
          <w:b/>
          <w:bCs/>
          <w:color w:val="000000" w:themeColor="text1"/>
          <w:sz w:val="22"/>
          <w:szCs w:val="22"/>
        </w:rPr>
      </w:pPr>
    </w:p>
    <w:p w:rsidR="00296AF8" w:rsidRDefault="00296AF8" w:rsidP="00117CE4">
      <w:pPr>
        <w:pStyle w:val="BodyText"/>
        <w:jc w:val="both"/>
        <w:rPr>
          <w:rFonts w:ascii="Times New Roman" w:hAnsi="Times New Roman" w:cs="Times New Roman"/>
          <w:b/>
          <w:bCs/>
          <w:color w:val="000000" w:themeColor="text1"/>
          <w:sz w:val="22"/>
          <w:szCs w:val="22"/>
        </w:rPr>
      </w:pPr>
    </w:p>
    <w:p w:rsidR="00296AF8" w:rsidRDefault="00296AF8" w:rsidP="00117CE4">
      <w:pPr>
        <w:pStyle w:val="BodyText"/>
        <w:jc w:val="both"/>
        <w:rPr>
          <w:rFonts w:ascii="Times New Roman" w:hAnsi="Times New Roman" w:cs="Times New Roman"/>
          <w:b/>
          <w:bCs/>
          <w:color w:val="000000" w:themeColor="text1"/>
          <w:sz w:val="22"/>
          <w:szCs w:val="22"/>
        </w:rPr>
      </w:pPr>
    </w:p>
    <w:p w:rsidR="00296AF8" w:rsidRDefault="00296AF8" w:rsidP="00117CE4">
      <w:pPr>
        <w:pStyle w:val="BodyText"/>
        <w:jc w:val="both"/>
        <w:rPr>
          <w:rFonts w:ascii="Times New Roman" w:hAnsi="Times New Roman" w:cs="Times New Roman"/>
          <w:b/>
          <w:bCs/>
          <w:color w:val="000000" w:themeColor="text1"/>
          <w:sz w:val="22"/>
          <w:szCs w:val="22"/>
        </w:rPr>
      </w:pPr>
    </w:p>
    <w:p w:rsidR="00117CE4" w:rsidRPr="00EB72EE" w:rsidRDefault="00117CE4" w:rsidP="00117CE4">
      <w:pPr>
        <w:pStyle w:val="BodyText"/>
        <w:jc w:val="both"/>
        <w:rPr>
          <w:color w:val="000000" w:themeColor="text1"/>
          <w:sz w:val="22"/>
          <w:szCs w:val="22"/>
        </w:rPr>
      </w:pPr>
      <w:r w:rsidRPr="00EB72EE">
        <w:rPr>
          <w:rFonts w:ascii="Times New Roman" w:hAnsi="Times New Roman" w:cs="Times New Roman"/>
          <w:b/>
          <w:bCs/>
          <w:color w:val="000000" w:themeColor="text1"/>
          <w:sz w:val="22"/>
          <w:szCs w:val="22"/>
        </w:rPr>
        <w:t xml:space="preserve">9. MapReduce: </w:t>
      </w:r>
      <w:r w:rsidRPr="00EB72EE">
        <w:rPr>
          <w:rFonts w:ascii="Times New Roman" w:hAnsi="Times New Roman" w:cs="Times New Roman"/>
          <w:color w:val="000000" w:themeColor="text1"/>
          <w:sz w:val="22"/>
          <w:szCs w:val="22"/>
        </w:rPr>
        <w:t xml:space="preserve">Hadoop </w:t>
      </w:r>
      <w:r w:rsidRPr="00EB72EE">
        <w:rPr>
          <w:rFonts w:ascii="Times New Roman" w:hAnsi="Times New Roman" w:cs="Times New Roman"/>
          <w:b/>
          <w:color w:val="000000" w:themeColor="text1"/>
          <w:sz w:val="22"/>
          <w:szCs w:val="22"/>
        </w:rPr>
        <w:t>MapReduce</w:t>
      </w:r>
      <w:r w:rsidRPr="00EB72EE">
        <w:rPr>
          <w:rFonts w:ascii="Times New Roman" w:hAnsi="Times New Roman" w:cs="Times New Roman"/>
          <w:color w:val="000000" w:themeColor="text1"/>
          <w:sz w:val="22"/>
          <w:szCs w:val="22"/>
        </w:rPr>
        <w:t xml:space="preserve"> is a software framework for easily writing applications which process big amounts of data in-parallel on large clusters (thousands of nodes) of commodity hardware in a reliable, fault-tolerant manner.</w:t>
      </w:r>
    </w:p>
    <w:p w:rsidR="00117CE4" w:rsidRPr="00EB72EE" w:rsidRDefault="00117CE4" w:rsidP="00117CE4">
      <w:pPr>
        <w:pStyle w:val="BodyText"/>
        <w:jc w:val="both"/>
        <w:rPr>
          <w:color w:val="000000" w:themeColor="text1"/>
          <w:sz w:val="22"/>
          <w:szCs w:val="22"/>
        </w:rPr>
      </w:pPr>
      <w:r w:rsidRPr="00EB72EE">
        <w:rPr>
          <w:rFonts w:ascii="Times New Roman" w:hAnsi="Times New Roman" w:cs="Times New Roman"/>
          <w:color w:val="000000" w:themeColor="text1"/>
          <w:sz w:val="22"/>
          <w:szCs w:val="22"/>
        </w:rPr>
        <w:t>The term MapReduce actually refers to the following two different tasks that Hadoop programs perform:</w:t>
      </w:r>
    </w:p>
    <w:p w:rsidR="00117CE4" w:rsidRPr="00EB72EE" w:rsidRDefault="00117CE4" w:rsidP="00117CE4">
      <w:pPr>
        <w:pStyle w:val="BodyText"/>
        <w:numPr>
          <w:ilvl w:val="0"/>
          <w:numId w:val="12"/>
        </w:numPr>
        <w:tabs>
          <w:tab w:val="left" w:pos="0"/>
        </w:tabs>
        <w:jc w:val="both"/>
        <w:rPr>
          <w:color w:val="000000" w:themeColor="text1"/>
          <w:sz w:val="22"/>
          <w:szCs w:val="22"/>
        </w:rPr>
      </w:pPr>
      <w:r w:rsidRPr="00EB72EE">
        <w:rPr>
          <w:rFonts w:ascii="Times New Roman" w:hAnsi="Times New Roman" w:cs="Times New Roman"/>
          <w:b/>
          <w:color w:val="000000" w:themeColor="text1"/>
          <w:sz w:val="22"/>
          <w:szCs w:val="22"/>
        </w:rPr>
        <w:lastRenderedPageBreak/>
        <w:t>The Map Task:</w:t>
      </w:r>
      <w:r w:rsidRPr="00EB72EE">
        <w:rPr>
          <w:rFonts w:ascii="Times New Roman" w:hAnsi="Times New Roman" w:cs="Times New Roman"/>
          <w:color w:val="000000" w:themeColor="text1"/>
          <w:sz w:val="22"/>
          <w:szCs w:val="22"/>
        </w:rPr>
        <w:t xml:space="preserve"> This is the first task, which takes input data and converts it into a set of data, where individual elements are broken down into tuples (key/value pairs).</w:t>
      </w:r>
    </w:p>
    <w:p w:rsidR="00117CE4" w:rsidRPr="00EB72EE" w:rsidRDefault="00117CE4" w:rsidP="00117CE4">
      <w:pPr>
        <w:pStyle w:val="BodyText"/>
        <w:numPr>
          <w:ilvl w:val="0"/>
          <w:numId w:val="12"/>
        </w:numPr>
        <w:tabs>
          <w:tab w:val="left" w:pos="0"/>
        </w:tabs>
        <w:jc w:val="both"/>
        <w:rPr>
          <w:color w:val="000000" w:themeColor="text1"/>
          <w:sz w:val="22"/>
          <w:szCs w:val="22"/>
        </w:rPr>
      </w:pPr>
      <w:r w:rsidRPr="00EB72EE">
        <w:rPr>
          <w:rFonts w:ascii="Times New Roman" w:hAnsi="Times New Roman" w:cs="Times New Roman"/>
          <w:b/>
          <w:color w:val="000000" w:themeColor="text1"/>
          <w:sz w:val="22"/>
          <w:szCs w:val="22"/>
        </w:rPr>
        <w:t>The Reduce Task:</w:t>
      </w:r>
      <w:r w:rsidRPr="00EB72EE">
        <w:rPr>
          <w:rFonts w:ascii="Times New Roman" w:hAnsi="Times New Roman" w:cs="Times New Roman"/>
          <w:color w:val="000000" w:themeColor="text1"/>
          <w:sz w:val="22"/>
          <w:szCs w:val="22"/>
        </w:rPr>
        <w:t xml:space="preserve"> This task takes the output from a map task as input and combines those data tuples into a smaller set of tuples. The reduce task is always performed after the map task.</w:t>
      </w:r>
    </w:p>
    <w:p w:rsidR="00117CE4" w:rsidRPr="00EB72EE" w:rsidRDefault="00117CE4" w:rsidP="00117CE4">
      <w:pPr>
        <w:pStyle w:val="BodyText"/>
        <w:jc w:val="both"/>
        <w:rPr>
          <w:color w:val="000000" w:themeColor="text1"/>
          <w:sz w:val="22"/>
          <w:szCs w:val="22"/>
        </w:rPr>
      </w:pPr>
      <w:r w:rsidRPr="00EB72EE">
        <w:rPr>
          <w:rFonts w:ascii="Times New Roman" w:hAnsi="Times New Roman" w:cs="Times New Roman"/>
          <w:b/>
          <w:bCs/>
          <w:color w:val="000000" w:themeColor="text1"/>
          <w:sz w:val="22"/>
          <w:szCs w:val="22"/>
        </w:rPr>
        <w:t xml:space="preserve">10. NOSQL: </w:t>
      </w:r>
      <w:r w:rsidRPr="00EB72EE">
        <w:rPr>
          <w:rFonts w:ascii="Times New Roman" w:hAnsi="Times New Roman" w:cs="Times New Roman"/>
          <w:color w:val="000000" w:themeColor="text1"/>
          <w:sz w:val="22"/>
          <w:szCs w:val="22"/>
        </w:rPr>
        <w:t>It is a non-relational database management systems, different from traditional relational database management systems in some significant ways. It is designed for distributed data stores where very large scale of data storing needs (for example Google or Facebook which collects terabits of data every day for their users). These type of data storing may not require fixed schema, avoid join operations and typically scale horizontally.</w:t>
      </w:r>
    </w:p>
    <w:p w:rsidR="00117CE4" w:rsidRPr="00EB72EE" w:rsidRDefault="00117CE4" w:rsidP="00117CE4">
      <w:pPr>
        <w:pStyle w:val="BodyText"/>
        <w:jc w:val="both"/>
        <w:rPr>
          <w:color w:val="000000" w:themeColor="text1"/>
          <w:sz w:val="22"/>
          <w:szCs w:val="22"/>
        </w:rPr>
      </w:pPr>
      <w:r w:rsidRPr="00EB72EE">
        <w:rPr>
          <w:rFonts w:ascii="Times New Roman" w:hAnsi="Times New Roman" w:cs="Times New Roman"/>
          <w:color w:val="000000" w:themeColor="text1"/>
          <w:sz w:val="22"/>
          <w:szCs w:val="22"/>
        </w:rPr>
        <w:t>In today’s time data is becoming easier to access and capture through third parties such as Facebook, Google+ and others. Personal user information, social graphs, geo location data, user-generated content and machine logging data are just a few examples where the data has been increasing exponentially. To avail the above service properly, it is required to process huge amount of data. Which SQL databases were never designed. The evolution of NoSql databases is to handle these huge data properly.</w:t>
      </w:r>
    </w:p>
    <w:p w:rsidR="00117CE4" w:rsidRPr="00EB72EE" w:rsidRDefault="00117CE4" w:rsidP="00117CE4">
      <w:pPr>
        <w:pStyle w:val="BodyText"/>
        <w:jc w:val="both"/>
        <w:rPr>
          <w:rFonts w:ascii="Times New Roman" w:hAnsi="Times New Roman" w:cs="Times New Roman"/>
          <w:color w:val="000000" w:themeColor="text1"/>
          <w:sz w:val="22"/>
          <w:szCs w:val="22"/>
        </w:rPr>
      </w:pPr>
      <w:r w:rsidRPr="00EB72EE">
        <w:rPr>
          <w:noProof/>
          <w:color w:val="000000" w:themeColor="text1"/>
          <w:sz w:val="22"/>
          <w:szCs w:val="22"/>
          <w:lang w:val="en-US" w:eastAsia="en-US" w:bidi="ar-SA"/>
        </w:rPr>
        <w:drawing>
          <wp:anchor distT="0" distB="0" distL="0" distR="0" simplePos="0" relativeHeight="251661312" behindDoc="0" locked="0" layoutInCell="1" allowOverlap="1" wp14:anchorId="21DDD25F" wp14:editId="55DC3950">
            <wp:simplePos x="0" y="0"/>
            <wp:positionH relativeFrom="column">
              <wp:align>center</wp:align>
            </wp:positionH>
            <wp:positionV relativeFrom="paragraph">
              <wp:posOffset>123825</wp:posOffset>
            </wp:positionV>
            <wp:extent cx="5247005" cy="3532505"/>
            <wp:effectExtent l="0" t="0" r="0" b="0"/>
            <wp:wrapSquare wrapText="larges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7005" cy="35325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117CE4" w:rsidRPr="00EB72EE" w:rsidRDefault="00117CE4" w:rsidP="00117CE4">
      <w:pPr>
        <w:pStyle w:val="BodyText"/>
        <w:jc w:val="both"/>
        <w:rPr>
          <w:rFonts w:ascii="Times New Roman" w:hAnsi="Times New Roman" w:cs="Times New Roman"/>
          <w:color w:val="000000" w:themeColor="text1"/>
          <w:sz w:val="22"/>
          <w:szCs w:val="22"/>
        </w:rPr>
      </w:pPr>
    </w:p>
    <w:p w:rsidR="00117CE4" w:rsidRPr="00EB72EE" w:rsidRDefault="00117CE4" w:rsidP="00117CE4">
      <w:pPr>
        <w:pStyle w:val="BodyText"/>
        <w:jc w:val="both"/>
        <w:rPr>
          <w:rFonts w:ascii="Times New Roman" w:hAnsi="Times New Roman" w:cs="Times New Roman"/>
          <w:color w:val="000000" w:themeColor="text1"/>
          <w:sz w:val="22"/>
          <w:szCs w:val="22"/>
        </w:rPr>
      </w:pPr>
    </w:p>
    <w:p w:rsidR="00117CE4" w:rsidRPr="00EB72EE" w:rsidRDefault="00117CE4" w:rsidP="00117CE4">
      <w:pPr>
        <w:pStyle w:val="BodyText"/>
        <w:jc w:val="both"/>
        <w:rPr>
          <w:rFonts w:ascii="Times New Roman" w:hAnsi="Times New Roman" w:cs="Times New Roman"/>
          <w:color w:val="000000" w:themeColor="text1"/>
          <w:sz w:val="22"/>
          <w:szCs w:val="22"/>
        </w:rPr>
      </w:pPr>
    </w:p>
    <w:p w:rsidR="00117CE4" w:rsidRPr="00EB72EE" w:rsidRDefault="00117CE4" w:rsidP="00117CE4">
      <w:pPr>
        <w:pStyle w:val="BodyText"/>
        <w:jc w:val="both"/>
        <w:rPr>
          <w:rFonts w:ascii="Times New Roman" w:hAnsi="Times New Roman" w:cs="Times New Roman"/>
          <w:color w:val="000000" w:themeColor="text1"/>
          <w:sz w:val="22"/>
          <w:szCs w:val="22"/>
        </w:rPr>
      </w:pPr>
    </w:p>
    <w:p w:rsidR="00117CE4" w:rsidRPr="00EB72EE" w:rsidRDefault="00117CE4" w:rsidP="00117CE4">
      <w:pPr>
        <w:pStyle w:val="BodyText"/>
        <w:jc w:val="both"/>
        <w:rPr>
          <w:rFonts w:ascii="Times New Roman" w:hAnsi="Times New Roman" w:cs="Times New Roman"/>
          <w:color w:val="000000" w:themeColor="text1"/>
          <w:sz w:val="22"/>
          <w:szCs w:val="22"/>
        </w:rPr>
      </w:pPr>
    </w:p>
    <w:p w:rsidR="00117CE4" w:rsidRPr="00EB72EE" w:rsidRDefault="00117CE4" w:rsidP="00117CE4">
      <w:pPr>
        <w:pStyle w:val="BodyText"/>
        <w:jc w:val="both"/>
        <w:rPr>
          <w:rFonts w:ascii="Times New Roman" w:hAnsi="Times New Roman" w:cs="Times New Roman"/>
          <w:color w:val="000000" w:themeColor="text1"/>
          <w:sz w:val="22"/>
          <w:szCs w:val="22"/>
        </w:rPr>
      </w:pPr>
    </w:p>
    <w:p w:rsidR="00117CE4" w:rsidRPr="00EB72EE" w:rsidRDefault="00117CE4" w:rsidP="00117CE4">
      <w:pPr>
        <w:pStyle w:val="BodyText"/>
        <w:jc w:val="both"/>
        <w:rPr>
          <w:rFonts w:ascii="Times New Roman" w:hAnsi="Times New Roman" w:cs="Times New Roman"/>
          <w:color w:val="000000" w:themeColor="text1"/>
          <w:sz w:val="22"/>
          <w:szCs w:val="22"/>
        </w:rPr>
      </w:pPr>
    </w:p>
    <w:p w:rsidR="00117CE4" w:rsidRPr="00EB72EE" w:rsidRDefault="00117CE4" w:rsidP="00117CE4">
      <w:pPr>
        <w:pStyle w:val="BodyText"/>
        <w:jc w:val="both"/>
        <w:rPr>
          <w:rFonts w:ascii="Times New Roman" w:hAnsi="Times New Roman" w:cs="Times New Roman"/>
          <w:color w:val="000000" w:themeColor="text1"/>
          <w:sz w:val="22"/>
          <w:szCs w:val="22"/>
        </w:rPr>
      </w:pPr>
    </w:p>
    <w:p w:rsidR="00117CE4" w:rsidRPr="00EB72EE" w:rsidRDefault="00117CE4" w:rsidP="00117CE4">
      <w:pPr>
        <w:pStyle w:val="BodyText"/>
        <w:jc w:val="both"/>
        <w:rPr>
          <w:rFonts w:ascii="Times New Roman" w:hAnsi="Times New Roman" w:cs="Times New Roman"/>
          <w:color w:val="000000" w:themeColor="text1"/>
          <w:sz w:val="22"/>
          <w:szCs w:val="22"/>
        </w:rPr>
      </w:pPr>
    </w:p>
    <w:p w:rsidR="00117CE4" w:rsidRPr="00EB72EE" w:rsidRDefault="00117CE4" w:rsidP="00117CE4">
      <w:pPr>
        <w:pStyle w:val="BodyText"/>
        <w:jc w:val="both"/>
        <w:rPr>
          <w:rFonts w:ascii="Times New Roman" w:hAnsi="Times New Roman" w:cs="Times New Roman"/>
          <w:color w:val="000000" w:themeColor="text1"/>
          <w:sz w:val="22"/>
          <w:szCs w:val="22"/>
        </w:rPr>
      </w:pPr>
    </w:p>
    <w:p w:rsidR="00117CE4" w:rsidRPr="00EB72EE" w:rsidRDefault="00117CE4" w:rsidP="00117CE4">
      <w:pPr>
        <w:pStyle w:val="BodyText"/>
        <w:jc w:val="both"/>
        <w:rPr>
          <w:rFonts w:ascii="Times New Roman" w:hAnsi="Times New Roman" w:cs="Times New Roman"/>
          <w:color w:val="000000" w:themeColor="text1"/>
          <w:sz w:val="22"/>
          <w:szCs w:val="22"/>
        </w:rPr>
      </w:pPr>
    </w:p>
    <w:p w:rsidR="00117CE4" w:rsidRPr="00EB72EE" w:rsidRDefault="00117CE4" w:rsidP="00117CE4">
      <w:pPr>
        <w:pStyle w:val="BodyText"/>
        <w:jc w:val="both"/>
        <w:rPr>
          <w:rFonts w:ascii="Times New Roman" w:hAnsi="Times New Roman" w:cs="Times New Roman"/>
          <w:color w:val="000000" w:themeColor="text1"/>
          <w:sz w:val="22"/>
          <w:szCs w:val="22"/>
        </w:rPr>
      </w:pPr>
    </w:p>
    <w:p w:rsidR="00117CE4" w:rsidRPr="00EB72EE" w:rsidRDefault="007A7EE7" w:rsidP="00117CE4">
      <w:pPr>
        <w:pStyle w:val="BodyText"/>
        <w:jc w:val="both"/>
        <w:rPr>
          <w:color w:val="000000" w:themeColor="text1"/>
          <w:sz w:val="22"/>
          <w:szCs w:val="22"/>
        </w:rPr>
      </w:pPr>
      <w:r w:rsidRPr="00EB72EE">
        <w:rPr>
          <w:rFonts w:ascii="Times New Roman" w:hAnsi="Times New Roman" w:cs="Times New Roman"/>
          <w:b/>
          <w:bCs/>
          <w:color w:val="000000" w:themeColor="text1"/>
          <w:sz w:val="22"/>
          <w:szCs w:val="22"/>
        </w:rPr>
        <w:t>11</w:t>
      </w:r>
      <w:r w:rsidR="00117CE4" w:rsidRPr="00EB72EE">
        <w:rPr>
          <w:rFonts w:ascii="Times New Roman" w:hAnsi="Times New Roman" w:cs="Times New Roman"/>
          <w:b/>
          <w:bCs/>
          <w:color w:val="000000" w:themeColor="text1"/>
          <w:sz w:val="22"/>
          <w:szCs w:val="22"/>
        </w:rPr>
        <w:t>. MongoDB:</w:t>
      </w:r>
      <w:r w:rsidR="00117CE4" w:rsidRPr="00EB72EE">
        <w:rPr>
          <w:rFonts w:ascii="Times New Roman" w:hAnsi="Times New Roman" w:cs="Times New Roman"/>
          <w:color w:val="000000" w:themeColor="text1"/>
          <w:sz w:val="22"/>
          <w:szCs w:val="22"/>
        </w:rPr>
        <w:t xml:space="preserve"> It is a NoSQL database which stores the data in form of key-value pairs. It is an </w:t>
      </w:r>
      <w:r w:rsidR="00117CE4" w:rsidRPr="00EB72EE">
        <w:rPr>
          <w:rFonts w:ascii="Times New Roman" w:hAnsi="Times New Roman" w:cs="Times New Roman"/>
          <w:b/>
          <w:color w:val="000000" w:themeColor="text1"/>
          <w:sz w:val="22"/>
          <w:szCs w:val="22"/>
        </w:rPr>
        <w:t>Open Source</w:t>
      </w:r>
      <w:r w:rsidR="00117CE4" w:rsidRPr="00EB72EE">
        <w:rPr>
          <w:rFonts w:ascii="Times New Roman" w:hAnsi="Times New Roman" w:cs="Times New Roman"/>
          <w:color w:val="000000" w:themeColor="text1"/>
          <w:sz w:val="22"/>
          <w:szCs w:val="22"/>
        </w:rPr>
        <w:t xml:space="preserve">, </w:t>
      </w:r>
      <w:r w:rsidR="00117CE4" w:rsidRPr="00EB72EE">
        <w:rPr>
          <w:rFonts w:ascii="Times New Roman" w:hAnsi="Times New Roman" w:cs="Times New Roman"/>
          <w:b/>
          <w:color w:val="000000" w:themeColor="text1"/>
          <w:sz w:val="22"/>
          <w:szCs w:val="22"/>
        </w:rPr>
        <w:t>Document Database</w:t>
      </w:r>
      <w:r w:rsidR="00117CE4" w:rsidRPr="00EB72EE">
        <w:rPr>
          <w:rFonts w:ascii="Times New Roman" w:hAnsi="Times New Roman" w:cs="Times New Roman"/>
          <w:color w:val="000000" w:themeColor="text1"/>
          <w:sz w:val="22"/>
          <w:szCs w:val="22"/>
        </w:rPr>
        <w:t xml:space="preserve"> which provides high performance and scalability along with data modelling and data management of huge sets of data in an enterprise application.</w:t>
      </w:r>
    </w:p>
    <w:p w:rsidR="00117CE4" w:rsidRPr="00EB72EE" w:rsidRDefault="00117CE4" w:rsidP="00117CE4">
      <w:pPr>
        <w:pStyle w:val="BodyText"/>
        <w:jc w:val="both"/>
        <w:rPr>
          <w:color w:val="000000" w:themeColor="text1"/>
          <w:sz w:val="22"/>
          <w:szCs w:val="22"/>
        </w:rPr>
      </w:pPr>
      <w:r w:rsidRPr="00EB72EE">
        <w:rPr>
          <w:rFonts w:ascii="Times New Roman" w:hAnsi="Times New Roman" w:cs="Times New Roman"/>
          <w:color w:val="000000" w:themeColor="text1"/>
          <w:sz w:val="22"/>
          <w:szCs w:val="22"/>
        </w:rPr>
        <w:t>MongoDB also provides the feature of Auto-Scaling. Since, MongoDB is a cross platform database and can be installed across different platforms like Windows, Linux etc.</w:t>
      </w:r>
    </w:p>
    <w:p w:rsidR="00117CE4" w:rsidRPr="00EB72EE" w:rsidRDefault="00117CE4" w:rsidP="00117CE4">
      <w:pPr>
        <w:pStyle w:val="BodyText"/>
        <w:jc w:val="both"/>
        <w:rPr>
          <w:color w:val="000000" w:themeColor="text1"/>
          <w:sz w:val="22"/>
          <w:szCs w:val="22"/>
        </w:rPr>
      </w:pPr>
      <w:r w:rsidRPr="00EB72EE">
        <w:rPr>
          <w:rFonts w:ascii="Times New Roman" w:hAnsi="Times New Roman" w:cs="Times New Roman"/>
          <w:color w:val="000000" w:themeColor="text1"/>
          <w:sz w:val="22"/>
          <w:szCs w:val="22"/>
        </w:rPr>
        <w:t xml:space="preserve">Like other NoSQL databases, MongoDB supports dynamic schema design, allowing the documents in a collection to have different fields and structures. The database uses a document storage and data interchange format called BSON, which provides a binary representation of JSON-like documents. </w:t>
      </w:r>
    </w:p>
    <w:p w:rsidR="00117CE4" w:rsidRPr="00EB72EE" w:rsidRDefault="00117CE4" w:rsidP="00117CE4">
      <w:pPr>
        <w:pStyle w:val="BodyText"/>
        <w:jc w:val="both"/>
        <w:rPr>
          <w:color w:val="000000" w:themeColor="text1"/>
          <w:sz w:val="22"/>
          <w:szCs w:val="22"/>
        </w:rPr>
      </w:pPr>
      <w:r w:rsidRPr="00EB72EE">
        <w:rPr>
          <w:rFonts w:ascii="Times New Roman" w:hAnsi="Times New Roman" w:cs="Times New Roman"/>
          <w:color w:val="000000" w:themeColor="text1"/>
          <w:sz w:val="22"/>
          <w:szCs w:val="22"/>
        </w:rPr>
        <w:t xml:space="preserve">MongoDB was created by Dwight Merriman and Eliot Horowitz, who had encountered development and scalability issues with traditional relational database approaches while building Web applications at DoubleClick, an Internet advertising company that is now owned by Google Inc. According to Merriman, the </w:t>
      </w:r>
      <w:r w:rsidRPr="00EB72EE">
        <w:rPr>
          <w:rFonts w:ascii="Times New Roman" w:hAnsi="Times New Roman" w:cs="Times New Roman"/>
          <w:color w:val="000000" w:themeColor="text1"/>
          <w:sz w:val="22"/>
          <w:szCs w:val="22"/>
        </w:rPr>
        <w:lastRenderedPageBreak/>
        <w:t xml:space="preserve">name of the database was derived from the word </w:t>
      </w:r>
      <w:r w:rsidRPr="00EB72EE">
        <w:rPr>
          <w:rFonts w:ascii="Times New Roman" w:hAnsi="Times New Roman" w:cs="Times New Roman"/>
          <w:i/>
          <w:color w:val="000000" w:themeColor="text1"/>
          <w:sz w:val="22"/>
          <w:szCs w:val="22"/>
        </w:rPr>
        <w:t>humongous</w:t>
      </w:r>
      <w:r w:rsidRPr="00EB72EE">
        <w:rPr>
          <w:rFonts w:ascii="Times New Roman" w:hAnsi="Times New Roman" w:cs="Times New Roman"/>
          <w:color w:val="000000" w:themeColor="text1"/>
          <w:sz w:val="22"/>
          <w:szCs w:val="22"/>
        </w:rPr>
        <w:t xml:space="preserve"> to represent the idea of supporting large amounts of data. Merriman and Horowitz helped form 10Gen Inc. in 2007 to commercialize MongoDB and related software. The company was renamed MongoDB Inc. in 2013. </w:t>
      </w:r>
    </w:p>
    <w:p w:rsidR="00117CE4" w:rsidRPr="00EB72EE" w:rsidRDefault="009D0034" w:rsidP="00117CE4">
      <w:pPr>
        <w:pStyle w:val="BodyText"/>
        <w:jc w:val="both"/>
        <w:rPr>
          <w:color w:val="000000" w:themeColor="text1"/>
          <w:sz w:val="22"/>
          <w:szCs w:val="22"/>
        </w:rPr>
      </w:pPr>
      <w:r w:rsidRPr="00EB72EE">
        <w:rPr>
          <w:rFonts w:ascii="Times New Roman" w:hAnsi="Times New Roman" w:cs="Times New Roman"/>
          <w:b/>
          <w:bCs/>
          <w:color w:val="000000" w:themeColor="text1"/>
          <w:sz w:val="22"/>
          <w:szCs w:val="22"/>
        </w:rPr>
        <w:t>12</w:t>
      </w:r>
      <w:r w:rsidR="00117CE4" w:rsidRPr="00EB72EE">
        <w:rPr>
          <w:rFonts w:ascii="Times New Roman" w:hAnsi="Times New Roman" w:cs="Times New Roman"/>
          <w:b/>
          <w:bCs/>
          <w:color w:val="000000" w:themeColor="text1"/>
          <w:sz w:val="22"/>
          <w:szCs w:val="22"/>
        </w:rPr>
        <w:t xml:space="preserve">.  JSON: </w:t>
      </w:r>
      <w:r w:rsidR="00117CE4" w:rsidRPr="00EB72EE">
        <w:rPr>
          <w:rFonts w:ascii="Times New Roman" w:hAnsi="Times New Roman" w:cs="Times New Roman"/>
          <w:color w:val="000000" w:themeColor="text1"/>
          <w:sz w:val="22"/>
          <w:szCs w:val="22"/>
        </w:rPr>
        <w:t xml:space="preserve">short for </w:t>
      </w:r>
      <w:r w:rsidR="00117CE4" w:rsidRPr="00EB72EE">
        <w:rPr>
          <w:rStyle w:val="Strong"/>
          <w:rFonts w:ascii="Times New Roman" w:hAnsi="Times New Roman" w:cs="Times New Roman"/>
          <w:color w:val="000000" w:themeColor="text1"/>
          <w:sz w:val="22"/>
          <w:szCs w:val="22"/>
        </w:rPr>
        <w:t>JavaScript Object Notation</w:t>
      </w:r>
      <w:r w:rsidR="00117CE4" w:rsidRPr="00EB72EE">
        <w:rPr>
          <w:rFonts w:ascii="Times New Roman" w:hAnsi="Times New Roman" w:cs="Times New Roman"/>
          <w:color w:val="000000" w:themeColor="text1"/>
          <w:sz w:val="22"/>
          <w:szCs w:val="22"/>
        </w:rPr>
        <w:t xml:space="preserve"> — is a format for sharing data. As its name suggests, JSON is derived from the JavaScript programming language, but it’s available for use by many languages including Python, Ruby, PHP, and Java. JSON is usually pronounced like the name “Jason.”</w:t>
      </w:r>
    </w:p>
    <w:p w:rsidR="00117CE4" w:rsidRPr="00EB72EE" w:rsidRDefault="00117CE4" w:rsidP="00117CE4">
      <w:pPr>
        <w:pStyle w:val="BodyText"/>
        <w:jc w:val="both"/>
        <w:rPr>
          <w:color w:val="000000" w:themeColor="text1"/>
          <w:sz w:val="22"/>
          <w:szCs w:val="22"/>
        </w:rPr>
      </w:pPr>
      <w:r w:rsidRPr="00EB72EE">
        <w:rPr>
          <w:rFonts w:ascii="Times New Roman" w:hAnsi="Times New Roman" w:cs="Times New Roman"/>
          <w:color w:val="000000" w:themeColor="text1"/>
          <w:sz w:val="22"/>
          <w:szCs w:val="22"/>
        </w:rPr>
        <w:t xml:space="preserve">JSON uses the </w:t>
      </w:r>
      <w:r w:rsidRPr="00EB72EE">
        <w:rPr>
          <w:rStyle w:val="SourceText"/>
          <w:rFonts w:ascii="Times New Roman" w:hAnsi="Times New Roman" w:cs="Times New Roman"/>
          <w:color w:val="000000" w:themeColor="text1"/>
          <w:sz w:val="22"/>
          <w:szCs w:val="22"/>
        </w:rPr>
        <w:t>.json</w:t>
      </w:r>
      <w:r w:rsidRPr="00EB72EE">
        <w:rPr>
          <w:rFonts w:ascii="Times New Roman" w:hAnsi="Times New Roman" w:cs="Times New Roman"/>
          <w:color w:val="000000" w:themeColor="text1"/>
          <w:sz w:val="22"/>
          <w:szCs w:val="22"/>
        </w:rPr>
        <w:t xml:space="preserve"> extension when it stands alone. When it’s defined in another file format (as in </w:t>
      </w:r>
      <w:r w:rsidRPr="00EB72EE">
        <w:rPr>
          <w:rStyle w:val="SourceText"/>
          <w:rFonts w:ascii="Times New Roman" w:hAnsi="Times New Roman" w:cs="Times New Roman"/>
          <w:color w:val="000000" w:themeColor="text1"/>
          <w:sz w:val="22"/>
          <w:szCs w:val="22"/>
        </w:rPr>
        <w:t>.html</w:t>
      </w:r>
      <w:r w:rsidRPr="00EB72EE">
        <w:rPr>
          <w:rFonts w:ascii="Times New Roman" w:hAnsi="Times New Roman" w:cs="Times New Roman"/>
          <w:color w:val="000000" w:themeColor="text1"/>
          <w:sz w:val="22"/>
          <w:szCs w:val="22"/>
        </w:rPr>
        <w:t xml:space="preserve">), it can appear inside of quotes as a JSON string, or it can be an object assigned to a variable. This format is easy to transmit between web server and client or browser. </w:t>
      </w:r>
    </w:p>
    <w:p w:rsidR="00117CE4" w:rsidRPr="00EB72EE" w:rsidRDefault="00117CE4" w:rsidP="00117CE4">
      <w:pPr>
        <w:pStyle w:val="BodyText"/>
        <w:jc w:val="both"/>
        <w:rPr>
          <w:color w:val="000000" w:themeColor="text1"/>
          <w:sz w:val="22"/>
          <w:szCs w:val="22"/>
        </w:rPr>
      </w:pPr>
      <w:r w:rsidRPr="00EB72EE">
        <w:rPr>
          <w:rFonts w:ascii="Times New Roman" w:hAnsi="Times New Roman" w:cs="Times New Roman"/>
          <w:color w:val="000000" w:themeColor="text1"/>
          <w:sz w:val="22"/>
          <w:szCs w:val="22"/>
        </w:rPr>
        <w:t>Very readable and lightweight, JSON offers a good alternative to XML and requires much less formatting. This informational guide will get you up to speed with the data you can use in JSON files, and the general structure and syntax of this format.</w:t>
      </w:r>
    </w:p>
    <w:p w:rsidR="00117CE4" w:rsidRPr="00EB72EE" w:rsidRDefault="009D0034" w:rsidP="00117CE4">
      <w:pPr>
        <w:pStyle w:val="BodyText"/>
        <w:jc w:val="both"/>
        <w:rPr>
          <w:color w:val="000000" w:themeColor="text1"/>
          <w:sz w:val="22"/>
          <w:szCs w:val="22"/>
        </w:rPr>
      </w:pPr>
      <w:r w:rsidRPr="00EB72EE">
        <w:rPr>
          <w:rFonts w:ascii="Times New Roman" w:hAnsi="Times New Roman" w:cs="Times New Roman"/>
          <w:b/>
          <w:bCs/>
          <w:color w:val="000000" w:themeColor="text1"/>
          <w:sz w:val="22"/>
          <w:szCs w:val="22"/>
        </w:rPr>
        <w:t>13</w:t>
      </w:r>
      <w:r w:rsidR="00117CE4" w:rsidRPr="00EB72EE">
        <w:rPr>
          <w:rFonts w:ascii="Times New Roman" w:hAnsi="Times New Roman" w:cs="Times New Roman"/>
          <w:b/>
          <w:bCs/>
          <w:color w:val="000000" w:themeColor="text1"/>
          <w:sz w:val="22"/>
          <w:szCs w:val="22"/>
        </w:rPr>
        <w:t xml:space="preserve">. Mahout: </w:t>
      </w:r>
      <w:r w:rsidR="00117CE4" w:rsidRPr="00EB72EE">
        <w:rPr>
          <w:rFonts w:ascii="Times New Roman" w:hAnsi="Times New Roman" w:cs="Times New Roman"/>
          <w:color w:val="000000" w:themeColor="text1"/>
          <w:sz w:val="22"/>
          <w:szCs w:val="22"/>
        </w:rPr>
        <w:t xml:space="preserve">It is such a data mining framework that normally runs coupled with the Hadoop infrastructure at its background to manage huge volumes of data. A </w:t>
      </w:r>
      <w:r w:rsidR="00117CE4" w:rsidRPr="00EB72EE">
        <w:rPr>
          <w:rFonts w:ascii="Times New Roman" w:hAnsi="Times New Roman" w:cs="Times New Roman"/>
          <w:i/>
          <w:color w:val="000000" w:themeColor="text1"/>
          <w:sz w:val="22"/>
          <w:szCs w:val="22"/>
        </w:rPr>
        <w:t>mahout</w:t>
      </w:r>
      <w:r w:rsidR="00117CE4" w:rsidRPr="00EB72EE">
        <w:rPr>
          <w:rFonts w:ascii="Times New Roman" w:hAnsi="Times New Roman" w:cs="Times New Roman"/>
          <w:color w:val="000000" w:themeColor="text1"/>
          <w:sz w:val="22"/>
          <w:szCs w:val="22"/>
        </w:rPr>
        <w:t xml:space="preserve"> is one who drives an elephant as its master. The name comes from its close association with Apache Hadoop which uses an elephant as its logo.</w:t>
      </w:r>
    </w:p>
    <w:p w:rsidR="00117CE4" w:rsidRPr="00EB72EE" w:rsidRDefault="00117CE4" w:rsidP="00117CE4">
      <w:pPr>
        <w:pStyle w:val="BodyText"/>
        <w:jc w:val="both"/>
        <w:rPr>
          <w:color w:val="000000" w:themeColor="text1"/>
          <w:sz w:val="22"/>
          <w:szCs w:val="22"/>
        </w:rPr>
      </w:pPr>
      <w:r w:rsidRPr="00EB72EE">
        <w:rPr>
          <w:rFonts w:ascii="Times New Roman" w:hAnsi="Times New Roman" w:cs="Times New Roman"/>
          <w:b/>
          <w:color w:val="000000" w:themeColor="text1"/>
          <w:sz w:val="22"/>
          <w:szCs w:val="22"/>
        </w:rPr>
        <w:t>Hadoop</w:t>
      </w:r>
      <w:r w:rsidRPr="00EB72EE">
        <w:rPr>
          <w:rFonts w:ascii="Times New Roman" w:hAnsi="Times New Roman" w:cs="Times New Roman"/>
          <w:color w:val="000000" w:themeColor="text1"/>
          <w:sz w:val="22"/>
          <w:szCs w:val="22"/>
        </w:rPr>
        <w:t xml:space="preserve"> is an open-source framework from Apache that allows to store and process big data in a distributed environment across clusters of computers using simple programming models.</w:t>
      </w:r>
    </w:p>
    <w:p w:rsidR="00117CE4" w:rsidRPr="00EB72EE" w:rsidRDefault="00117CE4" w:rsidP="00117CE4">
      <w:pPr>
        <w:pStyle w:val="BodyText"/>
        <w:jc w:val="both"/>
        <w:rPr>
          <w:color w:val="000000" w:themeColor="text1"/>
          <w:sz w:val="22"/>
          <w:szCs w:val="22"/>
        </w:rPr>
      </w:pPr>
      <w:r w:rsidRPr="00EB72EE">
        <w:rPr>
          <w:rFonts w:ascii="Times New Roman" w:hAnsi="Times New Roman" w:cs="Times New Roman"/>
          <w:color w:val="000000" w:themeColor="text1"/>
          <w:sz w:val="22"/>
          <w:szCs w:val="22"/>
        </w:rPr>
        <w:t xml:space="preserve">Apache </w:t>
      </w:r>
      <w:r w:rsidRPr="00EB72EE">
        <w:rPr>
          <w:rFonts w:ascii="Times New Roman" w:hAnsi="Times New Roman" w:cs="Times New Roman"/>
          <w:b/>
          <w:color w:val="000000" w:themeColor="text1"/>
          <w:sz w:val="22"/>
          <w:szCs w:val="22"/>
        </w:rPr>
        <w:t>Mahout</w:t>
      </w:r>
      <w:r w:rsidRPr="00EB72EE">
        <w:rPr>
          <w:rFonts w:ascii="Times New Roman" w:hAnsi="Times New Roman" w:cs="Times New Roman"/>
          <w:color w:val="000000" w:themeColor="text1"/>
          <w:sz w:val="22"/>
          <w:szCs w:val="22"/>
        </w:rPr>
        <w:t xml:space="preserve"> is an open source project that is primarily used for creating scalable machine learning algorithms. It implements popular machine learning techniques such as: Recommendation, Classification, Clustering </w:t>
      </w:r>
    </w:p>
    <w:p w:rsidR="00117CE4" w:rsidRPr="00EB72EE" w:rsidRDefault="009D0034" w:rsidP="00117CE4">
      <w:pPr>
        <w:pStyle w:val="BodyText"/>
        <w:jc w:val="both"/>
        <w:rPr>
          <w:color w:val="000000" w:themeColor="text1"/>
          <w:sz w:val="22"/>
          <w:szCs w:val="22"/>
        </w:rPr>
      </w:pPr>
      <w:r w:rsidRPr="00EB72EE">
        <w:rPr>
          <w:rFonts w:ascii="Times New Roman" w:hAnsi="Times New Roman" w:cs="Times New Roman"/>
          <w:b/>
          <w:bCs/>
          <w:color w:val="000000" w:themeColor="text1"/>
          <w:sz w:val="22"/>
          <w:szCs w:val="22"/>
        </w:rPr>
        <w:t>14</w:t>
      </w:r>
      <w:r w:rsidR="00117CE4" w:rsidRPr="00EB72EE">
        <w:rPr>
          <w:rFonts w:ascii="Times New Roman" w:hAnsi="Times New Roman" w:cs="Times New Roman"/>
          <w:b/>
          <w:bCs/>
          <w:color w:val="000000" w:themeColor="text1"/>
          <w:sz w:val="22"/>
          <w:szCs w:val="22"/>
        </w:rPr>
        <w:t>.</w:t>
      </w:r>
      <w:r w:rsidR="00117CE4" w:rsidRPr="00EB72EE">
        <w:rPr>
          <w:rFonts w:ascii="Times New Roman" w:hAnsi="Times New Roman" w:cs="Times New Roman"/>
          <w:color w:val="000000" w:themeColor="text1"/>
          <w:sz w:val="22"/>
          <w:szCs w:val="22"/>
        </w:rPr>
        <w:t xml:space="preserve"> </w:t>
      </w:r>
      <w:r w:rsidR="00117CE4" w:rsidRPr="00EB72EE">
        <w:rPr>
          <w:rFonts w:ascii="Times New Roman" w:hAnsi="Times New Roman" w:cs="Times New Roman"/>
          <w:b/>
          <w:bCs/>
          <w:color w:val="000000" w:themeColor="text1"/>
          <w:sz w:val="22"/>
          <w:szCs w:val="22"/>
        </w:rPr>
        <w:t>Big Data:</w:t>
      </w:r>
      <w:r w:rsidR="00117CE4" w:rsidRPr="00EB72EE">
        <w:rPr>
          <w:rFonts w:ascii="Times New Roman" w:hAnsi="Times New Roman" w:cs="Times New Roman"/>
          <w:color w:val="000000" w:themeColor="text1"/>
          <w:sz w:val="22"/>
          <w:szCs w:val="22"/>
        </w:rPr>
        <w:t xml:space="preserve"> The term Big Data refers to all the data that is being generated across the globe at an unprecedented rate. This data could be either structured or unstructured. Today’s business enterprises owe a huge part of their success to an economy that is firmly knowledge-oriented. Data drives the modern organizations of the world and hence making sense of this data and unravelling the various patterns and revealing unseen connections within the vast sea of data becomes critical and a hugely rewarding endeavour indeed. There is a need to convert Big Data into Business Intelligence that enterprises can readily deploy. Better data leads to better decision making and an improved way to strategize for organizations regardless of their size, geography, market share, customer segmentation and such other categorizations. Hadoop is the platform of choice for working with extremely large volumes of data. The most successful enterprises of tomorrow will be the ones that can make sense of all that data at extremely high volumes and speeds in order to capture newer markets and customer base.</w:t>
      </w:r>
    </w:p>
    <w:p w:rsidR="00117CE4" w:rsidRPr="00EB72EE" w:rsidRDefault="00117CE4" w:rsidP="00117CE4">
      <w:pPr>
        <w:pStyle w:val="BodyText"/>
        <w:jc w:val="both"/>
        <w:rPr>
          <w:color w:val="000000" w:themeColor="text1"/>
          <w:sz w:val="22"/>
          <w:szCs w:val="22"/>
        </w:rPr>
      </w:pPr>
      <w:r w:rsidRPr="00EB72EE">
        <w:rPr>
          <w:rStyle w:val="Strong"/>
          <w:rFonts w:ascii="Times New Roman" w:hAnsi="Times New Roman" w:cs="Times New Roman"/>
          <w:color w:val="000000" w:themeColor="text1"/>
          <w:sz w:val="22"/>
          <w:szCs w:val="22"/>
        </w:rPr>
        <w:t>Big Data has certain characteristics and hence is defined using 4Vs namely:</w:t>
      </w:r>
    </w:p>
    <w:p w:rsidR="00117CE4" w:rsidRPr="00EB72EE" w:rsidRDefault="00117CE4" w:rsidP="00117CE4">
      <w:pPr>
        <w:pStyle w:val="BodyText"/>
        <w:jc w:val="both"/>
        <w:rPr>
          <w:rFonts w:ascii="Times New Roman" w:hAnsi="Times New Roman" w:cs="Times New Roman"/>
          <w:color w:val="000000" w:themeColor="text1"/>
          <w:sz w:val="22"/>
          <w:szCs w:val="22"/>
        </w:rPr>
      </w:pPr>
      <w:r w:rsidRPr="00EB72EE">
        <w:rPr>
          <w:noProof/>
          <w:color w:val="000000" w:themeColor="text1"/>
          <w:sz w:val="22"/>
          <w:szCs w:val="22"/>
          <w:lang w:val="en-US" w:eastAsia="en-US" w:bidi="ar-SA"/>
        </w:rPr>
        <w:drawing>
          <wp:anchor distT="0" distB="0" distL="0" distR="0" simplePos="0" relativeHeight="251662336" behindDoc="0" locked="0" layoutInCell="1" allowOverlap="1" wp14:anchorId="7C8F91BE" wp14:editId="2AD72481">
            <wp:simplePos x="0" y="0"/>
            <wp:positionH relativeFrom="column">
              <wp:align>center</wp:align>
            </wp:positionH>
            <wp:positionV relativeFrom="paragraph">
              <wp:posOffset>123825</wp:posOffset>
            </wp:positionV>
            <wp:extent cx="3316605" cy="1894840"/>
            <wp:effectExtent l="0" t="0" r="0" b="0"/>
            <wp:wrapSquare wrapText="larges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6605" cy="18948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117CE4" w:rsidRPr="00EB72EE" w:rsidRDefault="00117CE4" w:rsidP="00117CE4">
      <w:pPr>
        <w:pStyle w:val="BodyText"/>
        <w:jc w:val="both"/>
        <w:rPr>
          <w:rFonts w:ascii="Times New Roman" w:hAnsi="Times New Roman" w:cs="Times New Roman"/>
          <w:color w:val="000000" w:themeColor="text1"/>
          <w:sz w:val="22"/>
          <w:szCs w:val="22"/>
        </w:rPr>
      </w:pPr>
    </w:p>
    <w:p w:rsidR="00117CE4" w:rsidRPr="00EB72EE" w:rsidRDefault="00117CE4" w:rsidP="00117CE4">
      <w:pPr>
        <w:pStyle w:val="BodyText"/>
        <w:jc w:val="both"/>
        <w:rPr>
          <w:rFonts w:ascii="Times New Roman" w:hAnsi="Times New Roman" w:cs="Times New Roman"/>
          <w:color w:val="000000" w:themeColor="text1"/>
          <w:sz w:val="22"/>
          <w:szCs w:val="22"/>
        </w:rPr>
      </w:pPr>
    </w:p>
    <w:p w:rsidR="00117CE4" w:rsidRPr="00EB72EE" w:rsidRDefault="00117CE4" w:rsidP="00117CE4">
      <w:pPr>
        <w:pStyle w:val="BodyText"/>
        <w:jc w:val="both"/>
        <w:rPr>
          <w:rFonts w:ascii="Times New Roman" w:hAnsi="Times New Roman" w:cs="Times New Roman"/>
          <w:color w:val="000000" w:themeColor="text1"/>
          <w:sz w:val="22"/>
          <w:szCs w:val="22"/>
        </w:rPr>
      </w:pPr>
    </w:p>
    <w:p w:rsidR="00117CE4" w:rsidRPr="00EB72EE" w:rsidRDefault="00117CE4" w:rsidP="00117CE4">
      <w:pPr>
        <w:pStyle w:val="BodyText"/>
        <w:jc w:val="both"/>
        <w:rPr>
          <w:rFonts w:ascii="Times New Roman" w:hAnsi="Times New Roman" w:cs="Times New Roman"/>
          <w:color w:val="000000" w:themeColor="text1"/>
          <w:sz w:val="22"/>
          <w:szCs w:val="22"/>
        </w:rPr>
      </w:pPr>
    </w:p>
    <w:p w:rsidR="00117CE4" w:rsidRPr="00EB72EE" w:rsidRDefault="00117CE4" w:rsidP="00117CE4">
      <w:pPr>
        <w:pStyle w:val="BodyText"/>
        <w:jc w:val="both"/>
        <w:rPr>
          <w:rFonts w:ascii="Times New Roman" w:hAnsi="Times New Roman" w:cs="Times New Roman"/>
          <w:color w:val="000000" w:themeColor="text1"/>
          <w:sz w:val="22"/>
          <w:szCs w:val="22"/>
        </w:rPr>
      </w:pPr>
    </w:p>
    <w:p w:rsidR="00117CE4" w:rsidRPr="00EB72EE" w:rsidRDefault="00117CE4" w:rsidP="00117CE4">
      <w:pPr>
        <w:pStyle w:val="BodyText"/>
        <w:jc w:val="both"/>
        <w:rPr>
          <w:color w:val="000000" w:themeColor="text1"/>
          <w:sz w:val="22"/>
          <w:szCs w:val="22"/>
        </w:rPr>
      </w:pPr>
      <w:r w:rsidRPr="00EB72EE">
        <w:rPr>
          <w:rStyle w:val="Strong"/>
          <w:rFonts w:ascii="Times New Roman" w:hAnsi="Times New Roman" w:cs="Times New Roman"/>
          <w:color w:val="000000" w:themeColor="text1"/>
          <w:sz w:val="22"/>
          <w:szCs w:val="22"/>
        </w:rPr>
        <w:t>Volume:</w:t>
      </w:r>
      <w:r w:rsidRPr="00EB72EE">
        <w:rPr>
          <w:rFonts w:ascii="Times New Roman" w:hAnsi="Times New Roman" w:cs="Times New Roman"/>
          <w:color w:val="000000" w:themeColor="text1"/>
          <w:sz w:val="22"/>
          <w:szCs w:val="22"/>
        </w:rPr>
        <w:t xml:space="preserve"> the amount of data that businesses can collect is really enormous and hence the volume of the data becomes a critical factor in Big Data analytics.</w:t>
      </w:r>
    </w:p>
    <w:p w:rsidR="00117CE4" w:rsidRPr="00EB72EE" w:rsidRDefault="00117CE4" w:rsidP="00117CE4">
      <w:pPr>
        <w:pStyle w:val="BodyText"/>
        <w:jc w:val="both"/>
        <w:rPr>
          <w:color w:val="000000" w:themeColor="text1"/>
          <w:sz w:val="22"/>
          <w:szCs w:val="22"/>
        </w:rPr>
      </w:pPr>
      <w:r w:rsidRPr="00EB72EE">
        <w:rPr>
          <w:rStyle w:val="Strong"/>
          <w:rFonts w:ascii="Times New Roman" w:hAnsi="Times New Roman" w:cs="Times New Roman"/>
          <w:color w:val="000000" w:themeColor="text1"/>
          <w:sz w:val="22"/>
          <w:szCs w:val="22"/>
        </w:rPr>
        <w:lastRenderedPageBreak/>
        <w:t>Velocity:</w:t>
      </w:r>
      <w:r w:rsidRPr="00EB72EE">
        <w:rPr>
          <w:rFonts w:ascii="Times New Roman" w:hAnsi="Times New Roman" w:cs="Times New Roman"/>
          <w:color w:val="000000" w:themeColor="text1"/>
          <w:sz w:val="22"/>
          <w:szCs w:val="22"/>
        </w:rPr>
        <w:t xml:space="preserve"> the rate at which new data is being generated all thanks to our dependence on the internet, sensors, machine-to-machine data is also important to parse Big Data in a timely manner.</w:t>
      </w:r>
    </w:p>
    <w:p w:rsidR="00117CE4" w:rsidRPr="00EB72EE" w:rsidRDefault="00117CE4" w:rsidP="00117CE4">
      <w:pPr>
        <w:pStyle w:val="BodyText"/>
        <w:jc w:val="both"/>
        <w:rPr>
          <w:color w:val="000000" w:themeColor="text1"/>
          <w:sz w:val="22"/>
          <w:szCs w:val="22"/>
        </w:rPr>
      </w:pPr>
      <w:r w:rsidRPr="00EB72EE">
        <w:rPr>
          <w:rStyle w:val="Strong"/>
          <w:rFonts w:ascii="Times New Roman" w:hAnsi="Times New Roman" w:cs="Times New Roman"/>
          <w:color w:val="000000" w:themeColor="text1"/>
          <w:sz w:val="22"/>
          <w:szCs w:val="22"/>
        </w:rPr>
        <w:t>Variety:</w:t>
      </w:r>
      <w:r w:rsidRPr="00EB72EE">
        <w:rPr>
          <w:rFonts w:ascii="Times New Roman" w:hAnsi="Times New Roman" w:cs="Times New Roman"/>
          <w:color w:val="000000" w:themeColor="text1"/>
          <w:sz w:val="22"/>
          <w:szCs w:val="22"/>
        </w:rPr>
        <w:t>the data that is generated is completely heterogeneous in the sense that it could be in various formats like video, text, database, numeric, sensor dataand so on and hence understanding the type of Big Data is a key factor to unlocking its value.</w:t>
      </w:r>
    </w:p>
    <w:p w:rsidR="00117CE4" w:rsidRPr="00EB72EE" w:rsidRDefault="00117CE4" w:rsidP="00117CE4">
      <w:pPr>
        <w:pStyle w:val="BodyText"/>
        <w:jc w:val="both"/>
        <w:rPr>
          <w:color w:val="000000" w:themeColor="text1"/>
          <w:sz w:val="22"/>
          <w:szCs w:val="22"/>
        </w:rPr>
      </w:pPr>
      <w:r w:rsidRPr="00EB72EE">
        <w:rPr>
          <w:rStyle w:val="Strong"/>
          <w:rFonts w:ascii="Times New Roman" w:hAnsi="Times New Roman" w:cs="Times New Roman"/>
          <w:color w:val="000000" w:themeColor="text1"/>
          <w:sz w:val="22"/>
          <w:szCs w:val="22"/>
        </w:rPr>
        <w:t xml:space="preserve">Veracity: </w:t>
      </w:r>
      <w:r w:rsidRPr="00EB72EE">
        <w:rPr>
          <w:rFonts w:ascii="Times New Roman" w:hAnsi="Times New Roman" w:cs="Times New Roman"/>
          <w:color w:val="000000" w:themeColor="text1"/>
          <w:sz w:val="22"/>
          <w:szCs w:val="22"/>
        </w:rPr>
        <w:t>knowing whether the data that is available is coming from a credible source is of utmost importance before deciphering and implementing Big Data for business needs.</w:t>
      </w:r>
    </w:p>
    <w:p w:rsidR="00117CE4" w:rsidRPr="00EB72EE" w:rsidRDefault="009D0034" w:rsidP="00117CE4">
      <w:pPr>
        <w:pStyle w:val="BodyText"/>
        <w:jc w:val="both"/>
        <w:rPr>
          <w:color w:val="000000" w:themeColor="text1"/>
          <w:sz w:val="22"/>
          <w:szCs w:val="22"/>
        </w:rPr>
      </w:pPr>
      <w:r w:rsidRPr="00EB72EE">
        <w:rPr>
          <w:rFonts w:ascii="Times New Roman" w:hAnsi="Times New Roman" w:cs="Times New Roman"/>
          <w:b/>
          <w:bCs/>
          <w:color w:val="000000" w:themeColor="text1"/>
          <w:sz w:val="22"/>
          <w:szCs w:val="22"/>
        </w:rPr>
        <w:t>15</w:t>
      </w:r>
      <w:r w:rsidR="00117CE4" w:rsidRPr="00EB72EE">
        <w:rPr>
          <w:rFonts w:ascii="Times New Roman" w:hAnsi="Times New Roman" w:cs="Times New Roman"/>
          <w:b/>
          <w:bCs/>
          <w:color w:val="000000" w:themeColor="text1"/>
          <w:sz w:val="22"/>
          <w:szCs w:val="22"/>
        </w:rPr>
        <w:t>.</w:t>
      </w:r>
      <w:r w:rsidR="00117CE4" w:rsidRPr="00EB72EE">
        <w:rPr>
          <w:rFonts w:ascii="Times New Roman" w:hAnsi="Times New Roman" w:cs="Times New Roman"/>
          <w:color w:val="000000" w:themeColor="text1"/>
          <w:sz w:val="22"/>
          <w:szCs w:val="22"/>
        </w:rPr>
        <w:t xml:space="preserve"> </w:t>
      </w:r>
      <w:r w:rsidR="00117CE4" w:rsidRPr="00EB72EE">
        <w:rPr>
          <w:rFonts w:ascii="Times New Roman" w:hAnsi="Times New Roman" w:cs="Times New Roman"/>
          <w:b/>
          <w:bCs/>
          <w:color w:val="000000" w:themeColor="text1"/>
          <w:sz w:val="22"/>
          <w:szCs w:val="22"/>
        </w:rPr>
        <w:t xml:space="preserve">Spark: </w:t>
      </w:r>
      <w:r w:rsidR="00117CE4" w:rsidRPr="00EB72EE">
        <w:rPr>
          <w:rFonts w:ascii="Times New Roman" w:hAnsi="Times New Roman" w:cs="Times New Roman"/>
          <w:color w:val="000000" w:themeColor="text1"/>
          <w:sz w:val="22"/>
          <w:szCs w:val="22"/>
        </w:rPr>
        <w:t>Apache Spark is a lightning-fast cluster computing technology, designed for fast computation. It is based on Hadoop MapReduce and it extends the MapReduce model to efficiently use it for more types of computations, which includes interactive queries and stream processing. The main feature of Spark is its in-memory cluster computing that increases the processing speed of an application.</w:t>
      </w:r>
    </w:p>
    <w:p w:rsidR="00117CE4" w:rsidRPr="00EB72EE" w:rsidRDefault="00117CE4" w:rsidP="00117CE4">
      <w:pPr>
        <w:pStyle w:val="BodyText"/>
        <w:jc w:val="both"/>
        <w:rPr>
          <w:color w:val="000000" w:themeColor="text1"/>
          <w:sz w:val="22"/>
          <w:szCs w:val="22"/>
        </w:rPr>
      </w:pPr>
      <w:r w:rsidRPr="00EB72EE">
        <w:rPr>
          <w:rFonts w:ascii="Times New Roman" w:hAnsi="Times New Roman" w:cs="Times New Roman"/>
          <w:color w:val="000000" w:themeColor="text1"/>
          <w:sz w:val="22"/>
          <w:szCs w:val="22"/>
        </w:rPr>
        <w:t>Spark is designed to cover a wide range of workloads such as batch applications, iterative algorithms, interactive queries and streaming. Apart from supporting all these workload in a respective system, it reduces the management burden of maintaining separate tools.</w:t>
      </w:r>
    </w:p>
    <w:p w:rsidR="00117CE4" w:rsidRPr="00EB72EE" w:rsidRDefault="00117CE4" w:rsidP="00117CE4">
      <w:pPr>
        <w:pStyle w:val="BodyText"/>
        <w:jc w:val="both"/>
        <w:rPr>
          <w:rFonts w:ascii="Times New Roman" w:hAnsi="Times New Roman" w:cs="Times New Roman"/>
          <w:color w:val="000000" w:themeColor="text1"/>
          <w:sz w:val="22"/>
          <w:szCs w:val="22"/>
        </w:rPr>
      </w:pPr>
    </w:p>
    <w:p w:rsidR="00117CE4" w:rsidRPr="00EB72EE" w:rsidRDefault="00117CE4" w:rsidP="00117CE4">
      <w:pPr>
        <w:pStyle w:val="BodyText"/>
        <w:jc w:val="both"/>
        <w:rPr>
          <w:rFonts w:ascii="Times New Roman" w:hAnsi="Times New Roman" w:cs="Times New Roman"/>
          <w:color w:val="000000" w:themeColor="text1"/>
          <w:sz w:val="22"/>
          <w:szCs w:val="22"/>
        </w:rPr>
      </w:pPr>
    </w:p>
    <w:p w:rsidR="00117CE4" w:rsidRPr="00EB72EE" w:rsidRDefault="00117CE4" w:rsidP="00117CE4">
      <w:pPr>
        <w:pStyle w:val="BodyText"/>
        <w:jc w:val="both"/>
        <w:rPr>
          <w:rFonts w:ascii="Times New Roman" w:hAnsi="Times New Roman" w:cs="Times New Roman"/>
          <w:color w:val="000000" w:themeColor="text1"/>
          <w:sz w:val="22"/>
          <w:szCs w:val="22"/>
        </w:rPr>
      </w:pPr>
    </w:p>
    <w:p w:rsidR="00117CE4" w:rsidRPr="00EB72EE" w:rsidRDefault="00117CE4" w:rsidP="00117CE4">
      <w:pPr>
        <w:pStyle w:val="BodyText"/>
        <w:jc w:val="both"/>
        <w:rPr>
          <w:rFonts w:ascii="Times New Roman" w:hAnsi="Times New Roman" w:cs="Times New Roman"/>
          <w:color w:val="000000" w:themeColor="text1"/>
          <w:sz w:val="22"/>
          <w:szCs w:val="22"/>
        </w:rPr>
      </w:pPr>
    </w:p>
    <w:p w:rsidR="00117CE4" w:rsidRPr="00EB72EE" w:rsidRDefault="00117CE4" w:rsidP="00117CE4">
      <w:pPr>
        <w:pStyle w:val="BodyText"/>
        <w:jc w:val="both"/>
        <w:rPr>
          <w:color w:val="000000" w:themeColor="text1"/>
          <w:sz w:val="22"/>
          <w:szCs w:val="22"/>
        </w:rPr>
      </w:pPr>
      <w:r w:rsidRPr="00EB72EE">
        <w:rPr>
          <w:rFonts w:ascii="Times New Roman" w:hAnsi="Times New Roman" w:cs="Times New Roman"/>
          <w:b/>
          <w:bCs/>
          <w:color w:val="000000" w:themeColor="text1"/>
          <w:sz w:val="22"/>
          <w:szCs w:val="22"/>
        </w:rPr>
        <w:t xml:space="preserve">Spark Components: </w:t>
      </w:r>
    </w:p>
    <w:p w:rsidR="00117CE4" w:rsidRPr="00EB72EE" w:rsidRDefault="00117CE4" w:rsidP="00117CE4">
      <w:pPr>
        <w:pStyle w:val="BodyText"/>
        <w:jc w:val="both"/>
        <w:rPr>
          <w:rFonts w:ascii="Times New Roman" w:hAnsi="Times New Roman" w:cs="Times New Roman"/>
          <w:color w:val="000000" w:themeColor="text1"/>
          <w:sz w:val="22"/>
          <w:szCs w:val="22"/>
        </w:rPr>
      </w:pPr>
      <w:r w:rsidRPr="00EB72EE">
        <w:rPr>
          <w:noProof/>
          <w:color w:val="000000" w:themeColor="text1"/>
          <w:sz w:val="22"/>
          <w:szCs w:val="22"/>
          <w:lang w:val="en-US" w:eastAsia="en-US" w:bidi="ar-SA"/>
        </w:rPr>
        <w:drawing>
          <wp:anchor distT="0" distB="0" distL="0" distR="0" simplePos="0" relativeHeight="251663360" behindDoc="0" locked="0" layoutInCell="1" allowOverlap="1" wp14:anchorId="1AA033B8" wp14:editId="0EECDEEE">
            <wp:simplePos x="0" y="0"/>
            <wp:positionH relativeFrom="column">
              <wp:align>center</wp:align>
            </wp:positionH>
            <wp:positionV relativeFrom="paragraph">
              <wp:posOffset>123825</wp:posOffset>
            </wp:positionV>
            <wp:extent cx="4495165" cy="2029460"/>
            <wp:effectExtent l="0" t="0" r="635" b="8890"/>
            <wp:wrapSquare wrapText="larges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95165" cy="20294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117CE4" w:rsidRPr="00EB72EE" w:rsidRDefault="00117CE4" w:rsidP="00117CE4">
      <w:pPr>
        <w:pStyle w:val="BodyText"/>
        <w:jc w:val="both"/>
        <w:rPr>
          <w:rFonts w:ascii="Times New Roman" w:hAnsi="Times New Roman" w:cs="Times New Roman"/>
          <w:color w:val="000000" w:themeColor="text1"/>
          <w:sz w:val="22"/>
          <w:szCs w:val="22"/>
        </w:rPr>
      </w:pPr>
    </w:p>
    <w:p w:rsidR="00117CE4" w:rsidRPr="00EB72EE" w:rsidRDefault="00117CE4" w:rsidP="00117CE4">
      <w:pPr>
        <w:pStyle w:val="BodyText"/>
        <w:jc w:val="both"/>
        <w:rPr>
          <w:rFonts w:ascii="Times New Roman" w:hAnsi="Times New Roman" w:cs="Times New Roman"/>
          <w:color w:val="000000" w:themeColor="text1"/>
          <w:sz w:val="22"/>
          <w:szCs w:val="22"/>
        </w:rPr>
      </w:pPr>
    </w:p>
    <w:p w:rsidR="00117CE4" w:rsidRPr="00EB72EE" w:rsidRDefault="00117CE4" w:rsidP="00117CE4">
      <w:pPr>
        <w:pStyle w:val="BodyText"/>
        <w:jc w:val="both"/>
        <w:rPr>
          <w:rFonts w:ascii="Times New Roman" w:hAnsi="Times New Roman" w:cs="Times New Roman"/>
          <w:color w:val="000000" w:themeColor="text1"/>
          <w:sz w:val="22"/>
          <w:szCs w:val="22"/>
        </w:rPr>
      </w:pPr>
    </w:p>
    <w:p w:rsidR="00117CE4" w:rsidRPr="00EB72EE" w:rsidRDefault="00117CE4" w:rsidP="00117CE4">
      <w:pPr>
        <w:pStyle w:val="BodyText"/>
        <w:jc w:val="both"/>
        <w:rPr>
          <w:rFonts w:ascii="Times New Roman" w:hAnsi="Times New Roman" w:cs="Times New Roman"/>
          <w:color w:val="000000" w:themeColor="text1"/>
          <w:sz w:val="22"/>
          <w:szCs w:val="22"/>
        </w:rPr>
      </w:pPr>
    </w:p>
    <w:p w:rsidR="00117CE4" w:rsidRPr="00EB72EE" w:rsidRDefault="00117CE4" w:rsidP="00117CE4">
      <w:pPr>
        <w:pStyle w:val="BodyText"/>
        <w:jc w:val="both"/>
        <w:rPr>
          <w:rFonts w:ascii="Times New Roman" w:hAnsi="Times New Roman" w:cs="Times New Roman"/>
          <w:color w:val="000000" w:themeColor="text1"/>
          <w:sz w:val="22"/>
          <w:szCs w:val="22"/>
        </w:rPr>
      </w:pPr>
    </w:p>
    <w:p w:rsidR="00117CE4" w:rsidRPr="00EB72EE" w:rsidRDefault="00117CE4" w:rsidP="00117CE4">
      <w:pPr>
        <w:pStyle w:val="BodyText"/>
        <w:jc w:val="both"/>
        <w:rPr>
          <w:rFonts w:ascii="Times New Roman" w:hAnsi="Times New Roman" w:cs="Times New Roman"/>
          <w:color w:val="000000" w:themeColor="text1"/>
          <w:sz w:val="22"/>
          <w:szCs w:val="22"/>
        </w:rPr>
      </w:pPr>
    </w:p>
    <w:p w:rsidR="00117CE4" w:rsidRPr="00EB72EE" w:rsidRDefault="00117CE4" w:rsidP="00117CE4">
      <w:pPr>
        <w:pStyle w:val="BodyText"/>
        <w:jc w:val="both"/>
        <w:rPr>
          <w:rFonts w:ascii="Times New Roman" w:hAnsi="Times New Roman" w:cs="Times New Roman"/>
          <w:color w:val="000000" w:themeColor="text1"/>
          <w:sz w:val="22"/>
          <w:szCs w:val="22"/>
        </w:rPr>
      </w:pPr>
    </w:p>
    <w:p w:rsidR="00117CE4" w:rsidRPr="00EB72EE" w:rsidRDefault="00117CE4" w:rsidP="00117CE4">
      <w:pPr>
        <w:pStyle w:val="Heading3"/>
        <w:keepNext/>
        <w:numPr>
          <w:ilvl w:val="2"/>
          <w:numId w:val="8"/>
        </w:numPr>
        <w:suppressAutoHyphens/>
        <w:spacing w:before="140" w:beforeAutospacing="0" w:after="120" w:afterAutospacing="0"/>
        <w:ind w:left="0" w:firstLine="0"/>
        <w:jc w:val="both"/>
        <w:rPr>
          <w:color w:val="000000" w:themeColor="text1"/>
          <w:sz w:val="22"/>
          <w:szCs w:val="22"/>
        </w:rPr>
      </w:pPr>
      <w:r w:rsidRPr="00EB72EE">
        <w:rPr>
          <w:color w:val="000000" w:themeColor="text1"/>
          <w:sz w:val="22"/>
          <w:szCs w:val="22"/>
        </w:rPr>
        <w:t>Apache Spark Core</w:t>
      </w:r>
    </w:p>
    <w:p w:rsidR="00117CE4" w:rsidRPr="00EB72EE" w:rsidRDefault="00117CE4" w:rsidP="00117CE4">
      <w:pPr>
        <w:pStyle w:val="BodyText"/>
        <w:jc w:val="both"/>
        <w:rPr>
          <w:color w:val="000000" w:themeColor="text1"/>
          <w:sz w:val="22"/>
          <w:szCs w:val="22"/>
        </w:rPr>
      </w:pPr>
      <w:r w:rsidRPr="00EB72EE">
        <w:rPr>
          <w:rFonts w:ascii="Times New Roman" w:hAnsi="Times New Roman" w:cs="Times New Roman"/>
          <w:color w:val="000000" w:themeColor="text1"/>
          <w:sz w:val="22"/>
          <w:szCs w:val="22"/>
        </w:rPr>
        <w:t>Spark Core is the underlying general execution engine for spark platform that all other functionality is built upon. It provides In-Memory computing and referencing datasets in external storage systems.</w:t>
      </w:r>
    </w:p>
    <w:p w:rsidR="00117CE4" w:rsidRPr="00EB72EE" w:rsidRDefault="00117CE4" w:rsidP="00117CE4">
      <w:pPr>
        <w:pStyle w:val="Heading3"/>
        <w:keepNext/>
        <w:numPr>
          <w:ilvl w:val="2"/>
          <w:numId w:val="8"/>
        </w:numPr>
        <w:suppressAutoHyphens/>
        <w:spacing w:before="140" w:beforeAutospacing="0" w:after="120" w:afterAutospacing="0"/>
        <w:ind w:left="0" w:firstLine="0"/>
        <w:jc w:val="both"/>
        <w:rPr>
          <w:color w:val="000000" w:themeColor="text1"/>
          <w:sz w:val="22"/>
          <w:szCs w:val="22"/>
        </w:rPr>
      </w:pPr>
      <w:r w:rsidRPr="00EB72EE">
        <w:rPr>
          <w:color w:val="000000" w:themeColor="text1"/>
          <w:sz w:val="22"/>
          <w:szCs w:val="22"/>
        </w:rPr>
        <w:t>Spark SQL</w:t>
      </w:r>
    </w:p>
    <w:p w:rsidR="00117CE4" w:rsidRPr="00EB72EE" w:rsidRDefault="00117CE4" w:rsidP="00117CE4">
      <w:pPr>
        <w:pStyle w:val="BodyText"/>
        <w:jc w:val="both"/>
        <w:rPr>
          <w:color w:val="000000" w:themeColor="text1"/>
          <w:sz w:val="22"/>
          <w:szCs w:val="22"/>
        </w:rPr>
      </w:pPr>
      <w:r w:rsidRPr="00EB72EE">
        <w:rPr>
          <w:rFonts w:ascii="Times New Roman" w:hAnsi="Times New Roman" w:cs="Times New Roman"/>
          <w:color w:val="000000" w:themeColor="text1"/>
          <w:sz w:val="22"/>
          <w:szCs w:val="22"/>
        </w:rPr>
        <w:t>Spark SQL is a component on top of Spark Core that introduces a new data abstraction called SchemaRDD, which provides support for structured and semi-structured data.</w:t>
      </w:r>
    </w:p>
    <w:p w:rsidR="00117CE4" w:rsidRPr="00EB72EE" w:rsidRDefault="00117CE4" w:rsidP="00117CE4">
      <w:pPr>
        <w:pStyle w:val="Heading3"/>
        <w:keepNext/>
        <w:numPr>
          <w:ilvl w:val="2"/>
          <w:numId w:val="8"/>
        </w:numPr>
        <w:suppressAutoHyphens/>
        <w:spacing w:before="140" w:beforeAutospacing="0" w:after="120" w:afterAutospacing="0"/>
        <w:ind w:left="0" w:firstLine="0"/>
        <w:jc w:val="both"/>
        <w:rPr>
          <w:color w:val="000000" w:themeColor="text1"/>
          <w:sz w:val="22"/>
          <w:szCs w:val="22"/>
        </w:rPr>
      </w:pPr>
      <w:r w:rsidRPr="00EB72EE">
        <w:rPr>
          <w:color w:val="000000" w:themeColor="text1"/>
          <w:sz w:val="22"/>
          <w:szCs w:val="22"/>
        </w:rPr>
        <w:t>Spark Streaming</w:t>
      </w:r>
    </w:p>
    <w:p w:rsidR="00117CE4" w:rsidRPr="00EB72EE" w:rsidRDefault="00117CE4" w:rsidP="00117CE4">
      <w:pPr>
        <w:pStyle w:val="BodyText"/>
        <w:jc w:val="both"/>
        <w:rPr>
          <w:color w:val="000000" w:themeColor="text1"/>
          <w:sz w:val="22"/>
          <w:szCs w:val="22"/>
        </w:rPr>
      </w:pPr>
      <w:r w:rsidRPr="00EB72EE">
        <w:rPr>
          <w:rFonts w:ascii="Times New Roman" w:hAnsi="Times New Roman" w:cs="Times New Roman"/>
          <w:color w:val="000000" w:themeColor="text1"/>
          <w:sz w:val="22"/>
          <w:szCs w:val="22"/>
        </w:rPr>
        <w:t>Spark Streaming leverages Spark Core's fast scheduling capability to perform streaming analytics. It ingests data in mini-batches and performs RDD (Resilient Distributed Datasets) transformations on those mini-batches of data.</w:t>
      </w:r>
    </w:p>
    <w:p w:rsidR="00117CE4" w:rsidRPr="00EB72EE" w:rsidRDefault="00117CE4" w:rsidP="00117CE4">
      <w:pPr>
        <w:pStyle w:val="Heading3"/>
        <w:keepNext/>
        <w:numPr>
          <w:ilvl w:val="2"/>
          <w:numId w:val="8"/>
        </w:numPr>
        <w:suppressAutoHyphens/>
        <w:spacing w:before="140" w:beforeAutospacing="0" w:after="120" w:afterAutospacing="0"/>
        <w:ind w:left="0" w:firstLine="0"/>
        <w:jc w:val="both"/>
        <w:rPr>
          <w:color w:val="000000" w:themeColor="text1"/>
          <w:sz w:val="22"/>
          <w:szCs w:val="22"/>
        </w:rPr>
      </w:pPr>
      <w:r w:rsidRPr="00EB72EE">
        <w:rPr>
          <w:color w:val="000000" w:themeColor="text1"/>
          <w:sz w:val="22"/>
          <w:szCs w:val="22"/>
        </w:rPr>
        <w:lastRenderedPageBreak/>
        <w:t>MLlib (Machine Learning Library)</w:t>
      </w:r>
    </w:p>
    <w:p w:rsidR="00117CE4" w:rsidRPr="00EB72EE" w:rsidRDefault="00117CE4" w:rsidP="00117CE4">
      <w:pPr>
        <w:pStyle w:val="BodyText"/>
        <w:jc w:val="both"/>
        <w:rPr>
          <w:color w:val="000000" w:themeColor="text1"/>
          <w:sz w:val="22"/>
          <w:szCs w:val="22"/>
        </w:rPr>
      </w:pPr>
      <w:r w:rsidRPr="00EB72EE">
        <w:rPr>
          <w:rFonts w:ascii="Times New Roman" w:hAnsi="Times New Roman" w:cs="Times New Roman"/>
          <w:color w:val="000000" w:themeColor="text1"/>
          <w:sz w:val="22"/>
          <w:szCs w:val="22"/>
        </w:rPr>
        <w:t xml:space="preserve">MLlib is a distributed machine learning framework above Spark because of the distributed memory-based Spark architecture. It is, according to benchmarks, done by the MLlib developers against the Alternating Least Squares (ALS) implementations. Spark MLlib is nine times as fast as the Hadoop disk-based version of </w:t>
      </w:r>
      <w:r w:rsidRPr="00EB72EE">
        <w:rPr>
          <w:rFonts w:ascii="Times New Roman" w:hAnsi="Times New Roman" w:cs="Times New Roman"/>
          <w:b/>
          <w:color w:val="000000" w:themeColor="text1"/>
          <w:sz w:val="22"/>
          <w:szCs w:val="22"/>
        </w:rPr>
        <w:t>Apache Mahout</w:t>
      </w:r>
      <w:r w:rsidRPr="00EB72EE">
        <w:rPr>
          <w:rFonts w:ascii="Times New Roman" w:hAnsi="Times New Roman" w:cs="Times New Roman"/>
          <w:color w:val="000000" w:themeColor="text1"/>
          <w:sz w:val="22"/>
          <w:szCs w:val="22"/>
        </w:rPr>
        <w:t xml:space="preserve"> (before Mahout gained a Spark interface).</w:t>
      </w:r>
    </w:p>
    <w:p w:rsidR="00117CE4" w:rsidRPr="00EB72EE" w:rsidRDefault="00117CE4" w:rsidP="00117CE4">
      <w:pPr>
        <w:pStyle w:val="Heading3"/>
        <w:keepNext/>
        <w:numPr>
          <w:ilvl w:val="2"/>
          <w:numId w:val="8"/>
        </w:numPr>
        <w:suppressAutoHyphens/>
        <w:spacing w:before="140" w:beforeAutospacing="0" w:after="120" w:afterAutospacing="0"/>
        <w:ind w:left="0" w:firstLine="0"/>
        <w:jc w:val="both"/>
        <w:rPr>
          <w:color w:val="000000" w:themeColor="text1"/>
          <w:sz w:val="22"/>
          <w:szCs w:val="22"/>
        </w:rPr>
      </w:pPr>
      <w:r w:rsidRPr="00EB72EE">
        <w:rPr>
          <w:color w:val="000000" w:themeColor="text1"/>
          <w:sz w:val="22"/>
          <w:szCs w:val="22"/>
        </w:rPr>
        <w:t>GraphX</w:t>
      </w:r>
    </w:p>
    <w:p w:rsidR="00117CE4" w:rsidRPr="00EB72EE" w:rsidRDefault="00117CE4" w:rsidP="00117CE4">
      <w:pPr>
        <w:pStyle w:val="BodyText"/>
        <w:jc w:val="both"/>
        <w:rPr>
          <w:color w:val="000000" w:themeColor="text1"/>
          <w:sz w:val="22"/>
          <w:szCs w:val="22"/>
        </w:rPr>
      </w:pPr>
      <w:r w:rsidRPr="00EB72EE">
        <w:rPr>
          <w:rFonts w:ascii="Times New Roman" w:hAnsi="Times New Roman" w:cs="Times New Roman"/>
          <w:color w:val="000000" w:themeColor="text1"/>
          <w:sz w:val="22"/>
          <w:szCs w:val="22"/>
        </w:rPr>
        <w:t>GraphX is a distributed graph-processing framework on top of Spark. It provides an API for expressing graph computation that can model the user-defined graphs by using Pregel abstraction API. It also provides an optimized runtime for this abstraction.</w:t>
      </w:r>
    </w:p>
    <w:p w:rsidR="00117CE4" w:rsidRPr="00EB72EE" w:rsidRDefault="00117CE4" w:rsidP="00117CE4">
      <w:pPr>
        <w:jc w:val="both"/>
        <w:rPr>
          <w:rFonts w:ascii="Times New Roman" w:eastAsia="Times New Roman" w:hAnsi="Times New Roman" w:cs="Times New Roman"/>
          <w:color w:val="000000" w:themeColor="text1"/>
        </w:rPr>
      </w:pPr>
    </w:p>
    <w:p w:rsidR="00117CE4" w:rsidRPr="00EB72EE" w:rsidRDefault="00117CE4" w:rsidP="00117CE4">
      <w:pPr>
        <w:jc w:val="both"/>
        <w:rPr>
          <w:rFonts w:ascii="Times New Roman" w:eastAsia="Times New Roman" w:hAnsi="Times New Roman" w:cs="Times New Roman"/>
          <w:color w:val="000000" w:themeColor="text1"/>
        </w:rPr>
      </w:pPr>
    </w:p>
    <w:p w:rsidR="0076504A" w:rsidRPr="00EB72EE" w:rsidRDefault="0076504A" w:rsidP="00117CE4">
      <w:pPr>
        <w:jc w:val="both"/>
        <w:rPr>
          <w:rFonts w:ascii="Times New Roman" w:eastAsia="Times New Roman" w:hAnsi="Times New Roman" w:cs="Times New Roman"/>
          <w:color w:val="000000" w:themeColor="text1"/>
        </w:rPr>
      </w:pPr>
    </w:p>
    <w:p w:rsidR="0076504A" w:rsidRPr="00EB72EE" w:rsidRDefault="0076504A" w:rsidP="00117CE4">
      <w:pPr>
        <w:jc w:val="both"/>
        <w:rPr>
          <w:rFonts w:ascii="Times New Roman" w:eastAsia="Times New Roman" w:hAnsi="Times New Roman" w:cs="Times New Roman"/>
          <w:color w:val="000000" w:themeColor="text1"/>
        </w:rPr>
      </w:pPr>
    </w:p>
    <w:p w:rsidR="0076504A" w:rsidRPr="00EB72EE" w:rsidRDefault="0076504A" w:rsidP="00117CE4">
      <w:pPr>
        <w:jc w:val="both"/>
        <w:rPr>
          <w:rFonts w:ascii="Times New Roman" w:eastAsia="Times New Roman" w:hAnsi="Times New Roman" w:cs="Times New Roman"/>
          <w:color w:val="000000" w:themeColor="text1"/>
        </w:rPr>
      </w:pPr>
    </w:p>
    <w:p w:rsidR="00A3249B" w:rsidRPr="00EB72EE" w:rsidRDefault="00A3249B" w:rsidP="00117CE4">
      <w:pPr>
        <w:jc w:val="both"/>
        <w:rPr>
          <w:rFonts w:ascii="Times New Roman" w:eastAsia="Times New Roman" w:hAnsi="Times New Roman" w:cs="Times New Roman"/>
          <w:color w:val="000000" w:themeColor="text1"/>
        </w:rPr>
      </w:pPr>
    </w:p>
    <w:p w:rsidR="00A3249B" w:rsidRPr="00EB72EE" w:rsidRDefault="00A3249B" w:rsidP="006F065D">
      <w:pPr>
        <w:jc w:val="center"/>
        <w:rPr>
          <w:rFonts w:ascii="Times New Roman" w:eastAsia="Times New Roman" w:hAnsi="Times New Roman" w:cs="Times New Roman"/>
          <w:b/>
          <w:color w:val="000000" w:themeColor="text1"/>
        </w:rPr>
      </w:pPr>
      <w:r w:rsidRPr="00EB72EE">
        <w:rPr>
          <w:rFonts w:ascii="Times New Roman" w:eastAsia="Times New Roman" w:hAnsi="Times New Roman" w:cs="Times New Roman"/>
          <w:b/>
          <w:color w:val="000000" w:themeColor="text1"/>
        </w:rPr>
        <w:t>HR Questions</w:t>
      </w:r>
    </w:p>
    <w:p w:rsidR="00A3249B" w:rsidRPr="00EB72EE" w:rsidRDefault="00A3249B" w:rsidP="006F065D">
      <w:pPr>
        <w:pStyle w:val="BodyText"/>
        <w:tabs>
          <w:tab w:val="left" w:pos="707"/>
        </w:tabs>
        <w:spacing w:after="0"/>
        <w:jc w:val="center"/>
        <w:rPr>
          <w:rFonts w:ascii="Times New Roman" w:hAnsi="Times New Roman" w:cs="Times New Roman"/>
          <w:b/>
          <w:sz w:val="22"/>
          <w:szCs w:val="22"/>
        </w:rPr>
      </w:pPr>
      <w:r w:rsidRPr="00EB72EE">
        <w:rPr>
          <w:rFonts w:ascii="Times New Roman" w:hAnsi="Times New Roman" w:cs="Times New Roman"/>
          <w:b/>
          <w:sz w:val="22"/>
          <w:szCs w:val="22"/>
          <w:u w:val="single"/>
        </w:rPr>
        <w:t>Preparation Tips  for Interviews</w:t>
      </w:r>
    </w:p>
    <w:p w:rsidR="00A3249B" w:rsidRPr="00EB72EE" w:rsidRDefault="00A3249B" w:rsidP="00A3249B">
      <w:pPr>
        <w:pStyle w:val="BodyText"/>
        <w:tabs>
          <w:tab w:val="left" w:pos="707"/>
        </w:tabs>
        <w:spacing w:after="0"/>
        <w:ind w:left="707" w:hanging="283"/>
        <w:rPr>
          <w:rFonts w:ascii="Times New Roman" w:hAnsi="Times New Roman" w:cs="Times New Roman"/>
          <w:sz w:val="22"/>
          <w:szCs w:val="22"/>
        </w:rPr>
      </w:pPr>
    </w:p>
    <w:p w:rsidR="00A3249B" w:rsidRPr="00EB72EE" w:rsidRDefault="00A3249B" w:rsidP="00A3249B">
      <w:pPr>
        <w:pStyle w:val="BodyText"/>
        <w:tabs>
          <w:tab w:val="left" w:pos="707"/>
        </w:tabs>
        <w:spacing w:after="0"/>
        <w:ind w:left="707" w:hanging="283"/>
        <w:rPr>
          <w:rFonts w:ascii="Times New Roman" w:hAnsi="Times New Roman" w:cs="Times New Roman"/>
          <w:sz w:val="22"/>
          <w:szCs w:val="22"/>
        </w:rPr>
        <w:sectPr w:rsidR="00A3249B" w:rsidRPr="00EB72EE">
          <w:pgSz w:w="11906" w:h="16838"/>
          <w:pgMar w:top="1134" w:right="1134" w:bottom="1134" w:left="1134" w:header="720" w:footer="720" w:gutter="0"/>
          <w:cols w:space="720"/>
          <w:docGrid w:linePitch="360"/>
        </w:sectPr>
      </w:pPr>
      <w:r w:rsidRPr="00EB72EE">
        <w:rPr>
          <w:rFonts w:ascii="Times New Roman" w:hAnsi="Times New Roman" w:cs="Times New Roman"/>
          <w:sz w:val="22"/>
          <w:szCs w:val="22"/>
        </w:rPr>
        <w:t>Prepare a very good resume and have a review with someone if possible.</w:t>
      </w:r>
    </w:p>
    <w:p w:rsidR="00A3249B" w:rsidRPr="00EB72EE" w:rsidRDefault="00A3249B" w:rsidP="00A3249B">
      <w:pPr>
        <w:pStyle w:val="BodyText"/>
        <w:numPr>
          <w:ilvl w:val="0"/>
          <w:numId w:val="27"/>
        </w:numPr>
        <w:tabs>
          <w:tab w:val="left" w:pos="0"/>
        </w:tabs>
        <w:spacing w:after="0"/>
        <w:rPr>
          <w:rFonts w:ascii="Times New Roman" w:hAnsi="Times New Roman" w:cs="Times New Roman"/>
          <w:sz w:val="22"/>
          <w:szCs w:val="22"/>
        </w:rPr>
      </w:pPr>
      <w:r w:rsidRPr="00EB72EE">
        <w:rPr>
          <w:rFonts w:ascii="Times New Roman" w:hAnsi="Times New Roman" w:cs="Times New Roman"/>
          <w:sz w:val="22"/>
          <w:szCs w:val="22"/>
        </w:rPr>
        <w:lastRenderedPageBreak/>
        <w:t>Have all the other docs\marksheet with you (as you have to enter the each and every semester marks before your written test)</w:t>
      </w:r>
    </w:p>
    <w:p w:rsidR="00A3249B" w:rsidRPr="00EB72EE" w:rsidRDefault="00A3249B" w:rsidP="00A3249B">
      <w:pPr>
        <w:pStyle w:val="BodyText"/>
        <w:numPr>
          <w:ilvl w:val="0"/>
          <w:numId w:val="27"/>
        </w:numPr>
        <w:tabs>
          <w:tab w:val="left" w:pos="0"/>
        </w:tabs>
        <w:spacing w:after="0"/>
        <w:rPr>
          <w:rFonts w:ascii="Times New Roman" w:hAnsi="Times New Roman" w:cs="Times New Roman"/>
          <w:sz w:val="22"/>
          <w:szCs w:val="22"/>
        </w:rPr>
      </w:pPr>
      <w:r w:rsidRPr="00EB72EE">
        <w:rPr>
          <w:rFonts w:ascii="Times New Roman" w:hAnsi="Times New Roman" w:cs="Times New Roman"/>
          <w:sz w:val="22"/>
          <w:szCs w:val="22"/>
        </w:rPr>
        <w:t>Dress up well, a good formal dress, with fully trimmed, nicely combed (as everyone expect that)</w:t>
      </w:r>
    </w:p>
    <w:p w:rsidR="00A3249B" w:rsidRPr="00EB72EE" w:rsidRDefault="00A3249B" w:rsidP="00A3249B">
      <w:pPr>
        <w:pStyle w:val="BodyText"/>
        <w:numPr>
          <w:ilvl w:val="0"/>
          <w:numId w:val="27"/>
        </w:numPr>
        <w:tabs>
          <w:tab w:val="left" w:pos="0"/>
        </w:tabs>
        <w:spacing w:after="0"/>
        <w:rPr>
          <w:rFonts w:ascii="Times New Roman" w:hAnsi="Times New Roman" w:cs="Times New Roman"/>
          <w:sz w:val="22"/>
          <w:szCs w:val="22"/>
        </w:rPr>
      </w:pPr>
      <w:r w:rsidRPr="00EB72EE">
        <w:rPr>
          <w:rFonts w:ascii="Times New Roman" w:hAnsi="Times New Roman" w:cs="Times New Roman"/>
          <w:sz w:val="22"/>
          <w:szCs w:val="22"/>
        </w:rPr>
        <w:t>Be Confident, Clear and Loud in the HR round (Don’t confuse them\Don’t make them to ask you for your answers once again)</w:t>
      </w:r>
    </w:p>
    <w:p w:rsidR="00A3249B" w:rsidRPr="00EB72EE" w:rsidRDefault="00A3249B" w:rsidP="00A3249B">
      <w:pPr>
        <w:pStyle w:val="BodyText"/>
        <w:numPr>
          <w:ilvl w:val="0"/>
          <w:numId w:val="27"/>
        </w:numPr>
        <w:tabs>
          <w:tab w:val="left" w:pos="0"/>
        </w:tabs>
        <w:spacing w:after="0"/>
        <w:rPr>
          <w:rFonts w:ascii="Times New Roman" w:hAnsi="Times New Roman" w:cs="Times New Roman"/>
          <w:sz w:val="22"/>
          <w:szCs w:val="22"/>
        </w:rPr>
      </w:pPr>
      <w:r w:rsidRPr="00EB72EE">
        <w:rPr>
          <w:rFonts w:ascii="Times New Roman" w:hAnsi="Times New Roman" w:cs="Times New Roman"/>
          <w:sz w:val="22"/>
          <w:szCs w:val="22"/>
        </w:rPr>
        <w:t>Have a firm handshake with the HR</w:t>
      </w:r>
    </w:p>
    <w:p w:rsidR="00A3249B" w:rsidRPr="00EB72EE" w:rsidRDefault="00A3249B" w:rsidP="00A3249B">
      <w:pPr>
        <w:pStyle w:val="BodyText"/>
        <w:numPr>
          <w:ilvl w:val="0"/>
          <w:numId w:val="27"/>
        </w:numPr>
        <w:tabs>
          <w:tab w:val="left" w:pos="0"/>
        </w:tabs>
        <w:spacing w:after="0"/>
        <w:rPr>
          <w:rFonts w:ascii="Times New Roman" w:hAnsi="Times New Roman" w:cs="Times New Roman"/>
          <w:sz w:val="22"/>
          <w:szCs w:val="22"/>
        </w:rPr>
      </w:pPr>
      <w:r w:rsidRPr="00EB72EE">
        <w:rPr>
          <w:rFonts w:ascii="Times New Roman" w:hAnsi="Times New Roman" w:cs="Times New Roman"/>
          <w:sz w:val="22"/>
          <w:szCs w:val="22"/>
        </w:rPr>
        <w:t>Greet the HR with the Smile</w:t>
      </w:r>
    </w:p>
    <w:p w:rsidR="00A3249B" w:rsidRPr="00EB72EE" w:rsidRDefault="00A3249B" w:rsidP="00A3249B">
      <w:pPr>
        <w:pStyle w:val="BodyText"/>
        <w:numPr>
          <w:ilvl w:val="0"/>
          <w:numId w:val="27"/>
        </w:numPr>
        <w:tabs>
          <w:tab w:val="left" w:pos="0"/>
        </w:tabs>
        <w:spacing w:after="0"/>
        <w:rPr>
          <w:rFonts w:ascii="Times New Roman" w:hAnsi="Times New Roman" w:cs="Times New Roman"/>
          <w:sz w:val="22"/>
          <w:szCs w:val="22"/>
        </w:rPr>
      </w:pPr>
      <w:r w:rsidRPr="00EB72EE">
        <w:rPr>
          <w:rFonts w:ascii="Times New Roman" w:hAnsi="Times New Roman" w:cs="Times New Roman"/>
          <w:sz w:val="22"/>
          <w:szCs w:val="22"/>
        </w:rPr>
        <w:t>Say Thank you while leaving if the HR appreciates you at anytime</w:t>
      </w:r>
    </w:p>
    <w:p w:rsidR="00A3249B" w:rsidRPr="00EB72EE" w:rsidRDefault="00A3249B" w:rsidP="00A3249B">
      <w:pPr>
        <w:pStyle w:val="BodyText"/>
        <w:numPr>
          <w:ilvl w:val="0"/>
          <w:numId w:val="27"/>
        </w:numPr>
        <w:tabs>
          <w:tab w:val="left" w:pos="0"/>
        </w:tabs>
        <w:rPr>
          <w:rFonts w:ascii="Times New Roman" w:hAnsi="Times New Roman" w:cs="Times New Roman"/>
          <w:sz w:val="22"/>
          <w:szCs w:val="22"/>
        </w:rPr>
        <w:sectPr w:rsidR="00A3249B" w:rsidRPr="00EB72EE">
          <w:type w:val="continuous"/>
          <w:pgSz w:w="11906" w:h="16838"/>
          <w:pgMar w:top="1134" w:right="1134" w:bottom="1134" w:left="1134" w:header="720" w:footer="720" w:gutter="0"/>
          <w:cols w:space="720"/>
          <w:docGrid w:linePitch="360"/>
        </w:sectPr>
      </w:pPr>
      <w:r w:rsidRPr="00EB72EE">
        <w:rPr>
          <w:rFonts w:ascii="Times New Roman" w:hAnsi="Times New Roman" w:cs="Times New Roman"/>
          <w:sz w:val="22"/>
          <w:szCs w:val="22"/>
        </w:rPr>
        <w:t>Have faith in God as everything is possible in this world</w:t>
      </w:r>
    </w:p>
    <w:p w:rsidR="00A3249B" w:rsidRPr="00EB72EE" w:rsidRDefault="00A3249B" w:rsidP="00A3249B">
      <w:pPr>
        <w:pStyle w:val="BodyText"/>
        <w:tabs>
          <w:tab w:val="left" w:pos="707"/>
        </w:tabs>
        <w:spacing w:after="0"/>
        <w:ind w:left="707" w:hanging="283"/>
        <w:rPr>
          <w:rFonts w:ascii="Times New Roman" w:hAnsi="Times New Roman" w:cs="Times New Roman"/>
          <w:sz w:val="22"/>
          <w:szCs w:val="22"/>
        </w:rPr>
      </w:pPr>
      <w:r w:rsidRPr="00EB72EE">
        <w:rPr>
          <w:rFonts w:ascii="Times New Roman" w:hAnsi="Times New Roman" w:cs="Times New Roman"/>
          <w:b/>
          <w:bCs/>
          <w:sz w:val="22"/>
          <w:szCs w:val="22"/>
          <w:u w:val="single"/>
        </w:rPr>
        <w:lastRenderedPageBreak/>
        <w:t xml:space="preserve">Questions Asked in Previous Interviews </w:t>
      </w:r>
    </w:p>
    <w:p w:rsidR="00A3249B" w:rsidRPr="00EB72EE" w:rsidRDefault="00A3249B" w:rsidP="006F065D">
      <w:pPr>
        <w:pStyle w:val="BodyText"/>
        <w:numPr>
          <w:ilvl w:val="0"/>
          <w:numId w:val="20"/>
        </w:numPr>
        <w:tabs>
          <w:tab w:val="clear" w:pos="707"/>
          <w:tab w:val="left" w:pos="0"/>
          <w:tab w:val="left" w:pos="720"/>
        </w:tabs>
        <w:spacing w:after="0"/>
        <w:rPr>
          <w:rFonts w:ascii="Times New Roman" w:hAnsi="Times New Roman" w:cs="Times New Roman"/>
          <w:sz w:val="22"/>
          <w:szCs w:val="22"/>
        </w:rPr>
      </w:pPr>
      <w:r w:rsidRPr="00EB72EE">
        <w:rPr>
          <w:rFonts w:ascii="Times New Roman" w:hAnsi="Times New Roman" w:cs="Times New Roman"/>
          <w:sz w:val="22"/>
          <w:szCs w:val="22"/>
        </w:rPr>
        <w:t xml:space="preserve">Some discussion about my hobbies. Which one is your favorite &amp; why? What does it teach you? </w:t>
      </w:r>
    </w:p>
    <w:p w:rsidR="00A3249B" w:rsidRPr="00EB72EE" w:rsidRDefault="00A3249B" w:rsidP="006F065D">
      <w:pPr>
        <w:pStyle w:val="BodyText"/>
        <w:numPr>
          <w:ilvl w:val="0"/>
          <w:numId w:val="20"/>
        </w:numPr>
        <w:tabs>
          <w:tab w:val="clear" w:pos="707"/>
          <w:tab w:val="left" w:pos="0"/>
          <w:tab w:val="left" w:pos="720"/>
        </w:tabs>
        <w:spacing w:after="0"/>
        <w:rPr>
          <w:rFonts w:ascii="Times New Roman" w:hAnsi="Times New Roman" w:cs="Times New Roman"/>
          <w:sz w:val="22"/>
          <w:szCs w:val="22"/>
        </w:rPr>
      </w:pPr>
      <w:r w:rsidRPr="00EB72EE">
        <w:rPr>
          <w:rFonts w:ascii="Times New Roman" w:hAnsi="Times New Roman" w:cs="Times New Roman"/>
          <w:sz w:val="22"/>
          <w:szCs w:val="22"/>
        </w:rPr>
        <w:t xml:space="preserve">Why are you not pursuing dance or basketball as your career? (I mentioned dance &amp; basketball as my hobbies). </w:t>
      </w:r>
    </w:p>
    <w:p w:rsidR="00A3249B" w:rsidRPr="00EB72EE" w:rsidRDefault="00A3249B" w:rsidP="006F065D">
      <w:pPr>
        <w:pStyle w:val="BodyText"/>
        <w:numPr>
          <w:ilvl w:val="0"/>
          <w:numId w:val="20"/>
        </w:numPr>
        <w:tabs>
          <w:tab w:val="clear" w:pos="707"/>
          <w:tab w:val="left" w:pos="0"/>
          <w:tab w:val="left" w:pos="720"/>
        </w:tabs>
        <w:spacing w:after="0"/>
        <w:rPr>
          <w:rFonts w:ascii="Times New Roman" w:hAnsi="Times New Roman" w:cs="Times New Roman"/>
          <w:sz w:val="22"/>
          <w:szCs w:val="22"/>
        </w:rPr>
      </w:pPr>
      <w:r w:rsidRPr="00EB72EE">
        <w:rPr>
          <w:rFonts w:ascii="Times New Roman" w:hAnsi="Times New Roman" w:cs="Times New Roman"/>
          <w:sz w:val="22"/>
          <w:szCs w:val="22"/>
        </w:rPr>
        <w:t xml:space="preserve">Tell me one real time situation where you have emerged as a Leader? </w:t>
      </w:r>
    </w:p>
    <w:p w:rsidR="00A3249B" w:rsidRPr="00EB72EE" w:rsidRDefault="00A3249B" w:rsidP="006F065D">
      <w:pPr>
        <w:pStyle w:val="BodyText"/>
        <w:numPr>
          <w:ilvl w:val="0"/>
          <w:numId w:val="20"/>
        </w:numPr>
        <w:tabs>
          <w:tab w:val="clear" w:pos="707"/>
          <w:tab w:val="left" w:pos="0"/>
          <w:tab w:val="left" w:pos="720"/>
        </w:tabs>
        <w:spacing w:after="0"/>
        <w:rPr>
          <w:rFonts w:ascii="Times New Roman" w:hAnsi="Times New Roman" w:cs="Times New Roman"/>
          <w:sz w:val="22"/>
          <w:szCs w:val="22"/>
        </w:rPr>
      </w:pPr>
      <w:r w:rsidRPr="00EB72EE">
        <w:rPr>
          <w:rFonts w:ascii="Times New Roman" w:hAnsi="Times New Roman" w:cs="Times New Roman"/>
          <w:sz w:val="22"/>
          <w:szCs w:val="22"/>
        </w:rPr>
        <w:t xml:space="preserve">Why have you applied at Infosys? </w:t>
      </w:r>
    </w:p>
    <w:p w:rsidR="00A3249B" w:rsidRPr="00EB72EE" w:rsidRDefault="00A3249B" w:rsidP="006F065D">
      <w:pPr>
        <w:pStyle w:val="BodyText"/>
        <w:numPr>
          <w:ilvl w:val="0"/>
          <w:numId w:val="20"/>
        </w:numPr>
        <w:tabs>
          <w:tab w:val="clear" w:pos="707"/>
          <w:tab w:val="left" w:pos="0"/>
          <w:tab w:val="left" w:pos="720"/>
        </w:tabs>
        <w:spacing w:after="0"/>
        <w:rPr>
          <w:rFonts w:ascii="Times New Roman" w:hAnsi="Times New Roman" w:cs="Times New Roman"/>
          <w:sz w:val="22"/>
          <w:szCs w:val="22"/>
        </w:rPr>
      </w:pPr>
      <w:r w:rsidRPr="00EB72EE">
        <w:rPr>
          <w:rFonts w:ascii="Times New Roman" w:hAnsi="Times New Roman" w:cs="Times New Roman"/>
          <w:sz w:val="22"/>
          <w:szCs w:val="22"/>
        </w:rPr>
        <w:t xml:space="preserve">Tell us about the company and its positioning as compared to its competitors? </w:t>
      </w:r>
    </w:p>
    <w:p w:rsidR="00A3249B" w:rsidRPr="00EB72EE" w:rsidRDefault="00A3249B" w:rsidP="006F065D">
      <w:pPr>
        <w:pStyle w:val="BodyText"/>
        <w:numPr>
          <w:ilvl w:val="0"/>
          <w:numId w:val="20"/>
        </w:numPr>
        <w:tabs>
          <w:tab w:val="clear" w:pos="707"/>
          <w:tab w:val="left" w:pos="0"/>
          <w:tab w:val="left" w:pos="720"/>
        </w:tabs>
        <w:spacing w:after="0"/>
        <w:rPr>
          <w:rFonts w:ascii="Times New Roman" w:hAnsi="Times New Roman" w:cs="Times New Roman"/>
          <w:sz w:val="22"/>
          <w:szCs w:val="22"/>
        </w:rPr>
      </w:pPr>
      <w:r w:rsidRPr="00EB72EE">
        <w:rPr>
          <w:rFonts w:ascii="Times New Roman" w:hAnsi="Times New Roman" w:cs="Times New Roman"/>
          <w:sz w:val="22"/>
          <w:szCs w:val="22"/>
        </w:rPr>
        <w:t>What makes you stand out against all the other candidates?</w:t>
      </w:r>
    </w:p>
    <w:p w:rsidR="00A3249B" w:rsidRPr="00EB72EE" w:rsidRDefault="00A3249B" w:rsidP="006F065D">
      <w:pPr>
        <w:pStyle w:val="BodyText"/>
        <w:numPr>
          <w:ilvl w:val="0"/>
          <w:numId w:val="20"/>
        </w:numPr>
        <w:tabs>
          <w:tab w:val="clear" w:pos="707"/>
          <w:tab w:val="left" w:pos="0"/>
          <w:tab w:val="left" w:pos="720"/>
        </w:tabs>
        <w:spacing w:after="0"/>
        <w:rPr>
          <w:rFonts w:ascii="Times New Roman" w:hAnsi="Times New Roman" w:cs="Times New Roman"/>
          <w:sz w:val="22"/>
          <w:szCs w:val="22"/>
        </w:rPr>
      </w:pPr>
      <w:r w:rsidRPr="00EB72EE">
        <w:rPr>
          <w:rFonts w:ascii="Times New Roman" w:hAnsi="Times New Roman" w:cs="Times New Roman"/>
          <w:sz w:val="22"/>
          <w:szCs w:val="22"/>
        </w:rPr>
        <w:t xml:space="preserve">Describe yourself. </w:t>
      </w:r>
    </w:p>
    <w:p w:rsidR="00A3249B" w:rsidRPr="00EB72EE" w:rsidRDefault="00A3249B" w:rsidP="006F065D">
      <w:pPr>
        <w:pStyle w:val="BodyText"/>
        <w:numPr>
          <w:ilvl w:val="0"/>
          <w:numId w:val="20"/>
        </w:numPr>
        <w:tabs>
          <w:tab w:val="clear" w:pos="707"/>
          <w:tab w:val="left" w:pos="0"/>
          <w:tab w:val="left" w:pos="720"/>
        </w:tabs>
        <w:spacing w:after="0"/>
        <w:rPr>
          <w:rFonts w:ascii="Times New Roman" w:hAnsi="Times New Roman" w:cs="Times New Roman"/>
          <w:sz w:val="22"/>
          <w:szCs w:val="22"/>
        </w:rPr>
      </w:pPr>
      <w:r w:rsidRPr="00EB72EE">
        <w:rPr>
          <w:rFonts w:ascii="Times New Roman" w:hAnsi="Times New Roman" w:cs="Times New Roman"/>
          <w:sz w:val="22"/>
          <w:szCs w:val="22"/>
        </w:rPr>
        <w:t xml:space="preserve">Where would you like to work: software developing or software testing? </w:t>
      </w:r>
    </w:p>
    <w:p w:rsidR="00A3249B" w:rsidRPr="00EB72EE" w:rsidRDefault="00A3249B" w:rsidP="006F065D">
      <w:pPr>
        <w:pStyle w:val="BodyText"/>
        <w:numPr>
          <w:ilvl w:val="0"/>
          <w:numId w:val="20"/>
        </w:numPr>
        <w:tabs>
          <w:tab w:val="clear" w:pos="707"/>
          <w:tab w:val="left" w:pos="0"/>
          <w:tab w:val="left" w:pos="720"/>
        </w:tabs>
        <w:spacing w:after="0"/>
        <w:rPr>
          <w:rFonts w:ascii="Times New Roman" w:hAnsi="Times New Roman" w:cs="Times New Roman"/>
          <w:sz w:val="22"/>
          <w:szCs w:val="22"/>
        </w:rPr>
      </w:pPr>
      <w:r w:rsidRPr="00EB72EE">
        <w:rPr>
          <w:rFonts w:ascii="Times New Roman" w:hAnsi="Times New Roman" w:cs="Times New Roman"/>
          <w:sz w:val="22"/>
          <w:szCs w:val="22"/>
        </w:rPr>
        <w:t xml:space="preserve">Why do you want to work at our company? </w:t>
      </w:r>
    </w:p>
    <w:p w:rsidR="00A3249B" w:rsidRPr="00EB72EE" w:rsidRDefault="00A3249B" w:rsidP="006F065D">
      <w:pPr>
        <w:pStyle w:val="BodyText"/>
        <w:numPr>
          <w:ilvl w:val="0"/>
          <w:numId w:val="20"/>
        </w:numPr>
        <w:tabs>
          <w:tab w:val="clear" w:pos="707"/>
          <w:tab w:val="left" w:pos="0"/>
          <w:tab w:val="left" w:pos="720"/>
        </w:tabs>
        <w:spacing w:after="0"/>
        <w:rPr>
          <w:rFonts w:ascii="Times New Roman" w:hAnsi="Times New Roman" w:cs="Times New Roman"/>
          <w:sz w:val="22"/>
          <w:szCs w:val="22"/>
        </w:rPr>
      </w:pPr>
      <w:r w:rsidRPr="00EB72EE">
        <w:rPr>
          <w:rFonts w:ascii="Times New Roman" w:hAnsi="Times New Roman" w:cs="Times New Roman"/>
          <w:sz w:val="22"/>
          <w:szCs w:val="22"/>
        </w:rPr>
        <w:t xml:space="preserve">Why should we prefer you to other candidates? </w:t>
      </w:r>
    </w:p>
    <w:p w:rsidR="00A3249B" w:rsidRPr="00EB72EE" w:rsidRDefault="00A3249B" w:rsidP="006F065D">
      <w:pPr>
        <w:pStyle w:val="BodyText"/>
        <w:numPr>
          <w:ilvl w:val="0"/>
          <w:numId w:val="20"/>
        </w:numPr>
        <w:tabs>
          <w:tab w:val="clear" w:pos="707"/>
          <w:tab w:val="left" w:pos="0"/>
          <w:tab w:val="left" w:pos="720"/>
        </w:tabs>
        <w:spacing w:after="0"/>
        <w:rPr>
          <w:rFonts w:ascii="Times New Roman" w:hAnsi="Times New Roman" w:cs="Times New Roman"/>
          <w:sz w:val="22"/>
          <w:szCs w:val="22"/>
        </w:rPr>
      </w:pPr>
      <w:r w:rsidRPr="00EB72EE">
        <w:rPr>
          <w:rFonts w:ascii="Times New Roman" w:hAnsi="Times New Roman" w:cs="Times New Roman"/>
          <w:sz w:val="22"/>
          <w:szCs w:val="22"/>
        </w:rPr>
        <w:lastRenderedPageBreak/>
        <w:t xml:space="preserve">What technical/functional areas interest you most? What would you be passionate about working on? Why? </w:t>
      </w:r>
    </w:p>
    <w:p w:rsidR="00A3249B" w:rsidRPr="00EB72EE" w:rsidRDefault="00A3249B" w:rsidP="006F065D">
      <w:pPr>
        <w:pStyle w:val="BodyText"/>
        <w:numPr>
          <w:ilvl w:val="0"/>
          <w:numId w:val="20"/>
        </w:numPr>
        <w:tabs>
          <w:tab w:val="clear" w:pos="707"/>
          <w:tab w:val="left" w:pos="0"/>
          <w:tab w:val="left" w:pos="720"/>
        </w:tabs>
        <w:spacing w:after="0"/>
        <w:rPr>
          <w:rFonts w:ascii="Times New Roman" w:hAnsi="Times New Roman" w:cs="Times New Roman"/>
          <w:sz w:val="22"/>
          <w:szCs w:val="22"/>
        </w:rPr>
      </w:pPr>
      <w:r w:rsidRPr="00EB72EE">
        <w:rPr>
          <w:rFonts w:ascii="Times New Roman" w:hAnsi="Times New Roman" w:cs="Times New Roman"/>
          <w:sz w:val="22"/>
          <w:szCs w:val="22"/>
        </w:rPr>
        <w:t xml:space="preserve">Where do you see yourself in the next five years? </w:t>
      </w:r>
    </w:p>
    <w:p w:rsidR="00A3249B" w:rsidRPr="00EB72EE" w:rsidRDefault="00A3249B" w:rsidP="006F065D">
      <w:pPr>
        <w:pStyle w:val="BodyText"/>
        <w:numPr>
          <w:ilvl w:val="0"/>
          <w:numId w:val="20"/>
        </w:numPr>
        <w:tabs>
          <w:tab w:val="clear" w:pos="707"/>
          <w:tab w:val="left" w:pos="0"/>
          <w:tab w:val="left" w:pos="720"/>
        </w:tabs>
        <w:spacing w:after="0"/>
        <w:rPr>
          <w:rFonts w:ascii="Times New Roman" w:hAnsi="Times New Roman" w:cs="Times New Roman"/>
          <w:sz w:val="22"/>
          <w:szCs w:val="22"/>
        </w:rPr>
      </w:pPr>
      <w:r w:rsidRPr="00EB72EE">
        <w:rPr>
          <w:rFonts w:ascii="Times New Roman" w:hAnsi="Times New Roman" w:cs="Times New Roman"/>
          <w:sz w:val="22"/>
          <w:szCs w:val="22"/>
        </w:rPr>
        <w:t xml:space="preserve">What is your biggest achievement till now? </w:t>
      </w:r>
    </w:p>
    <w:p w:rsidR="00A3249B" w:rsidRPr="00EB72EE" w:rsidRDefault="00A3249B" w:rsidP="006F065D">
      <w:pPr>
        <w:pStyle w:val="BodyText"/>
        <w:numPr>
          <w:ilvl w:val="0"/>
          <w:numId w:val="20"/>
        </w:numPr>
        <w:tabs>
          <w:tab w:val="clear" w:pos="707"/>
          <w:tab w:val="left" w:pos="0"/>
          <w:tab w:val="left" w:pos="720"/>
        </w:tabs>
        <w:spacing w:after="0"/>
        <w:rPr>
          <w:rFonts w:ascii="Times New Roman" w:hAnsi="Times New Roman" w:cs="Times New Roman"/>
          <w:sz w:val="22"/>
          <w:szCs w:val="22"/>
        </w:rPr>
      </w:pPr>
      <w:r w:rsidRPr="00EB72EE">
        <w:rPr>
          <w:rFonts w:ascii="Times New Roman" w:hAnsi="Times New Roman" w:cs="Times New Roman"/>
          <w:sz w:val="22"/>
          <w:szCs w:val="22"/>
        </w:rPr>
        <w:t xml:space="preserve">Tell us about your ultimate goal in life. </w:t>
      </w:r>
    </w:p>
    <w:p w:rsidR="00A3249B" w:rsidRPr="00EB72EE" w:rsidRDefault="00A3249B" w:rsidP="006F065D">
      <w:pPr>
        <w:pStyle w:val="BodyText"/>
        <w:numPr>
          <w:ilvl w:val="0"/>
          <w:numId w:val="20"/>
        </w:numPr>
        <w:tabs>
          <w:tab w:val="clear" w:pos="707"/>
          <w:tab w:val="left" w:pos="0"/>
          <w:tab w:val="left" w:pos="720"/>
        </w:tabs>
        <w:spacing w:after="0"/>
        <w:rPr>
          <w:rFonts w:ascii="Times New Roman" w:hAnsi="Times New Roman" w:cs="Times New Roman"/>
          <w:sz w:val="22"/>
          <w:szCs w:val="22"/>
        </w:rPr>
      </w:pPr>
      <w:r w:rsidRPr="00EB72EE">
        <w:rPr>
          <w:rFonts w:ascii="Times New Roman" w:hAnsi="Times New Roman" w:cs="Times New Roman"/>
          <w:sz w:val="22"/>
          <w:szCs w:val="22"/>
        </w:rPr>
        <w:t xml:space="preserve">Discuss the most stressful situation you’ve faced in college life. </w:t>
      </w:r>
    </w:p>
    <w:p w:rsidR="00A3249B" w:rsidRPr="00EB72EE" w:rsidRDefault="00A3249B" w:rsidP="006F065D">
      <w:pPr>
        <w:pStyle w:val="BodyText"/>
        <w:numPr>
          <w:ilvl w:val="0"/>
          <w:numId w:val="20"/>
        </w:numPr>
        <w:tabs>
          <w:tab w:val="clear" w:pos="707"/>
          <w:tab w:val="left" w:pos="0"/>
          <w:tab w:val="left" w:pos="720"/>
        </w:tabs>
        <w:spacing w:after="0"/>
        <w:rPr>
          <w:rFonts w:ascii="Times New Roman" w:hAnsi="Times New Roman" w:cs="Times New Roman"/>
          <w:sz w:val="22"/>
          <w:szCs w:val="22"/>
        </w:rPr>
      </w:pPr>
      <w:r w:rsidRPr="00EB72EE">
        <w:rPr>
          <w:rFonts w:ascii="Times New Roman" w:hAnsi="Times New Roman" w:cs="Times New Roman"/>
          <w:sz w:val="22"/>
          <w:szCs w:val="22"/>
        </w:rPr>
        <w:t xml:space="preserve">What personal attributes do you have that will help you succeed in the work place? </w:t>
      </w:r>
    </w:p>
    <w:p w:rsidR="00A3249B" w:rsidRPr="00EB72EE" w:rsidRDefault="00A3249B" w:rsidP="006F065D">
      <w:pPr>
        <w:pStyle w:val="BodyText"/>
        <w:numPr>
          <w:ilvl w:val="0"/>
          <w:numId w:val="20"/>
        </w:numPr>
        <w:tabs>
          <w:tab w:val="clear" w:pos="707"/>
          <w:tab w:val="left" w:pos="0"/>
          <w:tab w:val="left" w:pos="720"/>
        </w:tabs>
        <w:spacing w:after="0"/>
        <w:rPr>
          <w:rFonts w:ascii="Times New Roman" w:hAnsi="Times New Roman" w:cs="Times New Roman"/>
          <w:sz w:val="22"/>
          <w:szCs w:val="22"/>
        </w:rPr>
      </w:pPr>
      <w:r w:rsidRPr="00EB72EE">
        <w:rPr>
          <w:rFonts w:ascii="Times New Roman" w:hAnsi="Times New Roman" w:cs="Times New Roman"/>
          <w:sz w:val="22"/>
          <w:szCs w:val="22"/>
        </w:rPr>
        <w:t xml:space="preserve">Why do you think you are fit for our organization? </w:t>
      </w:r>
    </w:p>
    <w:p w:rsidR="00A3249B" w:rsidRPr="00EB72EE" w:rsidRDefault="00A3249B" w:rsidP="006F065D">
      <w:pPr>
        <w:pStyle w:val="BodyText"/>
        <w:numPr>
          <w:ilvl w:val="0"/>
          <w:numId w:val="20"/>
        </w:numPr>
        <w:tabs>
          <w:tab w:val="clear" w:pos="707"/>
          <w:tab w:val="left" w:pos="0"/>
          <w:tab w:val="left" w:pos="720"/>
        </w:tabs>
        <w:spacing w:after="0"/>
        <w:rPr>
          <w:rFonts w:ascii="Times New Roman" w:hAnsi="Times New Roman" w:cs="Times New Roman"/>
          <w:sz w:val="22"/>
          <w:szCs w:val="22"/>
        </w:rPr>
      </w:pPr>
      <w:r w:rsidRPr="00EB72EE">
        <w:rPr>
          <w:rFonts w:ascii="Times New Roman" w:hAnsi="Times New Roman" w:cs="Times New Roman"/>
          <w:sz w:val="22"/>
          <w:szCs w:val="22"/>
        </w:rPr>
        <w:t xml:space="preserve">You had to wait for more than 5 hours for the interview. Are you feeling tired? </w:t>
      </w:r>
    </w:p>
    <w:p w:rsidR="00A3249B" w:rsidRPr="00EB72EE" w:rsidRDefault="00A3249B" w:rsidP="006F065D">
      <w:pPr>
        <w:pStyle w:val="BodyText"/>
        <w:numPr>
          <w:ilvl w:val="0"/>
          <w:numId w:val="20"/>
        </w:numPr>
        <w:tabs>
          <w:tab w:val="clear" w:pos="707"/>
          <w:tab w:val="left" w:pos="0"/>
          <w:tab w:val="left" w:pos="720"/>
        </w:tabs>
        <w:spacing w:after="0"/>
        <w:rPr>
          <w:rFonts w:ascii="Times New Roman" w:hAnsi="Times New Roman" w:cs="Times New Roman"/>
          <w:sz w:val="22"/>
          <w:szCs w:val="22"/>
        </w:rPr>
      </w:pPr>
      <w:r w:rsidRPr="00EB72EE">
        <w:rPr>
          <w:rFonts w:ascii="Times New Roman" w:hAnsi="Times New Roman" w:cs="Times New Roman"/>
          <w:sz w:val="22"/>
          <w:szCs w:val="22"/>
        </w:rPr>
        <w:t xml:space="preserve">Tell me how was your online test? </w:t>
      </w:r>
    </w:p>
    <w:p w:rsidR="00A3249B" w:rsidRPr="00EB72EE" w:rsidRDefault="00A3249B" w:rsidP="006F065D">
      <w:pPr>
        <w:pStyle w:val="BodyText"/>
        <w:numPr>
          <w:ilvl w:val="0"/>
          <w:numId w:val="28"/>
        </w:numPr>
        <w:tabs>
          <w:tab w:val="left" w:pos="707"/>
        </w:tabs>
        <w:spacing w:after="0"/>
        <w:rPr>
          <w:rFonts w:ascii="Times New Roman" w:hAnsi="Times New Roman" w:cs="Times New Roman"/>
          <w:sz w:val="22"/>
          <w:szCs w:val="22"/>
        </w:rPr>
      </w:pPr>
      <w:r w:rsidRPr="00EB72EE">
        <w:rPr>
          <w:rFonts w:ascii="Times New Roman" w:hAnsi="Times New Roman" w:cs="Times New Roman"/>
          <w:sz w:val="22"/>
          <w:szCs w:val="22"/>
        </w:rPr>
        <w:t xml:space="preserve">What is your father’s occupation? What is his job location? </w:t>
      </w:r>
    </w:p>
    <w:p w:rsidR="00A3249B" w:rsidRPr="00EB72EE" w:rsidRDefault="00A3249B" w:rsidP="006F065D">
      <w:pPr>
        <w:pStyle w:val="BodyText"/>
        <w:numPr>
          <w:ilvl w:val="0"/>
          <w:numId w:val="28"/>
        </w:numPr>
        <w:tabs>
          <w:tab w:val="left" w:pos="707"/>
        </w:tabs>
        <w:spacing w:after="0"/>
        <w:rPr>
          <w:rFonts w:ascii="Times New Roman" w:hAnsi="Times New Roman" w:cs="Times New Roman"/>
          <w:sz w:val="22"/>
          <w:szCs w:val="22"/>
        </w:rPr>
      </w:pPr>
      <w:r w:rsidRPr="00EB72EE">
        <w:rPr>
          <w:rFonts w:ascii="Times New Roman" w:hAnsi="Times New Roman" w:cs="Times New Roman"/>
          <w:sz w:val="22"/>
          <w:szCs w:val="22"/>
        </w:rPr>
        <w:t xml:space="preserve">Who is your role model? What have you incorporated in your life from him/her? </w:t>
      </w:r>
    </w:p>
    <w:p w:rsidR="00A3249B" w:rsidRPr="00EB72EE" w:rsidRDefault="00A3249B" w:rsidP="006F065D">
      <w:pPr>
        <w:pStyle w:val="BodyText"/>
        <w:numPr>
          <w:ilvl w:val="0"/>
          <w:numId w:val="28"/>
        </w:numPr>
        <w:tabs>
          <w:tab w:val="left" w:pos="707"/>
        </w:tabs>
        <w:spacing w:after="0"/>
        <w:rPr>
          <w:rFonts w:ascii="Times New Roman" w:hAnsi="Times New Roman" w:cs="Times New Roman"/>
          <w:sz w:val="22"/>
          <w:szCs w:val="22"/>
        </w:rPr>
      </w:pPr>
      <w:r w:rsidRPr="00EB72EE">
        <w:rPr>
          <w:rFonts w:ascii="Times New Roman" w:hAnsi="Times New Roman" w:cs="Times New Roman"/>
          <w:sz w:val="22"/>
          <w:szCs w:val="22"/>
        </w:rPr>
        <w:t xml:space="preserve">Do you live in a hostel or at home? </w:t>
      </w:r>
    </w:p>
    <w:p w:rsidR="00A3249B" w:rsidRPr="00EB72EE" w:rsidRDefault="00A3249B" w:rsidP="006F065D">
      <w:pPr>
        <w:pStyle w:val="BodyText"/>
        <w:numPr>
          <w:ilvl w:val="0"/>
          <w:numId w:val="28"/>
        </w:numPr>
        <w:tabs>
          <w:tab w:val="left" w:pos="707"/>
        </w:tabs>
        <w:spacing w:after="0"/>
        <w:rPr>
          <w:rFonts w:ascii="Times New Roman" w:hAnsi="Times New Roman" w:cs="Times New Roman"/>
          <w:sz w:val="22"/>
          <w:szCs w:val="22"/>
        </w:rPr>
      </w:pPr>
      <w:r w:rsidRPr="00EB72EE">
        <w:rPr>
          <w:rFonts w:ascii="Times New Roman" w:hAnsi="Times New Roman" w:cs="Times New Roman"/>
          <w:sz w:val="22"/>
          <w:szCs w:val="22"/>
        </w:rPr>
        <w:t xml:space="preserve">Introduce yourself and tell us something apart from the Resume. </w:t>
      </w:r>
    </w:p>
    <w:p w:rsidR="00A3249B" w:rsidRPr="00EB72EE" w:rsidRDefault="00A3249B" w:rsidP="006F065D">
      <w:pPr>
        <w:pStyle w:val="BodyText"/>
        <w:numPr>
          <w:ilvl w:val="0"/>
          <w:numId w:val="20"/>
        </w:numPr>
        <w:tabs>
          <w:tab w:val="clear" w:pos="707"/>
          <w:tab w:val="left" w:pos="0"/>
          <w:tab w:val="left" w:pos="720"/>
        </w:tabs>
        <w:spacing w:after="0"/>
        <w:rPr>
          <w:rFonts w:ascii="Times New Roman" w:hAnsi="Times New Roman" w:cs="Times New Roman"/>
          <w:sz w:val="22"/>
          <w:szCs w:val="22"/>
        </w:rPr>
      </w:pPr>
      <w:r w:rsidRPr="00EB72EE">
        <w:rPr>
          <w:rFonts w:ascii="Times New Roman" w:hAnsi="Times New Roman" w:cs="Times New Roman"/>
          <w:sz w:val="22"/>
          <w:szCs w:val="22"/>
        </w:rPr>
        <w:t xml:space="preserve">Do you have an offer from any other organization? </w:t>
      </w:r>
    </w:p>
    <w:p w:rsidR="00A3249B" w:rsidRPr="00EB72EE" w:rsidRDefault="00A3249B" w:rsidP="006F065D">
      <w:pPr>
        <w:pStyle w:val="BodyText"/>
        <w:numPr>
          <w:ilvl w:val="0"/>
          <w:numId w:val="20"/>
        </w:numPr>
        <w:tabs>
          <w:tab w:val="clear" w:pos="707"/>
          <w:tab w:val="left" w:pos="0"/>
          <w:tab w:val="left" w:pos="720"/>
        </w:tabs>
        <w:spacing w:after="0"/>
        <w:rPr>
          <w:rFonts w:ascii="Times New Roman" w:hAnsi="Times New Roman" w:cs="Times New Roman"/>
          <w:sz w:val="22"/>
          <w:szCs w:val="22"/>
        </w:rPr>
      </w:pPr>
      <w:r w:rsidRPr="00EB72EE">
        <w:rPr>
          <w:rFonts w:ascii="Times New Roman" w:hAnsi="Times New Roman" w:cs="Times New Roman"/>
          <w:sz w:val="22"/>
          <w:szCs w:val="22"/>
        </w:rPr>
        <w:t xml:space="preserve">Why do you want to work for us? Where do you see yourself in 8-10 years from now? </w:t>
      </w:r>
    </w:p>
    <w:p w:rsidR="00A3249B" w:rsidRPr="00EB72EE" w:rsidRDefault="00A3249B" w:rsidP="006F065D">
      <w:pPr>
        <w:pStyle w:val="BodyText"/>
        <w:numPr>
          <w:ilvl w:val="0"/>
          <w:numId w:val="20"/>
        </w:numPr>
        <w:tabs>
          <w:tab w:val="clear" w:pos="707"/>
          <w:tab w:val="left" w:pos="0"/>
          <w:tab w:val="left" w:pos="720"/>
        </w:tabs>
        <w:spacing w:after="0"/>
        <w:rPr>
          <w:rFonts w:ascii="Times New Roman" w:hAnsi="Times New Roman" w:cs="Times New Roman"/>
          <w:sz w:val="22"/>
          <w:szCs w:val="22"/>
        </w:rPr>
      </w:pPr>
      <w:r w:rsidRPr="00EB72EE">
        <w:rPr>
          <w:rFonts w:ascii="Times New Roman" w:hAnsi="Times New Roman" w:cs="Times New Roman"/>
          <w:sz w:val="22"/>
          <w:szCs w:val="22"/>
        </w:rPr>
        <w:t xml:space="preserve">How would you describe your college life? </w:t>
      </w:r>
    </w:p>
    <w:p w:rsidR="00A3249B" w:rsidRPr="00EB72EE" w:rsidRDefault="00A3249B" w:rsidP="006F065D">
      <w:pPr>
        <w:pStyle w:val="BodyText"/>
        <w:numPr>
          <w:ilvl w:val="0"/>
          <w:numId w:val="20"/>
        </w:numPr>
        <w:tabs>
          <w:tab w:val="clear" w:pos="707"/>
          <w:tab w:val="left" w:pos="0"/>
          <w:tab w:val="left" w:pos="720"/>
        </w:tabs>
        <w:spacing w:after="0"/>
        <w:rPr>
          <w:rFonts w:ascii="Times New Roman" w:hAnsi="Times New Roman" w:cs="Times New Roman"/>
          <w:sz w:val="22"/>
          <w:szCs w:val="22"/>
        </w:rPr>
      </w:pPr>
      <w:r w:rsidRPr="00EB72EE">
        <w:rPr>
          <w:rFonts w:ascii="Times New Roman" w:hAnsi="Times New Roman" w:cs="Times New Roman"/>
          <w:sz w:val="22"/>
          <w:szCs w:val="22"/>
        </w:rPr>
        <w:t xml:space="preserve">What are your strengths and weaknesses? What are you doing to overcome your weaknesses? </w:t>
      </w:r>
    </w:p>
    <w:p w:rsidR="00A3249B" w:rsidRPr="00EB72EE" w:rsidRDefault="00A3249B" w:rsidP="006F065D">
      <w:pPr>
        <w:pStyle w:val="BodyText"/>
        <w:numPr>
          <w:ilvl w:val="0"/>
          <w:numId w:val="20"/>
        </w:numPr>
        <w:tabs>
          <w:tab w:val="clear" w:pos="707"/>
          <w:tab w:val="left" w:pos="0"/>
          <w:tab w:val="left" w:pos="720"/>
        </w:tabs>
        <w:spacing w:after="0"/>
        <w:rPr>
          <w:rFonts w:ascii="Times New Roman" w:hAnsi="Times New Roman" w:cs="Times New Roman"/>
          <w:sz w:val="22"/>
          <w:szCs w:val="22"/>
        </w:rPr>
      </w:pPr>
      <w:r w:rsidRPr="00EB72EE">
        <w:rPr>
          <w:rFonts w:ascii="Times New Roman" w:hAnsi="Times New Roman" w:cs="Times New Roman"/>
          <w:sz w:val="22"/>
          <w:szCs w:val="22"/>
        </w:rPr>
        <w:t xml:space="preserve">Mention a person who is your role model in life. </w:t>
      </w:r>
    </w:p>
    <w:p w:rsidR="00A3249B" w:rsidRPr="00EB72EE" w:rsidRDefault="00A3249B" w:rsidP="006F065D">
      <w:pPr>
        <w:pStyle w:val="BodyText"/>
        <w:numPr>
          <w:ilvl w:val="0"/>
          <w:numId w:val="20"/>
        </w:numPr>
        <w:tabs>
          <w:tab w:val="clear" w:pos="707"/>
          <w:tab w:val="left" w:pos="0"/>
          <w:tab w:val="left" w:pos="720"/>
        </w:tabs>
        <w:spacing w:after="0"/>
        <w:rPr>
          <w:rFonts w:ascii="Times New Roman" w:hAnsi="Times New Roman" w:cs="Times New Roman"/>
          <w:sz w:val="22"/>
          <w:szCs w:val="22"/>
        </w:rPr>
      </w:pPr>
      <w:r w:rsidRPr="00EB72EE">
        <w:rPr>
          <w:rFonts w:ascii="Times New Roman" w:hAnsi="Times New Roman" w:cs="Times New Roman"/>
          <w:sz w:val="22"/>
          <w:szCs w:val="22"/>
        </w:rPr>
        <w:t>Where do you rate yourself (out of 10) as an engineer?</w:t>
      </w:r>
    </w:p>
    <w:p w:rsidR="00A3249B" w:rsidRPr="00EB72EE" w:rsidRDefault="00A3249B" w:rsidP="006F065D">
      <w:pPr>
        <w:pStyle w:val="BodyText"/>
        <w:numPr>
          <w:ilvl w:val="0"/>
          <w:numId w:val="20"/>
        </w:numPr>
        <w:tabs>
          <w:tab w:val="clear" w:pos="707"/>
          <w:tab w:val="left" w:pos="0"/>
          <w:tab w:val="left" w:pos="720"/>
        </w:tabs>
        <w:spacing w:after="0"/>
        <w:rPr>
          <w:rFonts w:ascii="Times New Roman" w:hAnsi="Times New Roman" w:cs="Times New Roman"/>
          <w:sz w:val="22"/>
          <w:szCs w:val="22"/>
        </w:rPr>
      </w:pPr>
      <w:r w:rsidRPr="00EB72EE">
        <w:rPr>
          <w:rFonts w:ascii="Times New Roman" w:hAnsi="Times New Roman" w:cs="Times New Roman"/>
          <w:sz w:val="22"/>
          <w:szCs w:val="22"/>
        </w:rPr>
        <w:t>What is your project all about?</w:t>
      </w:r>
    </w:p>
    <w:p w:rsidR="00A3249B" w:rsidRPr="00EB72EE" w:rsidRDefault="00A3249B" w:rsidP="006F065D">
      <w:pPr>
        <w:pStyle w:val="BodyText"/>
        <w:numPr>
          <w:ilvl w:val="0"/>
          <w:numId w:val="20"/>
        </w:numPr>
        <w:tabs>
          <w:tab w:val="clear" w:pos="707"/>
          <w:tab w:val="left" w:pos="0"/>
          <w:tab w:val="left" w:pos="720"/>
        </w:tabs>
        <w:spacing w:after="0"/>
        <w:rPr>
          <w:rFonts w:ascii="Times New Roman" w:hAnsi="Times New Roman" w:cs="Times New Roman"/>
          <w:sz w:val="22"/>
          <w:szCs w:val="22"/>
        </w:rPr>
      </w:pPr>
      <w:r w:rsidRPr="00EB72EE">
        <w:rPr>
          <w:rFonts w:ascii="Times New Roman" w:hAnsi="Times New Roman" w:cs="Times New Roman"/>
          <w:sz w:val="22"/>
          <w:szCs w:val="22"/>
        </w:rPr>
        <w:t>Why should Infosys hire you? How will you contribute to the growth of the company?</w:t>
      </w:r>
    </w:p>
    <w:p w:rsidR="00A3249B" w:rsidRPr="00EB72EE" w:rsidRDefault="00A3249B" w:rsidP="006F065D">
      <w:pPr>
        <w:pStyle w:val="BodyText"/>
        <w:numPr>
          <w:ilvl w:val="0"/>
          <w:numId w:val="20"/>
        </w:numPr>
        <w:tabs>
          <w:tab w:val="clear" w:pos="707"/>
          <w:tab w:val="left" w:pos="0"/>
          <w:tab w:val="left" w:pos="720"/>
        </w:tabs>
        <w:spacing w:after="0"/>
        <w:rPr>
          <w:rFonts w:ascii="Times New Roman" w:hAnsi="Times New Roman" w:cs="Times New Roman"/>
          <w:sz w:val="22"/>
          <w:szCs w:val="22"/>
        </w:rPr>
      </w:pPr>
      <w:r w:rsidRPr="00EB72EE">
        <w:rPr>
          <w:rFonts w:ascii="Times New Roman" w:hAnsi="Times New Roman" w:cs="Times New Roman"/>
          <w:sz w:val="22"/>
          <w:szCs w:val="22"/>
        </w:rPr>
        <w:t>What do you know about Infosys?</w:t>
      </w:r>
    </w:p>
    <w:p w:rsidR="00A3249B" w:rsidRPr="00EB72EE" w:rsidRDefault="00A3249B" w:rsidP="006F065D">
      <w:pPr>
        <w:pStyle w:val="BodyText"/>
        <w:numPr>
          <w:ilvl w:val="0"/>
          <w:numId w:val="20"/>
        </w:numPr>
        <w:tabs>
          <w:tab w:val="clear" w:pos="707"/>
          <w:tab w:val="left" w:pos="0"/>
          <w:tab w:val="left" w:pos="720"/>
        </w:tabs>
        <w:spacing w:after="0"/>
        <w:rPr>
          <w:rFonts w:ascii="Times New Roman" w:hAnsi="Times New Roman" w:cs="Times New Roman"/>
          <w:sz w:val="22"/>
          <w:szCs w:val="22"/>
        </w:rPr>
      </w:pPr>
      <w:r w:rsidRPr="00EB72EE">
        <w:rPr>
          <w:rFonts w:ascii="Times New Roman" w:hAnsi="Times New Roman" w:cs="Times New Roman"/>
          <w:sz w:val="22"/>
          <w:szCs w:val="22"/>
        </w:rPr>
        <w:t>Are you comfortable with working in shifts?</w:t>
      </w:r>
    </w:p>
    <w:p w:rsidR="00A3249B" w:rsidRPr="00EB72EE" w:rsidRDefault="00A3249B" w:rsidP="006F065D">
      <w:pPr>
        <w:pStyle w:val="BodyText"/>
        <w:numPr>
          <w:ilvl w:val="0"/>
          <w:numId w:val="20"/>
        </w:numPr>
        <w:tabs>
          <w:tab w:val="clear" w:pos="707"/>
          <w:tab w:val="left" w:pos="0"/>
          <w:tab w:val="left" w:pos="720"/>
        </w:tabs>
        <w:spacing w:after="0"/>
        <w:rPr>
          <w:rFonts w:ascii="Times New Roman" w:hAnsi="Times New Roman" w:cs="Times New Roman"/>
          <w:sz w:val="22"/>
          <w:szCs w:val="22"/>
        </w:rPr>
      </w:pPr>
      <w:r w:rsidRPr="00EB72EE">
        <w:rPr>
          <w:rFonts w:ascii="Times New Roman" w:hAnsi="Times New Roman" w:cs="Times New Roman"/>
          <w:sz w:val="22"/>
          <w:szCs w:val="22"/>
        </w:rPr>
        <w:t>Which subject you like and why?</w:t>
      </w:r>
    </w:p>
    <w:p w:rsidR="00A3249B" w:rsidRPr="00EB72EE" w:rsidRDefault="00A3249B" w:rsidP="006F065D">
      <w:pPr>
        <w:pStyle w:val="BodyText"/>
        <w:numPr>
          <w:ilvl w:val="0"/>
          <w:numId w:val="20"/>
        </w:numPr>
        <w:tabs>
          <w:tab w:val="clear" w:pos="707"/>
          <w:tab w:val="left" w:pos="0"/>
          <w:tab w:val="left" w:pos="720"/>
        </w:tabs>
        <w:spacing w:after="0"/>
        <w:rPr>
          <w:rFonts w:ascii="Times New Roman" w:hAnsi="Times New Roman" w:cs="Times New Roman"/>
          <w:sz w:val="22"/>
          <w:szCs w:val="22"/>
        </w:rPr>
        <w:sectPr w:rsidR="00A3249B" w:rsidRPr="00EB72EE">
          <w:type w:val="continuous"/>
          <w:pgSz w:w="11906" w:h="16838"/>
          <w:pgMar w:top="1134" w:right="1134" w:bottom="1134" w:left="1134" w:header="720" w:footer="720" w:gutter="0"/>
          <w:cols w:space="720"/>
          <w:docGrid w:linePitch="360"/>
        </w:sectPr>
      </w:pPr>
      <w:r w:rsidRPr="00EB72EE">
        <w:rPr>
          <w:rFonts w:ascii="Times New Roman" w:hAnsi="Times New Roman" w:cs="Times New Roman"/>
          <w:sz w:val="22"/>
          <w:szCs w:val="22"/>
        </w:rPr>
        <w:t>My first question was tell me about yourself?</w:t>
      </w:r>
    </w:p>
    <w:p w:rsidR="00A3249B" w:rsidRPr="00EB72EE" w:rsidRDefault="00A3249B" w:rsidP="00A3249B">
      <w:pPr>
        <w:pStyle w:val="BodyText"/>
        <w:numPr>
          <w:ilvl w:val="0"/>
          <w:numId w:val="20"/>
        </w:numPr>
        <w:tabs>
          <w:tab w:val="left" w:pos="0"/>
        </w:tabs>
        <w:spacing w:after="0"/>
        <w:rPr>
          <w:rFonts w:ascii="Times New Roman" w:hAnsi="Times New Roman" w:cs="Times New Roman"/>
          <w:sz w:val="22"/>
          <w:szCs w:val="22"/>
        </w:rPr>
      </w:pPr>
      <w:r w:rsidRPr="00EB72EE">
        <w:rPr>
          <w:rFonts w:ascii="Times New Roman" w:hAnsi="Times New Roman" w:cs="Times New Roman"/>
          <w:sz w:val="22"/>
          <w:szCs w:val="22"/>
        </w:rPr>
        <w:lastRenderedPageBreak/>
        <w:t>Are you fine with working in night shifts?</w:t>
      </w:r>
    </w:p>
    <w:p w:rsidR="00A3249B" w:rsidRPr="00EB72EE" w:rsidRDefault="00A3249B" w:rsidP="00A3249B">
      <w:pPr>
        <w:pStyle w:val="BodyText"/>
        <w:numPr>
          <w:ilvl w:val="0"/>
          <w:numId w:val="20"/>
        </w:numPr>
        <w:tabs>
          <w:tab w:val="left" w:pos="0"/>
        </w:tabs>
        <w:spacing w:after="0"/>
        <w:rPr>
          <w:rFonts w:ascii="Times New Roman" w:hAnsi="Times New Roman" w:cs="Times New Roman"/>
          <w:sz w:val="22"/>
          <w:szCs w:val="22"/>
        </w:rPr>
      </w:pPr>
      <w:r w:rsidRPr="00EB72EE">
        <w:rPr>
          <w:rFonts w:ascii="Times New Roman" w:hAnsi="Times New Roman" w:cs="Times New Roman"/>
          <w:sz w:val="22"/>
          <w:szCs w:val="22"/>
        </w:rPr>
        <w:t>Why should we hire you?</w:t>
      </w:r>
    </w:p>
    <w:p w:rsidR="00A3249B" w:rsidRPr="00EB72EE" w:rsidRDefault="00A3249B" w:rsidP="00A3249B">
      <w:pPr>
        <w:pStyle w:val="BodyText"/>
        <w:numPr>
          <w:ilvl w:val="0"/>
          <w:numId w:val="20"/>
        </w:numPr>
        <w:tabs>
          <w:tab w:val="left" w:pos="0"/>
        </w:tabs>
        <w:spacing w:after="0"/>
        <w:rPr>
          <w:rFonts w:ascii="Times New Roman" w:hAnsi="Times New Roman" w:cs="Times New Roman"/>
          <w:sz w:val="22"/>
          <w:szCs w:val="22"/>
        </w:rPr>
      </w:pPr>
      <w:r w:rsidRPr="00EB72EE">
        <w:rPr>
          <w:rFonts w:ascii="Times New Roman" w:hAnsi="Times New Roman" w:cs="Times New Roman"/>
          <w:sz w:val="22"/>
          <w:szCs w:val="22"/>
        </w:rPr>
        <w:t>Why do you want to join Infosys?</w:t>
      </w:r>
    </w:p>
    <w:p w:rsidR="00A3249B" w:rsidRPr="00EB72EE" w:rsidRDefault="00A3249B" w:rsidP="00A3249B">
      <w:pPr>
        <w:pStyle w:val="BodyText"/>
        <w:numPr>
          <w:ilvl w:val="0"/>
          <w:numId w:val="20"/>
        </w:numPr>
        <w:tabs>
          <w:tab w:val="left" w:pos="0"/>
        </w:tabs>
        <w:spacing w:after="0"/>
        <w:rPr>
          <w:rFonts w:ascii="Times New Roman" w:hAnsi="Times New Roman" w:cs="Times New Roman"/>
          <w:sz w:val="22"/>
          <w:szCs w:val="22"/>
        </w:rPr>
      </w:pPr>
      <w:r w:rsidRPr="00EB72EE">
        <w:rPr>
          <w:rFonts w:ascii="Times New Roman" w:hAnsi="Times New Roman" w:cs="Times New Roman"/>
          <w:sz w:val="22"/>
          <w:szCs w:val="22"/>
        </w:rPr>
        <w:t>What is your greatest strength?</w:t>
      </w:r>
    </w:p>
    <w:p w:rsidR="00A3249B" w:rsidRPr="00EB72EE" w:rsidRDefault="00A3249B" w:rsidP="00A3249B">
      <w:pPr>
        <w:pStyle w:val="BodyText"/>
        <w:numPr>
          <w:ilvl w:val="0"/>
          <w:numId w:val="20"/>
        </w:numPr>
        <w:tabs>
          <w:tab w:val="left" w:pos="0"/>
        </w:tabs>
        <w:spacing w:after="0"/>
        <w:rPr>
          <w:rFonts w:ascii="Times New Roman" w:hAnsi="Times New Roman" w:cs="Times New Roman"/>
          <w:sz w:val="22"/>
          <w:szCs w:val="22"/>
        </w:rPr>
      </w:pPr>
      <w:r w:rsidRPr="00EB72EE">
        <w:rPr>
          <w:rFonts w:ascii="Times New Roman" w:hAnsi="Times New Roman" w:cs="Times New Roman"/>
          <w:sz w:val="22"/>
          <w:szCs w:val="22"/>
        </w:rPr>
        <w:t>What do you want to achieve in the next 5 years?</w:t>
      </w:r>
    </w:p>
    <w:p w:rsidR="00A3249B" w:rsidRPr="00EB72EE" w:rsidRDefault="00A3249B" w:rsidP="00A3249B">
      <w:pPr>
        <w:pStyle w:val="BodyText"/>
        <w:numPr>
          <w:ilvl w:val="0"/>
          <w:numId w:val="20"/>
        </w:numPr>
        <w:tabs>
          <w:tab w:val="left" w:pos="0"/>
        </w:tabs>
        <w:spacing w:after="0"/>
        <w:rPr>
          <w:rFonts w:ascii="Times New Roman" w:hAnsi="Times New Roman" w:cs="Times New Roman"/>
          <w:sz w:val="22"/>
          <w:szCs w:val="22"/>
        </w:rPr>
      </w:pPr>
      <w:r w:rsidRPr="00EB72EE">
        <w:rPr>
          <w:rFonts w:ascii="Times New Roman" w:hAnsi="Times New Roman" w:cs="Times New Roman"/>
          <w:sz w:val="22"/>
          <w:szCs w:val="22"/>
        </w:rPr>
        <w:t>What is your greatest weakness?</w:t>
      </w:r>
    </w:p>
    <w:p w:rsidR="00A3249B" w:rsidRPr="00EB72EE" w:rsidRDefault="00A3249B" w:rsidP="00A3249B">
      <w:pPr>
        <w:pStyle w:val="BodyText"/>
        <w:numPr>
          <w:ilvl w:val="0"/>
          <w:numId w:val="20"/>
        </w:numPr>
        <w:tabs>
          <w:tab w:val="left" w:pos="0"/>
        </w:tabs>
        <w:spacing w:after="0"/>
        <w:rPr>
          <w:rFonts w:ascii="Times New Roman" w:hAnsi="Times New Roman" w:cs="Times New Roman"/>
          <w:sz w:val="22"/>
          <w:szCs w:val="22"/>
        </w:rPr>
      </w:pPr>
      <w:r w:rsidRPr="00EB72EE">
        <w:rPr>
          <w:rFonts w:ascii="Times New Roman" w:hAnsi="Times New Roman" w:cs="Times New Roman"/>
          <w:sz w:val="22"/>
          <w:szCs w:val="22"/>
        </w:rPr>
        <w:t>What is your greatest achievement?</w:t>
      </w:r>
    </w:p>
    <w:p w:rsidR="00A3249B" w:rsidRPr="00EB72EE" w:rsidRDefault="00A3249B" w:rsidP="00A3249B">
      <w:pPr>
        <w:pStyle w:val="BodyText"/>
        <w:numPr>
          <w:ilvl w:val="0"/>
          <w:numId w:val="20"/>
        </w:numPr>
        <w:tabs>
          <w:tab w:val="left" w:pos="0"/>
        </w:tabs>
        <w:spacing w:after="0"/>
        <w:rPr>
          <w:rFonts w:ascii="Times New Roman" w:hAnsi="Times New Roman" w:cs="Times New Roman"/>
          <w:sz w:val="22"/>
          <w:szCs w:val="22"/>
        </w:rPr>
      </w:pPr>
      <w:r w:rsidRPr="00EB72EE">
        <w:rPr>
          <w:rFonts w:ascii="Times New Roman" w:hAnsi="Times New Roman" w:cs="Times New Roman"/>
          <w:sz w:val="22"/>
          <w:szCs w:val="22"/>
        </w:rPr>
        <w:t>What is the difference between hard work and smart work</w:t>
      </w:r>
    </w:p>
    <w:p w:rsidR="00A3249B" w:rsidRPr="00EB72EE" w:rsidRDefault="00A3249B" w:rsidP="00A3249B">
      <w:pPr>
        <w:pStyle w:val="BodyText"/>
        <w:numPr>
          <w:ilvl w:val="0"/>
          <w:numId w:val="20"/>
        </w:numPr>
        <w:tabs>
          <w:tab w:val="left" w:pos="0"/>
        </w:tabs>
        <w:spacing w:after="0"/>
        <w:rPr>
          <w:rFonts w:ascii="Times New Roman" w:hAnsi="Times New Roman" w:cs="Times New Roman"/>
          <w:sz w:val="22"/>
          <w:szCs w:val="22"/>
        </w:rPr>
      </w:pPr>
      <w:r w:rsidRPr="00EB72EE">
        <w:rPr>
          <w:rFonts w:ascii="Times New Roman" w:hAnsi="Times New Roman" w:cs="Times New Roman"/>
          <w:sz w:val="22"/>
          <w:szCs w:val="22"/>
        </w:rPr>
        <w:t>On a scale of 1 to 10 how would you rate yourself as a leader?</w:t>
      </w:r>
    </w:p>
    <w:p w:rsidR="00A3249B" w:rsidRPr="00EB72EE" w:rsidRDefault="00A3249B" w:rsidP="00A3249B">
      <w:pPr>
        <w:pStyle w:val="BodyText"/>
        <w:numPr>
          <w:ilvl w:val="0"/>
          <w:numId w:val="20"/>
        </w:numPr>
        <w:tabs>
          <w:tab w:val="left" w:pos="0"/>
        </w:tabs>
        <w:spacing w:after="0"/>
        <w:rPr>
          <w:rFonts w:ascii="Times New Roman" w:hAnsi="Times New Roman" w:cs="Times New Roman"/>
          <w:sz w:val="22"/>
          <w:szCs w:val="22"/>
        </w:rPr>
      </w:pPr>
      <w:r w:rsidRPr="00EB72EE">
        <w:rPr>
          <w:rFonts w:ascii="Times New Roman" w:hAnsi="Times New Roman" w:cs="Times New Roman"/>
          <w:sz w:val="22"/>
          <w:szCs w:val="22"/>
        </w:rPr>
        <w:t>What makes you angry?</w:t>
      </w:r>
    </w:p>
    <w:p w:rsidR="00A3249B" w:rsidRPr="00EB72EE" w:rsidRDefault="00A3249B" w:rsidP="00A3249B">
      <w:pPr>
        <w:pStyle w:val="BodyText"/>
        <w:numPr>
          <w:ilvl w:val="0"/>
          <w:numId w:val="20"/>
        </w:numPr>
        <w:tabs>
          <w:tab w:val="left" w:pos="0"/>
        </w:tabs>
        <w:spacing w:after="0"/>
        <w:rPr>
          <w:rFonts w:ascii="Times New Roman" w:hAnsi="Times New Roman" w:cs="Times New Roman"/>
          <w:sz w:val="22"/>
          <w:szCs w:val="22"/>
        </w:rPr>
      </w:pPr>
      <w:r w:rsidRPr="00EB72EE">
        <w:rPr>
          <w:rFonts w:ascii="Times New Roman" w:hAnsi="Times New Roman" w:cs="Times New Roman"/>
          <w:sz w:val="22"/>
          <w:szCs w:val="22"/>
        </w:rPr>
        <w:t>Are you open to take risks? or Do you like experimenting?</w:t>
      </w:r>
    </w:p>
    <w:p w:rsidR="00A3249B" w:rsidRPr="00EB72EE" w:rsidRDefault="00A3249B" w:rsidP="00A3249B">
      <w:pPr>
        <w:pStyle w:val="BodyText"/>
        <w:numPr>
          <w:ilvl w:val="0"/>
          <w:numId w:val="20"/>
        </w:numPr>
        <w:tabs>
          <w:tab w:val="left" w:pos="0"/>
        </w:tabs>
        <w:spacing w:after="0"/>
        <w:rPr>
          <w:rFonts w:ascii="Times New Roman" w:hAnsi="Times New Roman" w:cs="Times New Roman"/>
          <w:sz w:val="22"/>
          <w:szCs w:val="22"/>
        </w:rPr>
      </w:pPr>
      <w:r w:rsidRPr="00EB72EE">
        <w:rPr>
          <w:rFonts w:ascii="Times New Roman" w:hAnsi="Times New Roman" w:cs="Times New Roman"/>
          <w:sz w:val="22"/>
          <w:szCs w:val="22"/>
        </w:rPr>
        <w:t>What are your future goals?</w:t>
      </w:r>
    </w:p>
    <w:p w:rsidR="00A3249B" w:rsidRPr="00EB72EE" w:rsidRDefault="00A3249B" w:rsidP="00A3249B">
      <w:pPr>
        <w:pStyle w:val="BodyText"/>
        <w:numPr>
          <w:ilvl w:val="0"/>
          <w:numId w:val="20"/>
        </w:numPr>
        <w:tabs>
          <w:tab w:val="left" w:pos="0"/>
        </w:tabs>
        <w:spacing w:after="0"/>
        <w:rPr>
          <w:rFonts w:ascii="Times New Roman" w:hAnsi="Times New Roman" w:cs="Times New Roman"/>
          <w:sz w:val="22"/>
          <w:szCs w:val="22"/>
        </w:rPr>
      </w:pPr>
      <w:r w:rsidRPr="00EB72EE">
        <w:rPr>
          <w:rFonts w:ascii="Times New Roman" w:hAnsi="Times New Roman" w:cs="Times New Roman"/>
          <w:sz w:val="22"/>
          <w:szCs w:val="22"/>
        </w:rPr>
        <w:t>Tell me about your short term and long-term goals.</w:t>
      </w:r>
    </w:p>
    <w:p w:rsidR="00A3249B" w:rsidRPr="00EB72EE" w:rsidRDefault="00A3249B" w:rsidP="00A3249B">
      <w:pPr>
        <w:pStyle w:val="BodyText"/>
        <w:numPr>
          <w:ilvl w:val="0"/>
          <w:numId w:val="20"/>
        </w:numPr>
        <w:tabs>
          <w:tab w:val="left" w:pos="0"/>
        </w:tabs>
        <w:spacing w:after="0"/>
        <w:rPr>
          <w:rFonts w:ascii="Times New Roman" w:hAnsi="Times New Roman" w:cs="Times New Roman"/>
          <w:sz w:val="22"/>
          <w:szCs w:val="22"/>
        </w:rPr>
      </w:pPr>
      <w:r w:rsidRPr="00EB72EE">
        <w:rPr>
          <w:rFonts w:ascii="Times New Roman" w:hAnsi="Times New Roman" w:cs="Times New Roman"/>
          <w:sz w:val="22"/>
          <w:szCs w:val="22"/>
        </w:rPr>
        <w:t>What motivates you?</w:t>
      </w:r>
    </w:p>
    <w:p w:rsidR="00A3249B" w:rsidRPr="00EB72EE" w:rsidRDefault="00A3249B" w:rsidP="006F065D">
      <w:pPr>
        <w:pStyle w:val="BodyText"/>
        <w:numPr>
          <w:ilvl w:val="0"/>
          <w:numId w:val="22"/>
        </w:numPr>
        <w:tabs>
          <w:tab w:val="left" w:pos="0"/>
        </w:tabs>
        <w:spacing w:after="0"/>
        <w:rPr>
          <w:rFonts w:ascii="Times New Roman" w:hAnsi="Times New Roman" w:cs="Times New Roman"/>
          <w:sz w:val="22"/>
          <w:szCs w:val="22"/>
        </w:rPr>
      </w:pPr>
      <w:r w:rsidRPr="00EB72EE">
        <w:rPr>
          <w:rFonts w:ascii="Times New Roman" w:hAnsi="Times New Roman" w:cs="Times New Roman"/>
          <w:sz w:val="22"/>
          <w:szCs w:val="22"/>
        </w:rPr>
        <w:t>What are your hobbies? or</w:t>
      </w:r>
    </w:p>
    <w:p w:rsidR="00A3249B" w:rsidRPr="00EB72EE" w:rsidRDefault="00A3249B" w:rsidP="006F065D">
      <w:pPr>
        <w:pStyle w:val="BodyText"/>
        <w:numPr>
          <w:ilvl w:val="0"/>
          <w:numId w:val="22"/>
        </w:numPr>
        <w:tabs>
          <w:tab w:val="left" w:pos="0"/>
        </w:tabs>
        <w:spacing w:after="0"/>
        <w:rPr>
          <w:rFonts w:ascii="Times New Roman" w:hAnsi="Times New Roman" w:cs="Times New Roman"/>
          <w:sz w:val="22"/>
          <w:szCs w:val="22"/>
        </w:rPr>
        <w:sectPr w:rsidR="00A3249B" w:rsidRPr="00EB72EE">
          <w:type w:val="continuous"/>
          <w:pgSz w:w="11906" w:h="16838"/>
          <w:pgMar w:top="1134" w:right="1134" w:bottom="1134" w:left="1134" w:header="720" w:footer="720" w:gutter="0"/>
          <w:cols w:space="720"/>
          <w:docGrid w:linePitch="360"/>
        </w:sectPr>
      </w:pPr>
      <w:r w:rsidRPr="00EB72EE">
        <w:rPr>
          <w:rFonts w:ascii="Times New Roman" w:hAnsi="Times New Roman" w:cs="Times New Roman"/>
          <w:sz w:val="22"/>
          <w:szCs w:val="22"/>
        </w:rPr>
        <w:t>What are you passionate about?</w:t>
      </w:r>
    </w:p>
    <w:p w:rsidR="00A3249B" w:rsidRPr="00EB72EE" w:rsidRDefault="00A3249B" w:rsidP="006F065D">
      <w:pPr>
        <w:pStyle w:val="BodyText"/>
        <w:numPr>
          <w:ilvl w:val="0"/>
          <w:numId w:val="22"/>
        </w:numPr>
        <w:tabs>
          <w:tab w:val="left" w:pos="0"/>
          <w:tab w:val="left" w:pos="720"/>
        </w:tabs>
        <w:spacing w:after="0"/>
        <w:rPr>
          <w:rFonts w:ascii="Times New Roman" w:hAnsi="Times New Roman" w:cs="Times New Roman"/>
          <w:sz w:val="22"/>
          <w:szCs w:val="22"/>
        </w:rPr>
      </w:pPr>
      <w:r w:rsidRPr="00EB72EE">
        <w:rPr>
          <w:rFonts w:ascii="Times New Roman" w:hAnsi="Times New Roman" w:cs="Times New Roman"/>
          <w:sz w:val="22"/>
          <w:szCs w:val="22"/>
        </w:rPr>
        <w:lastRenderedPageBreak/>
        <w:t>Are you preparing for MBA exams ?</w:t>
      </w:r>
    </w:p>
    <w:p w:rsidR="00A3249B" w:rsidRPr="00EB72EE" w:rsidRDefault="00A3249B" w:rsidP="006F065D">
      <w:pPr>
        <w:pStyle w:val="BodyText"/>
        <w:numPr>
          <w:ilvl w:val="0"/>
          <w:numId w:val="22"/>
        </w:numPr>
        <w:tabs>
          <w:tab w:val="left" w:pos="0"/>
        </w:tabs>
        <w:spacing w:after="0"/>
        <w:rPr>
          <w:rFonts w:ascii="Times New Roman" w:hAnsi="Times New Roman" w:cs="Times New Roman"/>
          <w:sz w:val="22"/>
          <w:szCs w:val="22"/>
        </w:rPr>
      </w:pPr>
      <w:r w:rsidRPr="00EB72EE">
        <w:rPr>
          <w:rFonts w:ascii="Times New Roman" w:hAnsi="Times New Roman" w:cs="Times New Roman"/>
          <w:sz w:val="22"/>
          <w:szCs w:val="22"/>
        </w:rPr>
        <w:t>Tell me about yourself family background?</w:t>
      </w:r>
    </w:p>
    <w:p w:rsidR="00A3249B" w:rsidRPr="00EB72EE" w:rsidRDefault="00A3249B" w:rsidP="00A3249B">
      <w:pPr>
        <w:pStyle w:val="BodyText"/>
        <w:numPr>
          <w:ilvl w:val="0"/>
          <w:numId w:val="22"/>
        </w:numPr>
        <w:tabs>
          <w:tab w:val="left" w:pos="0"/>
        </w:tabs>
        <w:spacing w:after="0"/>
        <w:rPr>
          <w:rFonts w:ascii="Times New Roman" w:hAnsi="Times New Roman" w:cs="Times New Roman"/>
          <w:sz w:val="22"/>
          <w:szCs w:val="22"/>
        </w:rPr>
      </w:pPr>
      <w:r w:rsidRPr="00EB72EE">
        <w:rPr>
          <w:rFonts w:ascii="Times New Roman" w:hAnsi="Times New Roman" w:cs="Times New Roman"/>
          <w:sz w:val="22"/>
          <w:szCs w:val="22"/>
        </w:rPr>
        <w:t>Tell me your strengths which can also be your weakness?</w:t>
      </w:r>
    </w:p>
    <w:p w:rsidR="00A3249B" w:rsidRPr="00EB72EE" w:rsidRDefault="00A3249B" w:rsidP="00A3249B">
      <w:pPr>
        <w:pStyle w:val="BodyText"/>
        <w:numPr>
          <w:ilvl w:val="0"/>
          <w:numId w:val="9"/>
        </w:numPr>
        <w:tabs>
          <w:tab w:val="left" w:pos="0"/>
        </w:tabs>
        <w:spacing w:after="0"/>
        <w:ind w:left="720"/>
        <w:rPr>
          <w:rFonts w:ascii="Times New Roman" w:hAnsi="Times New Roman" w:cs="Times New Roman"/>
          <w:sz w:val="22"/>
          <w:szCs w:val="22"/>
        </w:rPr>
      </w:pPr>
      <w:r w:rsidRPr="00EB72EE">
        <w:rPr>
          <w:rFonts w:ascii="Times New Roman" w:hAnsi="Times New Roman" w:cs="Times New Roman"/>
          <w:sz w:val="22"/>
          <w:szCs w:val="22"/>
        </w:rPr>
        <w:lastRenderedPageBreak/>
        <w:t>Why did you take this project?</w:t>
      </w:r>
    </w:p>
    <w:p w:rsidR="00A3249B" w:rsidRPr="00EB72EE" w:rsidRDefault="00A3249B" w:rsidP="00A3249B">
      <w:pPr>
        <w:pStyle w:val="BodyText"/>
        <w:numPr>
          <w:ilvl w:val="0"/>
          <w:numId w:val="10"/>
        </w:numPr>
        <w:tabs>
          <w:tab w:val="left" w:pos="0"/>
        </w:tabs>
        <w:spacing w:after="0"/>
        <w:ind w:left="720"/>
        <w:rPr>
          <w:rFonts w:ascii="Times New Roman" w:hAnsi="Times New Roman" w:cs="Times New Roman"/>
          <w:sz w:val="22"/>
          <w:szCs w:val="22"/>
        </w:rPr>
      </w:pPr>
      <w:r w:rsidRPr="00EB72EE">
        <w:rPr>
          <w:rFonts w:ascii="Times New Roman" w:hAnsi="Times New Roman" w:cs="Times New Roman"/>
          <w:sz w:val="22"/>
          <w:szCs w:val="22"/>
        </w:rPr>
        <w:t>Why do you think should we take you for this job?</w:t>
      </w:r>
    </w:p>
    <w:p w:rsidR="00A3249B" w:rsidRPr="00EB72EE" w:rsidRDefault="00A3249B" w:rsidP="00A3249B">
      <w:pPr>
        <w:pStyle w:val="BodyText"/>
        <w:numPr>
          <w:ilvl w:val="0"/>
          <w:numId w:val="23"/>
        </w:numPr>
        <w:tabs>
          <w:tab w:val="left" w:pos="0"/>
        </w:tabs>
        <w:spacing w:after="0"/>
        <w:rPr>
          <w:rFonts w:ascii="Times New Roman" w:hAnsi="Times New Roman" w:cs="Times New Roman"/>
          <w:sz w:val="22"/>
          <w:szCs w:val="22"/>
        </w:rPr>
      </w:pPr>
      <w:r w:rsidRPr="00EB72EE">
        <w:rPr>
          <w:rFonts w:ascii="Times New Roman" w:hAnsi="Times New Roman" w:cs="Times New Roman"/>
          <w:sz w:val="22"/>
          <w:szCs w:val="22"/>
        </w:rPr>
        <w:t>Are you planning to go for further studies?</w:t>
      </w:r>
    </w:p>
    <w:p w:rsidR="00A3249B" w:rsidRPr="00EB72EE" w:rsidRDefault="00A3249B" w:rsidP="006F065D">
      <w:pPr>
        <w:pStyle w:val="BodyText"/>
        <w:numPr>
          <w:ilvl w:val="0"/>
          <w:numId w:val="10"/>
        </w:numPr>
        <w:tabs>
          <w:tab w:val="left" w:pos="0"/>
        </w:tabs>
        <w:spacing w:after="0"/>
        <w:ind w:left="720"/>
        <w:rPr>
          <w:rFonts w:ascii="Times New Roman" w:hAnsi="Times New Roman" w:cs="Times New Roman"/>
          <w:sz w:val="22"/>
          <w:szCs w:val="22"/>
        </w:rPr>
      </w:pPr>
      <w:r w:rsidRPr="00EB72EE">
        <w:rPr>
          <w:rFonts w:ascii="Times New Roman" w:hAnsi="Times New Roman" w:cs="Times New Roman"/>
          <w:sz w:val="22"/>
          <w:szCs w:val="22"/>
        </w:rPr>
        <w:t>Are you an Introvert or Extrovert?</w:t>
      </w:r>
    </w:p>
    <w:p w:rsidR="00A3249B" w:rsidRPr="00EB72EE" w:rsidRDefault="00A3249B" w:rsidP="006F065D">
      <w:pPr>
        <w:pStyle w:val="BodyText"/>
        <w:numPr>
          <w:ilvl w:val="0"/>
          <w:numId w:val="10"/>
        </w:numPr>
        <w:tabs>
          <w:tab w:val="left" w:pos="0"/>
        </w:tabs>
        <w:spacing w:after="0"/>
        <w:ind w:left="720"/>
        <w:rPr>
          <w:rFonts w:ascii="Times New Roman" w:hAnsi="Times New Roman" w:cs="Times New Roman"/>
          <w:sz w:val="22"/>
          <w:szCs w:val="22"/>
        </w:rPr>
      </w:pPr>
      <w:r w:rsidRPr="00EB72EE">
        <w:rPr>
          <w:rFonts w:ascii="Times New Roman" w:hAnsi="Times New Roman" w:cs="Times New Roman"/>
          <w:sz w:val="22"/>
          <w:szCs w:val="22"/>
        </w:rPr>
        <w:t>Tell me something about yourself that is not written in your resume.</w:t>
      </w:r>
    </w:p>
    <w:p w:rsidR="00A3249B" w:rsidRPr="00EB72EE" w:rsidRDefault="00A3249B" w:rsidP="006F065D">
      <w:pPr>
        <w:pStyle w:val="BodyText"/>
        <w:numPr>
          <w:ilvl w:val="0"/>
          <w:numId w:val="10"/>
        </w:numPr>
        <w:tabs>
          <w:tab w:val="left" w:pos="0"/>
        </w:tabs>
        <w:spacing w:after="0"/>
        <w:ind w:left="720"/>
        <w:rPr>
          <w:rFonts w:ascii="Times New Roman" w:hAnsi="Times New Roman" w:cs="Times New Roman"/>
          <w:sz w:val="22"/>
          <w:szCs w:val="22"/>
        </w:rPr>
      </w:pPr>
      <w:r w:rsidRPr="00EB72EE">
        <w:rPr>
          <w:rFonts w:ascii="Times New Roman" w:hAnsi="Times New Roman" w:cs="Times New Roman"/>
          <w:sz w:val="22"/>
          <w:szCs w:val="22"/>
        </w:rPr>
        <w:t>Do you know anyone who works with this company?</w:t>
      </w:r>
    </w:p>
    <w:p w:rsidR="00A3249B" w:rsidRPr="00EB72EE" w:rsidRDefault="00A3249B" w:rsidP="006F065D">
      <w:pPr>
        <w:pStyle w:val="BodyText"/>
        <w:numPr>
          <w:ilvl w:val="0"/>
          <w:numId w:val="10"/>
        </w:numPr>
        <w:tabs>
          <w:tab w:val="left" w:pos="0"/>
        </w:tabs>
        <w:spacing w:after="0"/>
        <w:ind w:left="720"/>
        <w:rPr>
          <w:rFonts w:ascii="Times New Roman" w:hAnsi="Times New Roman" w:cs="Times New Roman"/>
          <w:sz w:val="22"/>
          <w:szCs w:val="22"/>
        </w:rPr>
      </w:pPr>
      <w:r w:rsidRPr="00EB72EE">
        <w:rPr>
          <w:rFonts w:ascii="Times New Roman" w:hAnsi="Times New Roman" w:cs="Times New Roman"/>
          <w:sz w:val="22"/>
          <w:szCs w:val="22"/>
        </w:rPr>
        <w:t>Are you a team player?</w:t>
      </w:r>
    </w:p>
    <w:p w:rsidR="00A3249B" w:rsidRPr="00EB72EE" w:rsidRDefault="00A3249B" w:rsidP="006F065D">
      <w:pPr>
        <w:pStyle w:val="BodyText"/>
        <w:numPr>
          <w:ilvl w:val="0"/>
          <w:numId w:val="10"/>
        </w:numPr>
        <w:tabs>
          <w:tab w:val="left" w:pos="0"/>
        </w:tabs>
        <w:spacing w:after="0"/>
        <w:ind w:left="720"/>
        <w:rPr>
          <w:rFonts w:ascii="Times New Roman" w:hAnsi="Times New Roman" w:cs="Times New Roman"/>
          <w:sz w:val="22"/>
          <w:szCs w:val="22"/>
        </w:rPr>
        <w:sectPr w:rsidR="00A3249B" w:rsidRPr="00EB72EE">
          <w:type w:val="continuous"/>
          <w:pgSz w:w="11906" w:h="16838"/>
          <w:pgMar w:top="1134" w:right="1134" w:bottom="1134" w:left="1134" w:header="720" w:footer="720" w:gutter="0"/>
          <w:cols w:space="720"/>
          <w:docGrid w:linePitch="360"/>
        </w:sectPr>
      </w:pPr>
      <w:r w:rsidRPr="00EB72EE">
        <w:rPr>
          <w:rFonts w:ascii="Times New Roman" w:hAnsi="Times New Roman" w:cs="Times New Roman"/>
          <w:sz w:val="22"/>
          <w:szCs w:val="22"/>
        </w:rPr>
        <w:t>Which courses have you enjoyed the most? The least? Why?</w:t>
      </w:r>
    </w:p>
    <w:p w:rsidR="00A3249B" w:rsidRPr="00EB72EE" w:rsidRDefault="00A3249B" w:rsidP="006F065D">
      <w:pPr>
        <w:pStyle w:val="BodyText"/>
        <w:numPr>
          <w:ilvl w:val="0"/>
          <w:numId w:val="10"/>
        </w:numPr>
        <w:tabs>
          <w:tab w:val="left" w:pos="0"/>
        </w:tabs>
        <w:spacing w:after="0"/>
        <w:ind w:left="720"/>
        <w:rPr>
          <w:rFonts w:ascii="Times New Roman" w:hAnsi="Times New Roman" w:cs="Times New Roman"/>
          <w:sz w:val="22"/>
          <w:szCs w:val="22"/>
        </w:rPr>
      </w:pPr>
      <w:r w:rsidRPr="00EB72EE">
        <w:rPr>
          <w:rFonts w:ascii="Times New Roman" w:hAnsi="Times New Roman" w:cs="Times New Roman"/>
          <w:sz w:val="22"/>
          <w:szCs w:val="22"/>
        </w:rPr>
        <w:lastRenderedPageBreak/>
        <w:t>Did you prepare for the interview? What did you prepare? (Question will be asked from What you prepared)?</w:t>
      </w:r>
    </w:p>
    <w:p w:rsidR="00A3249B" w:rsidRPr="00EB72EE" w:rsidRDefault="00A3249B" w:rsidP="006F065D">
      <w:pPr>
        <w:pStyle w:val="BodyText"/>
        <w:numPr>
          <w:ilvl w:val="0"/>
          <w:numId w:val="10"/>
        </w:numPr>
        <w:tabs>
          <w:tab w:val="left" w:pos="0"/>
        </w:tabs>
        <w:spacing w:after="0"/>
        <w:ind w:left="720"/>
        <w:rPr>
          <w:rFonts w:ascii="Times New Roman" w:hAnsi="Times New Roman" w:cs="Times New Roman"/>
          <w:sz w:val="22"/>
          <w:szCs w:val="22"/>
        </w:rPr>
      </w:pPr>
      <w:r w:rsidRPr="00EB72EE">
        <w:rPr>
          <w:rFonts w:ascii="Times New Roman" w:hAnsi="Times New Roman" w:cs="Times New Roman"/>
          <w:sz w:val="22"/>
          <w:szCs w:val="22"/>
        </w:rPr>
        <w:t>How do you expect a mechanical engineering graduate can learn and work in a software company?</w:t>
      </w:r>
    </w:p>
    <w:p w:rsidR="00A3249B" w:rsidRPr="00EB72EE" w:rsidRDefault="00A3249B" w:rsidP="006F065D">
      <w:pPr>
        <w:pStyle w:val="BodyText"/>
        <w:numPr>
          <w:ilvl w:val="0"/>
          <w:numId w:val="10"/>
        </w:numPr>
        <w:tabs>
          <w:tab w:val="left" w:pos="0"/>
        </w:tabs>
        <w:spacing w:after="0"/>
        <w:ind w:left="720"/>
        <w:rPr>
          <w:rFonts w:ascii="Times New Roman" w:hAnsi="Times New Roman" w:cs="Times New Roman"/>
          <w:sz w:val="22"/>
          <w:szCs w:val="22"/>
        </w:rPr>
      </w:pPr>
      <w:r w:rsidRPr="00EB72EE">
        <w:rPr>
          <w:rFonts w:ascii="Times New Roman" w:hAnsi="Times New Roman" w:cs="Times New Roman"/>
          <w:sz w:val="22"/>
          <w:szCs w:val="22"/>
        </w:rPr>
        <w:t>Why did you Select IT?</w:t>
      </w:r>
    </w:p>
    <w:p w:rsidR="00A3249B" w:rsidRPr="00EB72EE" w:rsidRDefault="00A3249B" w:rsidP="006F065D">
      <w:pPr>
        <w:pStyle w:val="BodyText"/>
        <w:numPr>
          <w:ilvl w:val="0"/>
          <w:numId w:val="10"/>
        </w:numPr>
        <w:tabs>
          <w:tab w:val="left" w:pos="0"/>
        </w:tabs>
        <w:spacing w:after="0"/>
        <w:ind w:left="720"/>
        <w:rPr>
          <w:rFonts w:ascii="Times New Roman" w:hAnsi="Times New Roman" w:cs="Times New Roman"/>
          <w:sz w:val="22"/>
          <w:szCs w:val="22"/>
        </w:rPr>
      </w:pPr>
      <w:r w:rsidRPr="00EB72EE">
        <w:rPr>
          <w:rFonts w:ascii="Times New Roman" w:hAnsi="Times New Roman" w:cs="Times New Roman"/>
          <w:sz w:val="22"/>
          <w:szCs w:val="22"/>
        </w:rPr>
        <w:t>What would u be if not an IT engineer?</w:t>
      </w:r>
    </w:p>
    <w:p w:rsidR="00A3249B" w:rsidRPr="00EB72EE" w:rsidRDefault="00A3249B" w:rsidP="006F065D">
      <w:pPr>
        <w:pStyle w:val="BodyText"/>
        <w:numPr>
          <w:ilvl w:val="0"/>
          <w:numId w:val="10"/>
        </w:numPr>
        <w:tabs>
          <w:tab w:val="left" w:pos="0"/>
        </w:tabs>
        <w:spacing w:after="0"/>
        <w:ind w:left="720"/>
        <w:rPr>
          <w:rFonts w:ascii="Times New Roman" w:hAnsi="Times New Roman" w:cs="Times New Roman"/>
          <w:sz w:val="22"/>
          <w:szCs w:val="22"/>
        </w:rPr>
      </w:pPr>
      <w:r w:rsidRPr="00EB72EE">
        <w:rPr>
          <w:rFonts w:ascii="Times New Roman" w:hAnsi="Times New Roman" w:cs="Times New Roman"/>
          <w:sz w:val="22"/>
          <w:szCs w:val="22"/>
        </w:rPr>
        <w:t>Are you ready to relocate?</w:t>
      </w:r>
    </w:p>
    <w:p w:rsidR="00A3249B" w:rsidRPr="00EB72EE" w:rsidRDefault="00A3249B" w:rsidP="00A3249B">
      <w:pPr>
        <w:pStyle w:val="BodyText"/>
        <w:numPr>
          <w:ilvl w:val="0"/>
          <w:numId w:val="26"/>
        </w:numPr>
        <w:tabs>
          <w:tab w:val="left" w:pos="0"/>
        </w:tabs>
        <w:spacing w:after="0"/>
        <w:rPr>
          <w:rFonts w:ascii="Times New Roman" w:hAnsi="Times New Roman" w:cs="Times New Roman"/>
          <w:sz w:val="22"/>
          <w:szCs w:val="22"/>
        </w:rPr>
      </w:pPr>
      <w:r w:rsidRPr="00EB72EE">
        <w:rPr>
          <w:rFonts w:ascii="Times New Roman" w:hAnsi="Times New Roman" w:cs="Times New Roman"/>
          <w:sz w:val="22"/>
          <w:szCs w:val="22"/>
        </w:rPr>
        <w:t>How do you feel about doing repetitive work?</w:t>
      </w:r>
    </w:p>
    <w:p w:rsidR="00A3249B" w:rsidRPr="00EB72EE" w:rsidRDefault="00A3249B" w:rsidP="00A3249B">
      <w:pPr>
        <w:pStyle w:val="BodyText"/>
        <w:numPr>
          <w:ilvl w:val="0"/>
          <w:numId w:val="26"/>
        </w:numPr>
        <w:tabs>
          <w:tab w:val="left" w:pos="0"/>
        </w:tabs>
        <w:spacing w:after="0"/>
        <w:rPr>
          <w:rFonts w:ascii="Times New Roman" w:hAnsi="Times New Roman" w:cs="Times New Roman"/>
          <w:sz w:val="22"/>
          <w:szCs w:val="22"/>
        </w:rPr>
      </w:pPr>
      <w:r w:rsidRPr="00EB72EE">
        <w:rPr>
          <w:rFonts w:ascii="Times New Roman" w:hAnsi="Times New Roman" w:cs="Times New Roman"/>
          <w:sz w:val="22"/>
          <w:szCs w:val="22"/>
        </w:rPr>
        <w:t>What will you do if you are offered a job with a salary higher than this?</w:t>
      </w:r>
    </w:p>
    <w:p w:rsidR="00A3249B" w:rsidRPr="00EB72EE" w:rsidRDefault="00A3249B" w:rsidP="00A3249B">
      <w:pPr>
        <w:pStyle w:val="BodyText"/>
        <w:numPr>
          <w:ilvl w:val="0"/>
          <w:numId w:val="26"/>
        </w:numPr>
        <w:tabs>
          <w:tab w:val="left" w:pos="0"/>
        </w:tabs>
        <w:spacing w:after="0"/>
        <w:rPr>
          <w:rFonts w:ascii="Times New Roman" w:hAnsi="Times New Roman" w:cs="Times New Roman"/>
          <w:sz w:val="22"/>
          <w:szCs w:val="22"/>
        </w:rPr>
      </w:pPr>
      <w:r w:rsidRPr="00EB72EE">
        <w:rPr>
          <w:rFonts w:ascii="Times New Roman" w:hAnsi="Times New Roman" w:cs="Times New Roman"/>
          <w:sz w:val="22"/>
          <w:szCs w:val="22"/>
        </w:rPr>
        <w:t>How do you feel about working weekends and night shifts?</w:t>
      </w:r>
    </w:p>
    <w:p w:rsidR="00A3249B" w:rsidRPr="00EB72EE" w:rsidRDefault="00A3249B" w:rsidP="00A3249B">
      <w:pPr>
        <w:pStyle w:val="BodyText"/>
        <w:numPr>
          <w:ilvl w:val="0"/>
          <w:numId w:val="26"/>
        </w:numPr>
        <w:tabs>
          <w:tab w:val="left" w:pos="0"/>
        </w:tabs>
        <w:spacing w:after="0"/>
        <w:rPr>
          <w:rFonts w:ascii="Times New Roman" w:hAnsi="Times New Roman" w:cs="Times New Roman"/>
          <w:sz w:val="22"/>
          <w:szCs w:val="22"/>
        </w:rPr>
      </w:pPr>
      <w:r w:rsidRPr="00EB72EE">
        <w:rPr>
          <w:rFonts w:ascii="Times New Roman" w:hAnsi="Times New Roman" w:cs="Times New Roman"/>
          <w:sz w:val="22"/>
          <w:szCs w:val="22"/>
        </w:rPr>
        <w:t>Are you reliable? or Can I trust you with responsibilities?</w:t>
      </w:r>
    </w:p>
    <w:p w:rsidR="00A3249B" w:rsidRPr="00EB72EE" w:rsidRDefault="00A3249B" w:rsidP="00A3249B">
      <w:pPr>
        <w:pStyle w:val="BodyText"/>
        <w:numPr>
          <w:ilvl w:val="0"/>
          <w:numId w:val="26"/>
        </w:numPr>
        <w:tabs>
          <w:tab w:val="left" w:pos="0"/>
        </w:tabs>
        <w:spacing w:after="0"/>
        <w:rPr>
          <w:rFonts w:ascii="Times New Roman" w:hAnsi="Times New Roman" w:cs="Times New Roman"/>
          <w:sz w:val="22"/>
          <w:szCs w:val="22"/>
        </w:rPr>
      </w:pPr>
      <w:r w:rsidRPr="00EB72EE">
        <w:rPr>
          <w:rFonts w:ascii="Times New Roman" w:hAnsi="Times New Roman" w:cs="Times New Roman"/>
          <w:sz w:val="22"/>
          <w:szCs w:val="22"/>
        </w:rPr>
        <w:t>What are the three things that are most important for you in a job?</w:t>
      </w:r>
    </w:p>
    <w:p w:rsidR="00A3249B" w:rsidRPr="00EB72EE" w:rsidRDefault="00A3249B" w:rsidP="00A3249B">
      <w:pPr>
        <w:pStyle w:val="BodyText"/>
        <w:numPr>
          <w:ilvl w:val="0"/>
          <w:numId w:val="26"/>
        </w:numPr>
        <w:tabs>
          <w:tab w:val="left" w:pos="0"/>
        </w:tabs>
        <w:spacing w:after="0"/>
        <w:rPr>
          <w:rFonts w:ascii="Times New Roman" w:hAnsi="Times New Roman" w:cs="Times New Roman"/>
          <w:sz w:val="22"/>
          <w:szCs w:val="22"/>
        </w:rPr>
      </w:pPr>
      <w:r w:rsidRPr="00EB72EE">
        <w:rPr>
          <w:rFonts w:ascii="Times New Roman" w:hAnsi="Times New Roman" w:cs="Times New Roman"/>
          <w:sz w:val="22"/>
          <w:szCs w:val="22"/>
        </w:rPr>
        <w:t>What was the toughest decision you ever had to make?</w:t>
      </w:r>
    </w:p>
    <w:p w:rsidR="00A3249B" w:rsidRPr="00EB72EE" w:rsidRDefault="00A3249B" w:rsidP="00A3249B">
      <w:pPr>
        <w:pStyle w:val="BodyText"/>
        <w:numPr>
          <w:ilvl w:val="0"/>
          <w:numId w:val="26"/>
        </w:numPr>
        <w:tabs>
          <w:tab w:val="left" w:pos="0"/>
        </w:tabs>
        <w:spacing w:after="0"/>
        <w:rPr>
          <w:rFonts w:ascii="Times New Roman" w:hAnsi="Times New Roman" w:cs="Times New Roman"/>
          <w:sz w:val="22"/>
          <w:szCs w:val="22"/>
        </w:rPr>
      </w:pPr>
      <w:r w:rsidRPr="00EB72EE">
        <w:rPr>
          <w:rFonts w:ascii="Times New Roman" w:hAnsi="Times New Roman" w:cs="Times New Roman"/>
          <w:sz w:val="22"/>
          <w:szCs w:val="22"/>
        </w:rPr>
        <w:t>If you won a Rs.10-crore lottery, would you still work?</w:t>
      </w:r>
    </w:p>
    <w:p w:rsidR="00A3249B" w:rsidRPr="00EB72EE" w:rsidRDefault="00A3249B" w:rsidP="00A3249B">
      <w:pPr>
        <w:pStyle w:val="BodyText"/>
        <w:numPr>
          <w:ilvl w:val="0"/>
          <w:numId w:val="26"/>
        </w:numPr>
        <w:tabs>
          <w:tab w:val="left" w:pos="0"/>
        </w:tabs>
        <w:spacing w:after="0"/>
        <w:rPr>
          <w:rFonts w:ascii="Times New Roman" w:hAnsi="Times New Roman" w:cs="Times New Roman"/>
          <w:sz w:val="22"/>
          <w:szCs w:val="22"/>
        </w:rPr>
      </w:pPr>
      <w:r w:rsidRPr="00EB72EE">
        <w:rPr>
          <w:rFonts w:ascii="Times New Roman" w:hAnsi="Times New Roman" w:cs="Times New Roman"/>
          <w:sz w:val="22"/>
          <w:szCs w:val="22"/>
        </w:rPr>
        <w:t>Give me an example of your creativity. What makes you happy?</w:t>
      </w:r>
    </w:p>
    <w:p w:rsidR="00A3249B" w:rsidRPr="00EB72EE" w:rsidRDefault="00A3249B" w:rsidP="00A3249B">
      <w:pPr>
        <w:pStyle w:val="BodyText"/>
        <w:numPr>
          <w:ilvl w:val="0"/>
          <w:numId w:val="26"/>
        </w:numPr>
        <w:tabs>
          <w:tab w:val="left" w:pos="0"/>
        </w:tabs>
        <w:spacing w:after="0"/>
        <w:rPr>
          <w:rFonts w:ascii="Times New Roman" w:hAnsi="Times New Roman" w:cs="Times New Roman"/>
          <w:sz w:val="22"/>
          <w:szCs w:val="22"/>
        </w:rPr>
      </w:pPr>
      <w:r w:rsidRPr="00EB72EE">
        <w:rPr>
          <w:rFonts w:ascii="Times New Roman" w:hAnsi="Times New Roman" w:cs="Times New Roman"/>
          <w:sz w:val="22"/>
          <w:szCs w:val="22"/>
        </w:rPr>
        <w:t>How do you work under pressure? Can you handle the pressure?</w:t>
      </w:r>
    </w:p>
    <w:p w:rsidR="00A3249B" w:rsidRPr="00EB72EE" w:rsidRDefault="00A3249B" w:rsidP="00A3249B">
      <w:pPr>
        <w:pStyle w:val="BodyText"/>
        <w:numPr>
          <w:ilvl w:val="0"/>
          <w:numId w:val="26"/>
        </w:numPr>
        <w:tabs>
          <w:tab w:val="left" w:pos="0"/>
        </w:tabs>
        <w:rPr>
          <w:rFonts w:ascii="Times New Roman" w:hAnsi="Times New Roman" w:cs="Times New Roman"/>
          <w:sz w:val="22"/>
          <w:szCs w:val="22"/>
        </w:rPr>
        <w:sectPr w:rsidR="00A3249B" w:rsidRPr="00EB72EE">
          <w:type w:val="continuous"/>
          <w:pgSz w:w="11906" w:h="16838"/>
          <w:pgMar w:top="1134" w:right="1134" w:bottom="1134" w:left="1134" w:header="720" w:footer="720" w:gutter="0"/>
          <w:cols w:space="720"/>
          <w:docGrid w:linePitch="360"/>
        </w:sectPr>
      </w:pPr>
      <w:r w:rsidRPr="00EB72EE">
        <w:rPr>
          <w:rFonts w:ascii="Times New Roman" w:hAnsi="Times New Roman" w:cs="Times New Roman"/>
          <w:sz w:val="22"/>
          <w:szCs w:val="22"/>
        </w:rPr>
        <w:t>Do you want to ask us something about the company?</w:t>
      </w:r>
    </w:p>
    <w:p w:rsidR="00A3249B" w:rsidRPr="00EB72EE" w:rsidRDefault="00A3249B" w:rsidP="00A3249B">
      <w:pPr>
        <w:pStyle w:val="BodyText"/>
        <w:rPr>
          <w:rFonts w:ascii="Times New Roman" w:hAnsi="Times New Roman" w:cs="Times New Roman"/>
          <w:sz w:val="22"/>
          <w:szCs w:val="22"/>
        </w:rPr>
        <w:sectPr w:rsidR="00A3249B" w:rsidRPr="00EB72EE">
          <w:type w:val="continuous"/>
          <w:pgSz w:w="11906" w:h="16838"/>
          <w:pgMar w:top="1134" w:right="1134" w:bottom="1134" w:left="1134" w:header="720" w:footer="720" w:gutter="0"/>
          <w:cols w:space="720"/>
          <w:docGrid w:linePitch="360"/>
        </w:sectPr>
      </w:pPr>
    </w:p>
    <w:p w:rsidR="00A3249B" w:rsidRPr="00EB72EE" w:rsidRDefault="00A3249B" w:rsidP="00117CE4">
      <w:pPr>
        <w:jc w:val="both"/>
        <w:rPr>
          <w:rFonts w:ascii="Times New Roman" w:eastAsia="Times New Roman" w:hAnsi="Times New Roman" w:cs="Times New Roman"/>
          <w:color w:val="000000" w:themeColor="text1"/>
        </w:rPr>
      </w:pPr>
    </w:p>
    <w:p w:rsidR="0076504A" w:rsidRPr="00EB72EE" w:rsidRDefault="0076504A" w:rsidP="00117CE4">
      <w:pPr>
        <w:jc w:val="both"/>
        <w:rPr>
          <w:rFonts w:ascii="Times New Roman" w:eastAsia="Times New Roman" w:hAnsi="Times New Roman" w:cs="Times New Roman"/>
          <w:color w:val="000000" w:themeColor="text1"/>
        </w:rPr>
      </w:pPr>
    </w:p>
    <w:p w:rsidR="0076504A" w:rsidRPr="00EB72EE" w:rsidRDefault="0076504A" w:rsidP="00117CE4">
      <w:pPr>
        <w:jc w:val="both"/>
        <w:rPr>
          <w:rFonts w:ascii="Times New Roman" w:eastAsia="Times New Roman" w:hAnsi="Times New Roman" w:cs="Times New Roman"/>
          <w:color w:val="000000" w:themeColor="text1"/>
        </w:rPr>
      </w:pPr>
    </w:p>
    <w:p w:rsidR="0076504A" w:rsidRPr="00EB72EE" w:rsidRDefault="0076504A" w:rsidP="00117CE4">
      <w:pPr>
        <w:jc w:val="both"/>
        <w:rPr>
          <w:rFonts w:ascii="Times New Roman" w:eastAsia="Times New Roman" w:hAnsi="Times New Roman" w:cs="Times New Roman"/>
          <w:color w:val="000000" w:themeColor="text1"/>
        </w:rPr>
      </w:pPr>
    </w:p>
    <w:p w:rsidR="0076504A" w:rsidRPr="00EB72EE" w:rsidRDefault="0076504A" w:rsidP="0076504A">
      <w:pPr>
        <w:jc w:val="both"/>
        <w:rPr>
          <w:rFonts w:ascii="Times New Roman" w:eastAsia="Times New Roman" w:hAnsi="Times New Roman" w:cs="Times New Roman"/>
          <w:color w:val="000000" w:themeColor="text1"/>
        </w:rPr>
      </w:pPr>
    </w:p>
    <w:sectPr w:rsidR="0076504A" w:rsidRPr="00EB7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Noto Sans CJK SC Regular">
    <w:altName w:val="Times New Roman"/>
    <w:charset w:val="01"/>
    <w:family w:val="auto"/>
    <w:pitch w:val="variable"/>
  </w:font>
  <w:font w:name="FreeSans">
    <w:altName w:val="Times New Roman"/>
    <w:charset w:val="01"/>
    <w:family w:val="auto"/>
    <w:pitch w:val="variable"/>
  </w:font>
  <w:font w:name="Liberation Mono">
    <w:altName w:val="Courier New"/>
    <w:charset w:val="01"/>
    <w:family w:val="modern"/>
    <w:pitch w:val="default"/>
  </w:font>
  <w:font w:name="LiberationSerif">
    <w:altName w:val="MS Gothic"/>
    <w:panose1 w:val="00000000000000000000"/>
    <w:charset w:val="80"/>
    <w:family w:val="auto"/>
    <w:notTrueType/>
    <w:pitch w:val="default"/>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bullet"/>
      <w:lvlText w:val=""/>
      <w:lvlJc w:val="left"/>
      <w:pPr>
        <w:tabs>
          <w:tab w:val="num" w:pos="720"/>
        </w:tabs>
        <w:ind w:left="720" w:hanging="283"/>
      </w:pPr>
      <w:rPr>
        <w:rFonts w:ascii="Symbol" w:hAnsi="Symbol"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bullet"/>
      <w:lvlText w:val=""/>
      <w:lvlJc w:val="left"/>
      <w:pPr>
        <w:tabs>
          <w:tab w:val="num" w:pos="720"/>
        </w:tabs>
        <w:ind w:left="720" w:hanging="283"/>
      </w:pPr>
      <w:rPr>
        <w:rFonts w:ascii="Symbol" w:hAnsi="Symbol"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WW8Num4"/>
    <w:lvl w:ilvl="0">
      <w:start w:val="1"/>
      <w:numFmt w:val="bullet"/>
      <w:lvlText w:val=""/>
      <w:lvlJc w:val="left"/>
      <w:pPr>
        <w:tabs>
          <w:tab w:val="num" w:pos="720"/>
        </w:tabs>
        <w:ind w:left="720" w:hanging="283"/>
      </w:pPr>
      <w:rPr>
        <w:rFonts w:ascii="Symbol" w:hAnsi="Symbol"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name w:val="WW8Num5"/>
    <w:lvl w:ilvl="0">
      <w:start w:val="1"/>
      <w:numFmt w:val="bullet"/>
      <w:lvlText w:val=""/>
      <w:lvlJc w:val="left"/>
      <w:pPr>
        <w:tabs>
          <w:tab w:val="num" w:pos="720"/>
        </w:tabs>
        <w:ind w:left="720" w:hanging="283"/>
      </w:pPr>
      <w:rPr>
        <w:rFonts w:ascii="Symbol" w:hAnsi="Symbol"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name w:val="WW8Num6"/>
    <w:lvl w:ilvl="0">
      <w:start w:val="1"/>
      <w:numFmt w:val="bullet"/>
      <w:lvlText w:val=""/>
      <w:lvlJc w:val="left"/>
      <w:pPr>
        <w:tabs>
          <w:tab w:val="num" w:pos="720"/>
        </w:tabs>
        <w:ind w:left="720" w:hanging="283"/>
      </w:pPr>
      <w:rPr>
        <w:rFonts w:ascii="Symbol" w:hAnsi="Symbol"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7"/>
    <w:multiLevelType w:val="multilevel"/>
    <w:tmpl w:val="00000007"/>
    <w:name w:val="WW8Num7"/>
    <w:lvl w:ilvl="0">
      <w:start w:val="1"/>
      <w:numFmt w:val="bullet"/>
      <w:lvlText w:val=""/>
      <w:lvlJc w:val="left"/>
      <w:pPr>
        <w:tabs>
          <w:tab w:val="num" w:pos="720"/>
        </w:tabs>
        <w:ind w:left="720" w:hanging="283"/>
      </w:pPr>
      <w:rPr>
        <w:rFonts w:ascii="Symbol" w:hAnsi="Symbol"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8"/>
    <w:multiLevelType w:val="multilevel"/>
    <w:tmpl w:val="00000008"/>
    <w:name w:val="WW8Num8"/>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8">
    <w:nsid w:val="00000009"/>
    <w:multiLevelType w:val="multilevel"/>
    <w:tmpl w:val="00000009"/>
    <w:name w:val="WW8Num9"/>
    <w:lvl w:ilvl="0">
      <w:start w:val="1"/>
      <w:numFmt w:val="bullet"/>
      <w:lvlText w:val=""/>
      <w:lvlJc w:val="left"/>
      <w:pPr>
        <w:tabs>
          <w:tab w:val="num" w:pos="720"/>
        </w:tabs>
        <w:ind w:left="720" w:hanging="283"/>
      </w:pPr>
      <w:rPr>
        <w:rFonts w:ascii="Symbol" w:hAnsi="Symbol"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0A"/>
    <w:multiLevelType w:val="multilevel"/>
    <w:tmpl w:val="0000000A"/>
    <w:name w:val="WW8Num10"/>
    <w:lvl w:ilvl="0">
      <w:start w:val="1"/>
      <w:numFmt w:val="bullet"/>
      <w:lvlText w:val=""/>
      <w:lvlJc w:val="left"/>
      <w:pPr>
        <w:tabs>
          <w:tab w:val="num" w:pos="720"/>
        </w:tabs>
        <w:ind w:left="720" w:hanging="283"/>
      </w:pPr>
      <w:rPr>
        <w:rFonts w:ascii="Symbol" w:hAnsi="Symbol"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000000B"/>
    <w:multiLevelType w:val="multilevel"/>
    <w:tmpl w:val="0000000B"/>
    <w:name w:val="WW8Num11"/>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1">
    <w:nsid w:val="0000000C"/>
    <w:multiLevelType w:val="multilevel"/>
    <w:tmpl w:val="0000000C"/>
    <w:name w:val="WW8Num1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2">
    <w:nsid w:val="0000000D"/>
    <w:multiLevelType w:val="multilevel"/>
    <w:tmpl w:val="0000000D"/>
    <w:name w:val="WW8Num13"/>
    <w:lvl w:ilvl="0">
      <w:start w:val="1"/>
      <w:numFmt w:val="bullet"/>
      <w:lvlText w:val=""/>
      <w:lvlJc w:val="left"/>
      <w:pPr>
        <w:tabs>
          <w:tab w:val="num" w:pos="720"/>
        </w:tabs>
        <w:ind w:left="720" w:hanging="283"/>
      </w:pPr>
      <w:rPr>
        <w:rFonts w:ascii="Symbol" w:hAnsi="Symbol"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0000000E"/>
    <w:multiLevelType w:val="multilevel"/>
    <w:tmpl w:val="0000000E"/>
    <w:name w:val="WW8Num14"/>
    <w:lvl w:ilvl="0">
      <w:start w:val="1"/>
      <w:numFmt w:val="decimal"/>
      <w:lvlText w:val="%1)"/>
      <w:lvlJc w:val="left"/>
      <w:pPr>
        <w:tabs>
          <w:tab w:val="num" w:pos="720"/>
        </w:tabs>
        <w:ind w:left="720" w:hanging="360"/>
      </w:pPr>
      <w:rPr>
        <w:rFonts w:ascii="Times New Roman" w:hAnsi="Times New Roman" w:cs="Times New Roman"/>
        <w:b w:val="0"/>
        <w:bCs w:val="0"/>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0000000F"/>
    <w:multiLevelType w:val="multilevel"/>
    <w:tmpl w:val="0000000F"/>
    <w:name w:val="WW8Num15"/>
    <w:lvl w:ilvl="0">
      <w:start w:val="1"/>
      <w:numFmt w:val="bullet"/>
      <w:lvlText w:val=""/>
      <w:lvlJc w:val="left"/>
      <w:pPr>
        <w:tabs>
          <w:tab w:val="num" w:pos="707"/>
        </w:tabs>
        <w:ind w:left="707" w:hanging="283"/>
      </w:pPr>
      <w:rPr>
        <w:rFonts w:ascii="Symbol" w:hAnsi="Symbol" w:cs="OpenSymbol"/>
        <w:sz w:val="24"/>
        <w:szCs w:val="24"/>
      </w:rPr>
    </w:lvl>
    <w:lvl w:ilvl="1">
      <w:start w:val="1"/>
      <w:numFmt w:val="bullet"/>
      <w:lvlText w:val=""/>
      <w:lvlJc w:val="left"/>
      <w:pPr>
        <w:tabs>
          <w:tab w:val="num" w:pos="1414"/>
        </w:tabs>
        <w:ind w:left="1414" w:hanging="283"/>
      </w:pPr>
      <w:rPr>
        <w:rFonts w:ascii="Symbol" w:hAnsi="Symbol" w:cs="OpenSymbol"/>
        <w:sz w:val="24"/>
        <w:szCs w:val="24"/>
      </w:rPr>
    </w:lvl>
    <w:lvl w:ilvl="2">
      <w:start w:val="1"/>
      <w:numFmt w:val="bullet"/>
      <w:lvlText w:val=""/>
      <w:lvlJc w:val="left"/>
      <w:pPr>
        <w:tabs>
          <w:tab w:val="num" w:pos="2121"/>
        </w:tabs>
        <w:ind w:left="2121" w:hanging="283"/>
      </w:pPr>
      <w:rPr>
        <w:rFonts w:ascii="Symbol" w:hAnsi="Symbol" w:cs="OpenSymbol"/>
        <w:sz w:val="24"/>
        <w:szCs w:val="24"/>
      </w:rPr>
    </w:lvl>
    <w:lvl w:ilvl="3">
      <w:start w:val="1"/>
      <w:numFmt w:val="bullet"/>
      <w:lvlText w:val=""/>
      <w:lvlJc w:val="left"/>
      <w:pPr>
        <w:tabs>
          <w:tab w:val="num" w:pos="2828"/>
        </w:tabs>
        <w:ind w:left="2828" w:hanging="283"/>
      </w:pPr>
      <w:rPr>
        <w:rFonts w:ascii="Symbol" w:hAnsi="Symbol" w:cs="OpenSymbol"/>
        <w:sz w:val="24"/>
        <w:szCs w:val="24"/>
      </w:rPr>
    </w:lvl>
    <w:lvl w:ilvl="4">
      <w:start w:val="1"/>
      <w:numFmt w:val="bullet"/>
      <w:lvlText w:val=""/>
      <w:lvlJc w:val="left"/>
      <w:pPr>
        <w:tabs>
          <w:tab w:val="num" w:pos="3535"/>
        </w:tabs>
        <w:ind w:left="3535" w:hanging="283"/>
      </w:pPr>
      <w:rPr>
        <w:rFonts w:ascii="Symbol" w:hAnsi="Symbol" w:cs="OpenSymbol"/>
        <w:sz w:val="24"/>
        <w:szCs w:val="24"/>
      </w:rPr>
    </w:lvl>
    <w:lvl w:ilvl="5">
      <w:start w:val="1"/>
      <w:numFmt w:val="bullet"/>
      <w:lvlText w:val=""/>
      <w:lvlJc w:val="left"/>
      <w:pPr>
        <w:tabs>
          <w:tab w:val="num" w:pos="4242"/>
        </w:tabs>
        <w:ind w:left="4242" w:hanging="283"/>
      </w:pPr>
      <w:rPr>
        <w:rFonts w:ascii="Symbol" w:hAnsi="Symbol" w:cs="OpenSymbol"/>
        <w:sz w:val="24"/>
        <w:szCs w:val="24"/>
      </w:rPr>
    </w:lvl>
    <w:lvl w:ilvl="6">
      <w:start w:val="1"/>
      <w:numFmt w:val="bullet"/>
      <w:lvlText w:val=""/>
      <w:lvlJc w:val="left"/>
      <w:pPr>
        <w:tabs>
          <w:tab w:val="num" w:pos="4949"/>
        </w:tabs>
        <w:ind w:left="4949" w:hanging="283"/>
      </w:pPr>
      <w:rPr>
        <w:rFonts w:ascii="Symbol" w:hAnsi="Symbol" w:cs="OpenSymbol"/>
        <w:sz w:val="24"/>
        <w:szCs w:val="24"/>
      </w:rPr>
    </w:lvl>
    <w:lvl w:ilvl="7">
      <w:start w:val="1"/>
      <w:numFmt w:val="bullet"/>
      <w:lvlText w:val=""/>
      <w:lvlJc w:val="left"/>
      <w:pPr>
        <w:tabs>
          <w:tab w:val="num" w:pos="5656"/>
        </w:tabs>
        <w:ind w:left="5656" w:hanging="283"/>
      </w:pPr>
      <w:rPr>
        <w:rFonts w:ascii="Symbol" w:hAnsi="Symbol" w:cs="OpenSymbol"/>
        <w:sz w:val="24"/>
        <w:szCs w:val="24"/>
      </w:rPr>
    </w:lvl>
    <w:lvl w:ilvl="8">
      <w:start w:val="1"/>
      <w:numFmt w:val="bullet"/>
      <w:lvlText w:val=""/>
      <w:lvlJc w:val="left"/>
      <w:pPr>
        <w:tabs>
          <w:tab w:val="num" w:pos="6363"/>
        </w:tabs>
        <w:ind w:left="6363" w:hanging="283"/>
      </w:pPr>
      <w:rPr>
        <w:rFonts w:ascii="Symbol" w:hAnsi="Symbol" w:cs="OpenSymbol"/>
        <w:sz w:val="24"/>
        <w:szCs w:val="24"/>
      </w:rPr>
    </w:lvl>
  </w:abstractNum>
  <w:abstractNum w:abstractNumId="15">
    <w:nsid w:val="00000010"/>
    <w:multiLevelType w:val="multilevel"/>
    <w:tmpl w:val="00000010"/>
    <w:name w:val="WW8Num16"/>
    <w:lvl w:ilvl="0">
      <w:start w:val="1"/>
      <w:numFmt w:val="bullet"/>
      <w:lvlText w:val=""/>
      <w:lvlJc w:val="left"/>
      <w:pPr>
        <w:tabs>
          <w:tab w:val="num" w:pos="720"/>
        </w:tabs>
        <w:ind w:left="720" w:hanging="283"/>
      </w:pPr>
      <w:rPr>
        <w:rFonts w:ascii="Symbol" w:hAnsi="Symbol"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00000011"/>
    <w:multiLevelType w:val="multilevel"/>
    <w:tmpl w:val="00000011"/>
    <w:name w:val="WW8Num17"/>
    <w:lvl w:ilvl="0">
      <w:start w:val="1"/>
      <w:numFmt w:val="bullet"/>
      <w:lvlText w:val=""/>
      <w:lvlJc w:val="left"/>
      <w:pPr>
        <w:tabs>
          <w:tab w:val="num" w:pos="720"/>
        </w:tabs>
        <w:ind w:left="720" w:hanging="283"/>
      </w:pPr>
      <w:rPr>
        <w:rFonts w:ascii="Symbol" w:hAnsi="Symbol"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00000012"/>
    <w:multiLevelType w:val="multilevel"/>
    <w:tmpl w:val="00000012"/>
    <w:name w:val="WW8Num18"/>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8">
    <w:nsid w:val="00000013"/>
    <w:multiLevelType w:val="multilevel"/>
    <w:tmpl w:val="00000013"/>
    <w:name w:val="WW8Num19"/>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nsid w:val="14372531"/>
    <w:multiLevelType w:val="hybridMultilevel"/>
    <w:tmpl w:val="EA323B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852491E"/>
    <w:multiLevelType w:val="multilevel"/>
    <w:tmpl w:val="9DB6B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BC168E2"/>
    <w:multiLevelType w:val="multilevel"/>
    <w:tmpl w:val="EFCA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8C9647F"/>
    <w:multiLevelType w:val="multilevel"/>
    <w:tmpl w:val="3DFAF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DF302D9"/>
    <w:multiLevelType w:val="multilevel"/>
    <w:tmpl w:val="00000009"/>
    <w:lvl w:ilvl="0">
      <w:start w:val="1"/>
      <w:numFmt w:val="bullet"/>
      <w:lvlText w:val=""/>
      <w:lvlJc w:val="left"/>
      <w:pPr>
        <w:tabs>
          <w:tab w:val="num" w:pos="720"/>
        </w:tabs>
        <w:ind w:left="720" w:hanging="283"/>
      </w:pPr>
      <w:rPr>
        <w:rFonts w:ascii="Symbol" w:hAnsi="Symbol"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nsid w:val="306C5C38"/>
    <w:multiLevelType w:val="multilevel"/>
    <w:tmpl w:val="00000008"/>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5">
    <w:nsid w:val="497833BA"/>
    <w:multiLevelType w:val="multilevel"/>
    <w:tmpl w:val="6A248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C766027"/>
    <w:multiLevelType w:val="hybridMultilevel"/>
    <w:tmpl w:val="0D642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591D72"/>
    <w:multiLevelType w:val="multilevel"/>
    <w:tmpl w:val="9DF07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5F05419"/>
    <w:multiLevelType w:val="multilevel"/>
    <w:tmpl w:val="3500A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72E66B9"/>
    <w:multiLevelType w:val="multilevel"/>
    <w:tmpl w:val="028C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5"/>
  </w:num>
  <w:num w:numId="3">
    <w:abstractNumId w:val="20"/>
  </w:num>
  <w:num w:numId="4">
    <w:abstractNumId w:val="22"/>
  </w:num>
  <w:num w:numId="5">
    <w:abstractNumId w:val="28"/>
    <w:lvlOverride w:ilvl="0">
      <w:startOverride w:val="19"/>
    </w:lvlOverride>
  </w:num>
  <w:num w:numId="6">
    <w:abstractNumId w:val="21"/>
  </w:num>
  <w:num w:numId="7">
    <w:abstractNumId w:val="29"/>
  </w:num>
  <w:num w:numId="8">
    <w:abstractNumId w:val="0"/>
  </w:num>
  <w:num w:numId="9">
    <w:abstractNumId w:val="10"/>
  </w:num>
  <w:num w:numId="10">
    <w:abstractNumId w:val="11"/>
  </w:num>
  <w:num w:numId="11">
    <w:abstractNumId w:val="13"/>
  </w:num>
  <w:num w:numId="12">
    <w:abstractNumId w:val="14"/>
  </w:num>
  <w:num w:numId="13">
    <w:abstractNumId w:val="19"/>
  </w:num>
  <w:num w:numId="14">
    <w:abstractNumId w:val="1"/>
  </w:num>
  <w:num w:numId="15">
    <w:abstractNumId w:val="2"/>
  </w:num>
  <w:num w:numId="16">
    <w:abstractNumId w:val="3"/>
  </w:num>
  <w:num w:numId="17">
    <w:abstractNumId w:val="4"/>
  </w:num>
  <w:num w:numId="18">
    <w:abstractNumId w:val="5"/>
  </w:num>
  <w:num w:numId="19">
    <w:abstractNumId w:val="6"/>
  </w:num>
  <w:num w:numId="20">
    <w:abstractNumId w:val="7"/>
  </w:num>
  <w:num w:numId="21">
    <w:abstractNumId w:val="8"/>
  </w:num>
  <w:num w:numId="22">
    <w:abstractNumId w:val="9"/>
  </w:num>
  <w:num w:numId="23">
    <w:abstractNumId w:val="12"/>
  </w:num>
  <w:num w:numId="24">
    <w:abstractNumId w:val="15"/>
  </w:num>
  <w:num w:numId="25">
    <w:abstractNumId w:val="16"/>
  </w:num>
  <w:num w:numId="26">
    <w:abstractNumId w:val="17"/>
  </w:num>
  <w:num w:numId="27">
    <w:abstractNumId w:val="18"/>
  </w:num>
  <w:num w:numId="28">
    <w:abstractNumId w:val="24"/>
  </w:num>
  <w:num w:numId="29">
    <w:abstractNumId w:val="1"/>
  </w:num>
  <w:num w:numId="30">
    <w:abstractNumId w:val="0"/>
  </w:num>
  <w:num w:numId="31">
    <w:abstractNumId w:val="26"/>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D04"/>
    <w:rsid w:val="00002A23"/>
    <w:rsid w:val="0001668F"/>
    <w:rsid w:val="00027214"/>
    <w:rsid w:val="00060DE7"/>
    <w:rsid w:val="00077234"/>
    <w:rsid w:val="000C0565"/>
    <w:rsid w:val="000C60C8"/>
    <w:rsid w:val="000F08CE"/>
    <w:rsid w:val="000F27C5"/>
    <w:rsid w:val="00100F9D"/>
    <w:rsid w:val="00106E2E"/>
    <w:rsid w:val="00107403"/>
    <w:rsid w:val="00117CE4"/>
    <w:rsid w:val="00120B99"/>
    <w:rsid w:val="001559E1"/>
    <w:rsid w:val="00177978"/>
    <w:rsid w:val="001870F8"/>
    <w:rsid w:val="001B5E3E"/>
    <w:rsid w:val="001E3A0B"/>
    <w:rsid w:val="001E4182"/>
    <w:rsid w:val="001F0990"/>
    <w:rsid w:val="00202F51"/>
    <w:rsid w:val="00270792"/>
    <w:rsid w:val="00294964"/>
    <w:rsid w:val="00296AF8"/>
    <w:rsid w:val="002B461F"/>
    <w:rsid w:val="002B4E92"/>
    <w:rsid w:val="002C25A8"/>
    <w:rsid w:val="002C5EDD"/>
    <w:rsid w:val="002F166F"/>
    <w:rsid w:val="002F44EA"/>
    <w:rsid w:val="002F6AD9"/>
    <w:rsid w:val="00300D5F"/>
    <w:rsid w:val="00315E04"/>
    <w:rsid w:val="00317133"/>
    <w:rsid w:val="00321834"/>
    <w:rsid w:val="00324555"/>
    <w:rsid w:val="00334627"/>
    <w:rsid w:val="00353204"/>
    <w:rsid w:val="0035678E"/>
    <w:rsid w:val="003624AE"/>
    <w:rsid w:val="00366A72"/>
    <w:rsid w:val="00371625"/>
    <w:rsid w:val="003839A9"/>
    <w:rsid w:val="003F49E3"/>
    <w:rsid w:val="00432A42"/>
    <w:rsid w:val="004E035B"/>
    <w:rsid w:val="004E1565"/>
    <w:rsid w:val="00503D43"/>
    <w:rsid w:val="00527D15"/>
    <w:rsid w:val="005371E3"/>
    <w:rsid w:val="00542599"/>
    <w:rsid w:val="005B4232"/>
    <w:rsid w:val="005C2085"/>
    <w:rsid w:val="005F02D7"/>
    <w:rsid w:val="0060451D"/>
    <w:rsid w:val="00622F5A"/>
    <w:rsid w:val="00623216"/>
    <w:rsid w:val="00632960"/>
    <w:rsid w:val="00652B74"/>
    <w:rsid w:val="00677654"/>
    <w:rsid w:val="006A7443"/>
    <w:rsid w:val="006C1952"/>
    <w:rsid w:val="006E0B8B"/>
    <w:rsid w:val="006F065D"/>
    <w:rsid w:val="00717C1E"/>
    <w:rsid w:val="0076504A"/>
    <w:rsid w:val="00773C10"/>
    <w:rsid w:val="007A7EE7"/>
    <w:rsid w:val="007C68EC"/>
    <w:rsid w:val="007E3344"/>
    <w:rsid w:val="007E6965"/>
    <w:rsid w:val="00813522"/>
    <w:rsid w:val="00824A31"/>
    <w:rsid w:val="00830DE3"/>
    <w:rsid w:val="00832494"/>
    <w:rsid w:val="0089194A"/>
    <w:rsid w:val="008B6831"/>
    <w:rsid w:val="008C7ED3"/>
    <w:rsid w:val="00910898"/>
    <w:rsid w:val="00912867"/>
    <w:rsid w:val="009202AD"/>
    <w:rsid w:val="00925106"/>
    <w:rsid w:val="0093236D"/>
    <w:rsid w:val="009325B3"/>
    <w:rsid w:val="00943621"/>
    <w:rsid w:val="009802C1"/>
    <w:rsid w:val="009A0615"/>
    <w:rsid w:val="009D0034"/>
    <w:rsid w:val="009D18C0"/>
    <w:rsid w:val="00A2600A"/>
    <w:rsid w:val="00A3249B"/>
    <w:rsid w:val="00A413BC"/>
    <w:rsid w:val="00A45628"/>
    <w:rsid w:val="00A5328C"/>
    <w:rsid w:val="00A53FD3"/>
    <w:rsid w:val="00A560FB"/>
    <w:rsid w:val="00A743B5"/>
    <w:rsid w:val="00A764E5"/>
    <w:rsid w:val="00AC4A35"/>
    <w:rsid w:val="00AC7ED0"/>
    <w:rsid w:val="00B01DBC"/>
    <w:rsid w:val="00B05E2A"/>
    <w:rsid w:val="00B1318C"/>
    <w:rsid w:val="00B31E65"/>
    <w:rsid w:val="00B35BBF"/>
    <w:rsid w:val="00B452BC"/>
    <w:rsid w:val="00B630E8"/>
    <w:rsid w:val="00B646D9"/>
    <w:rsid w:val="00B8205F"/>
    <w:rsid w:val="00B97B83"/>
    <w:rsid w:val="00BA4923"/>
    <w:rsid w:val="00BA6F7D"/>
    <w:rsid w:val="00BD0061"/>
    <w:rsid w:val="00C44A08"/>
    <w:rsid w:val="00C50B2B"/>
    <w:rsid w:val="00C80B85"/>
    <w:rsid w:val="00CA601E"/>
    <w:rsid w:val="00CB0A99"/>
    <w:rsid w:val="00CE0222"/>
    <w:rsid w:val="00CE3D04"/>
    <w:rsid w:val="00CF1178"/>
    <w:rsid w:val="00D0211B"/>
    <w:rsid w:val="00D13ECB"/>
    <w:rsid w:val="00D16DD7"/>
    <w:rsid w:val="00D36C64"/>
    <w:rsid w:val="00D43E67"/>
    <w:rsid w:val="00D54283"/>
    <w:rsid w:val="00D90870"/>
    <w:rsid w:val="00D95855"/>
    <w:rsid w:val="00DA3AEE"/>
    <w:rsid w:val="00DB61DB"/>
    <w:rsid w:val="00DC23B5"/>
    <w:rsid w:val="00DC6834"/>
    <w:rsid w:val="00DD3BBF"/>
    <w:rsid w:val="00DF5422"/>
    <w:rsid w:val="00DF67DE"/>
    <w:rsid w:val="00E247D2"/>
    <w:rsid w:val="00E43EB6"/>
    <w:rsid w:val="00E53263"/>
    <w:rsid w:val="00E53EF0"/>
    <w:rsid w:val="00EB2207"/>
    <w:rsid w:val="00EB72EE"/>
    <w:rsid w:val="00ED08CC"/>
    <w:rsid w:val="00EE52F1"/>
    <w:rsid w:val="00F13FFB"/>
    <w:rsid w:val="00F23A8A"/>
    <w:rsid w:val="00F4218A"/>
    <w:rsid w:val="00F6563D"/>
    <w:rsid w:val="00F66FD1"/>
    <w:rsid w:val="00F7464E"/>
    <w:rsid w:val="00F7572E"/>
    <w:rsid w:val="00F77BA2"/>
    <w:rsid w:val="00F82595"/>
    <w:rsid w:val="00F97A4B"/>
    <w:rsid w:val="00FD5167"/>
    <w:rsid w:val="00FF2047"/>
    <w:rsid w:val="00FF2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A6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73C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6F7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6F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BA6F7D"/>
    <w:rPr>
      <w:b/>
      <w:bCs/>
    </w:rPr>
  </w:style>
  <w:style w:type="character" w:styleId="Hyperlink">
    <w:name w:val="Hyperlink"/>
    <w:basedOn w:val="DefaultParagraphFont"/>
    <w:uiPriority w:val="99"/>
    <w:semiHidden/>
    <w:unhideWhenUsed/>
    <w:rsid w:val="00BA6F7D"/>
    <w:rPr>
      <w:color w:val="0000FF"/>
      <w:u w:val="single"/>
    </w:rPr>
  </w:style>
  <w:style w:type="character" w:customStyle="1" w:styleId="sss-name">
    <w:name w:val="sss-name"/>
    <w:basedOn w:val="DefaultParagraphFont"/>
    <w:rsid w:val="00BA6F7D"/>
  </w:style>
  <w:style w:type="paragraph" w:customStyle="1" w:styleId="postnavlabel">
    <w:name w:val="postnav__label"/>
    <w:basedOn w:val="Normal"/>
    <w:rsid w:val="00BA6F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navtitle">
    <w:name w:val="postnav__title"/>
    <w:basedOn w:val="Normal"/>
    <w:rsid w:val="00BA6F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llow-authortitle">
    <w:name w:val="follow-author__title"/>
    <w:basedOn w:val="Normal"/>
    <w:rsid w:val="00BA6F7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A6F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F7D"/>
    <w:rPr>
      <w:rFonts w:ascii="Tahoma" w:hAnsi="Tahoma" w:cs="Tahoma"/>
      <w:sz w:val="16"/>
      <w:szCs w:val="16"/>
    </w:rPr>
  </w:style>
  <w:style w:type="character" w:customStyle="1" w:styleId="Heading4Char">
    <w:name w:val="Heading 4 Char"/>
    <w:basedOn w:val="DefaultParagraphFont"/>
    <w:link w:val="Heading4"/>
    <w:uiPriority w:val="9"/>
    <w:semiHidden/>
    <w:rsid w:val="00773C10"/>
    <w:rPr>
      <w:rFonts w:asciiTheme="majorHAnsi" w:eastAsiaTheme="majorEastAsia" w:hAnsiTheme="majorHAnsi" w:cstheme="majorBidi"/>
      <w:b/>
      <w:bCs/>
      <w:i/>
      <w:iCs/>
      <w:color w:val="4F81BD" w:themeColor="accent1"/>
    </w:rPr>
  </w:style>
  <w:style w:type="paragraph" w:styleId="BodyText">
    <w:name w:val="Body Text"/>
    <w:basedOn w:val="Normal"/>
    <w:link w:val="BodyTextChar"/>
    <w:rsid w:val="00773C10"/>
    <w:pPr>
      <w:suppressAutoHyphens/>
      <w:spacing w:after="140" w:line="288" w:lineRule="auto"/>
    </w:pPr>
    <w:rPr>
      <w:rFonts w:ascii="Liberation Serif" w:eastAsia="Noto Sans CJK SC Regular" w:hAnsi="Liberation Serif" w:cs="FreeSans"/>
      <w:kern w:val="1"/>
      <w:sz w:val="24"/>
      <w:szCs w:val="24"/>
      <w:lang w:val="en-IN" w:eastAsia="zh-CN" w:bidi="hi-IN"/>
    </w:rPr>
  </w:style>
  <w:style w:type="character" w:customStyle="1" w:styleId="BodyTextChar">
    <w:name w:val="Body Text Char"/>
    <w:basedOn w:val="DefaultParagraphFont"/>
    <w:link w:val="BodyText"/>
    <w:rsid w:val="00773C10"/>
    <w:rPr>
      <w:rFonts w:ascii="Liberation Serif" w:eastAsia="Noto Sans CJK SC Regular" w:hAnsi="Liberation Serif" w:cs="FreeSans"/>
      <w:kern w:val="1"/>
      <w:sz w:val="24"/>
      <w:szCs w:val="24"/>
      <w:lang w:val="en-IN" w:eastAsia="zh-CN" w:bidi="hi-IN"/>
    </w:rPr>
  </w:style>
  <w:style w:type="paragraph" w:customStyle="1" w:styleId="TableContents">
    <w:name w:val="Table Contents"/>
    <w:basedOn w:val="Normal"/>
    <w:rsid w:val="00773C10"/>
    <w:pPr>
      <w:suppressLineNumbers/>
      <w:suppressAutoHyphens/>
      <w:spacing w:after="0" w:line="240" w:lineRule="auto"/>
    </w:pPr>
    <w:rPr>
      <w:rFonts w:ascii="Liberation Serif" w:eastAsia="Noto Sans CJK SC Regular" w:hAnsi="Liberation Serif" w:cs="FreeSans"/>
      <w:kern w:val="1"/>
      <w:sz w:val="24"/>
      <w:szCs w:val="24"/>
      <w:lang w:val="en-IN" w:eastAsia="zh-CN" w:bidi="hi-IN"/>
    </w:rPr>
  </w:style>
  <w:style w:type="paragraph" w:customStyle="1" w:styleId="HorizontalLine">
    <w:name w:val="Horizontal Line"/>
    <w:basedOn w:val="Normal"/>
    <w:next w:val="BodyText"/>
    <w:rsid w:val="00DC6834"/>
    <w:pPr>
      <w:suppressLineNumbers/>
      <w:pBdr>
        <w:top w:val="none" w:sz="0" w:space="0" w:color="000000"/>
        <w:left w:val="none" w:sz="0" w:space="0" w:color="000000"/>
        <w:bottom w:val="double" w:sz="1" w:space="0" w:color="808080"/>
        <w:right w:val="none" w:sz="0" w:space="0" w:color="000000"/>
      </w:pBdr>
      <w:suppressAutoHyphens/>
      <w:spacing w:after="283" w:line="240" w:lineRule="auto"/>
    </w:pPr>
    <w:rPr>
      <w:rFonts w:ascii="Liberation Serif" w:eastAsia="Noto Sans CJK SC Regular" w:hAnsi="Liberation Serif" w:cs="FreeSans"/>
      <w:kern w:val="1"/>
      <w:sz w:val="12"/>
      <w:szCs w:val="12"/>
      <w:lang w:val="en-IN" w:eastAsia="zh-CN" w:bidi="hi-IN"/>
    </w:rPr>
  </w:style>
  <w:style w:type="character" w:customStyle="1" w:styleId="SourceText">
    <w:name w:val="Source Text"/>
    <w:rsid w:val="00117CE4"/>
    <w:rPr>
      <w:rFonts w:ascii="Liberation Mono" w:eastAsia="Courier New" w:hAnsi="Liberation Mono" w:cs="Liberation Mono"/>
    </w:rPr>
  </w:style>
  <w:style w:type="character" w:styleId="Emphasis">
    <w:name w:val="Emphasis"/>
    <w:qFormat/>
    <w:rsid w:val="00117CE4"/>
    <w:rPr>
      <w:i/>
      <w:iCs/>
    </w:rPr>
  </w:style>
  <w:style w:type="paragraph" w:styleId="ListParagraph">
    <w:name w:val="List Paragraph"/>
    <w:basedOn w:val="Normal"/>
    <w:uiPriority w:val="34"/>
    <w:qFormat/>
    <w:rsid w:val="007650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A6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73C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6F7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6F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BA6F7D"/>
    <w:rPr>
      <w:b/>
      <w:bCs/>
    </w:rPr>
  </w:style>
  <w:style w:type="character" w:styleId="Hyperlink">
    <w:name w:val="Hyperlink"/>
    <w:basedOn w:val="DefaultParagraphFont"/>
    <w:uiPriority w:val="99"/>
    <w:semiHidden/>
    <w:unhideWhenUsed/>
    <w:rsid w:val="00BA6F7D"/>
    <w:rPr>
      <w:color w:val="0000FF"/>
      <w:u w:val="single"/>
    </w:rPr>
  </w:style>
  <w:style w:type="character" w:customStyle="1" w:styleId="sss-name">
    <w:name w:val="sss-name"/>
    <w:basedOn w:val="DefaultParagraphFont"/>
    <w:rsid w:val="00BA6F7D"/>
  </w:style>
  <w:style w:type="paragraph" w:customStyle="1" w:styleId="postnavlabel">
    <w:name w:val="postnav__label"/>
    <w:basedOn w:val="Normal"/>
    <w:rsid w:val="00BA6F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navtitle">
    <w:name w:val="postnav__title"/>
    <w:basedOn w:val="Normal"/>
    <w:rsid w:val="00BA6F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llow-authortitle">
    <w:name w:val="follow-author__title"/>
    <w:basedOn w:val="Normal"/>
    <w:rsid w:val="00BA6F7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A6F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F7D"/>
    <w:rPr>
      <w:rFonts w:ascii="Tahoma" w:hAnsi="Tahoma" w:cs="Tahoma"/>
      <w:sz w:val="16"/>
      <w:szCs w:val="16"/>
    </w:rPr>
  </w:style>
  <w:style w:type="character" w:customStyle="1" w:styleId="Heading4Char">
    <w:name w:val="Heading 4 Char"/>
    <w:basedOn w:val="DefaultParagraphFont"/>
    <w:link w:val="Heading4"/>
    <w:uiPriority w:val="9"/>
    <w:semiHidden/>
    <w:rsid w:val="00773C10"/>
    <w:rPr>
      <w:rFonts w:asciiTheme="majorHAnsi" w:eastAsiaTheme="majorEastAsia" w:hAnsiTheme="majorHAnsi" w:cstheme="majorBidi"/>
      <w:b/>
      <w:bCs/>
      <w:i/>
      <w:iCs/>
      <w:color w:val="4F81BD" w:themeColor="accent1"/>
    </w:rPr>
  </w:style>
  <w:style w:type="paragraph" w:styleId="BodyText">
    <w:name w:val="Body Text"/>
    <w:basedOn w:val="Normal"/>
    <w:link w:val="BodyTextChar"/>
    <w:rsid w:val="00773C10"/>
    <w:pPr>
      <w:suppressAutoHyphens/>
      <w:spacing w:after="140" w:line="288" w:lineRule="auto"/>
    </w:pPr>
    <w:rPr>
      <w:rFonts w:ascii="Liberation Serif" w:eastAsia="Noto Sans CJK SC Regular" w:hAnsi="Liberation Serif" w:cs="FreeSans"/>
      <w:kern w:val="1"/>
      <w:sz w:val="24"/>
      <w:szCs w:val="24"/>
      <w:lang w:val="en-IN" w:eastAsia="zh-CN" w:bidi="hi-IN"/>
    </w:rPr>
  </w:style>
  <w:style w:type="character" w:customStyle="1" w:styleId="BodyTextChar">
    <w:name w:val="Body Text Char"/>
    <w:basedOn w:val="DefaultParagraphFont"/>
    <w:link w:val="BodyText"/>
    <w:rsid w:val="00773C10"/>
    <w:rPr>
      <w:rFonts w:ascii="Liberation Serif" w:eastAsia="Noto Sans CJK SC Regular" w:hAnsi="Liberation Serif" w:cs="FreeSans"/>
      <w:kern w:val="1"/>
      <w:sz w:val="24"/>
      <w:szCs w:val="24"/>
      <w:lang w:val="en-IN" w:eastAsia="zh-CN" w:bidi="hi-IN"/>
    </w:rPr>
  </w:style>
  <w:style w:type="paragraph" w:customStyle="1" w:styleId="TableContents">
    <w:name w:val="Table Contents"/>
    <w:basedOn w:val="Normal"/>
    <w:rsid w:val="00773C10"/>
    <w:pPr>
      <w:suppressLineNumbers/>
      <w:suppressAutoHyphens/>
      <w:spacing w:after="0" w:line="240" w:lineRule="auto"/>
    </w:pPr>
    <w:rPr>
      <w:rFonts w:ascii="Liberation Serif" w:eastAsia="Noto Sans CJK SC Regular" w:hAnsi="Liberation Serif" w:cs="FreeSans"/>
      <w:kern w:val="1"/>
      <w:sz w:val="24"/>
      <w:szCs w:val="24"/>
      <w:lang w:val="en-IN" w:eastAsia="zh-CN" w:bidi="hi-IN"/>
    </w:rPr>
  </w:style>
  <w:style w:type="paragraph" w:customStyle="1" w:styleId="HorizontalLine">
    <w:name w:val="Horizontal Line"/>
    <w:basedOn w:val="Normal"/>
    <w:next w:val="BodyText"/>
    <w:rsid w:val="00DC6834"/>
    <w:pPr>
      <w:suppressLineNumbers/>
      <w:pBdr>
        <w:top w:val="none" w:sz="0" w:space="0" w:color="000000"/>
        <w:left w:val="none" w:sz="0" w:space="0" w:color="000000"/>
        <w:bottom w:val="double" w:sz="1" w:space="0" w:color="808080"/>
        <w:right w:val="none" w:sz="0" w:space="0" w:color="000000"/>
      </w:pBdr>
      <w:suppressAutoHyphens/>
      <w:spacing w:after="283" w:line="240" w:lineRule="auto"/>
    </w:pPr>
    <w:rPr>
      <w:rFonts w:ascii="Liberation Serif" w:eastAsia="Noto Sans CJK SC Regular" w:hAnsi="Liberation Serif" w:cs="FreeSans"/>
      <w:kern w:val="1"/>
      <w:sz w:val="12"/>
      <w:szCs w:val="12"/>
      <w:lang w:val="en-IN" w:eastAsia="zh-CN" w:bidi="hi-IN"/>
    </w:rPr>
  </w:style>
  <w:style w:type="character" w:customStyle="1" w:styleId="SourceText">
    <w:name w:val="Source Text"/>
    <w:rsid w:val="00117CE4"/>
    <w:rPr>
      <w:rFonts w:ascii="Liberation Mono" w:eastAsia="Courier New" w:hAnsi="Liberation Mono" w:cs="Liberation Mono"/>
    </w:rPr>
  </w:style>
  <w:style w:type="character" w:styleId="Emphasis">
    <w:name w:val="Emphasis"/>
    <w:qFormat/>
    <w:rsid w:val="00117CE4"/>
    <w:rPr>
      <w:i/>
      <w:iCs/>
    </w:rPr>
  </w:style>
  <w:style w:type="paragraph" w:styleId="ListParagraph">
    <w:name w:val="List Paragraph"/>
    <w:basedOn w:val="Normal"/>
    <w:uiPriority w:val="34"/>
    <w:qFormat/>
    <w:rsid w:val="00765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0917682">
      <w:bodyDiv w:val="1"/>
      <w:marLeft w:val="0"/>
      <w:marRight w:val="0"/>
      <w:marTop w:val="0"/>
      <w:marBottom w:val="0"/>
      <w:divBdr>
        <w:top w:val="none" w:sz="0" w:space="0" w:color="auto"/>
        <w:left w:val="none" w:sz="0" w:space="0" w:color="auto"/>
        <w:bottom w:val="none" w:sz="0" w:space="0" w:color="auto"/>
        <w:right w:val="none" w:sz="0" w:space="0" w:color="auto"/>
      </w:divBdr>
    </w:div>
    <w:div w:id="1460607318">
      <w:bodyDiv w:val="1"/>
      <w:marLeft w:val="0"/>
      <w:marRight w:val="0"/>
      <w:marTop w:val="0"/>
      <w:marBottom w:val="0"/>
      <w:divBdr>
        <w:top w:val="none" w:sz="0" w:space="0" w:color="auto"/>
        <w:left w:val="none" w:sz="0" w:space="0" w:color="auto"/>
        <w:bottom w:val="none" w:sz="0" w:space="0" w:color="auto"/>
        <w:right w:val="none" w:sz="0" w:space="0" w:color="auto"/>
      </w:divBdr>
      <w:divsChild>
        <w:div w:id="393625088">
          <w:marLeft w:val="0"/>
          <w:marRight w:val="0"/>
          <w:marTop w:val="0"/>
          <w:marBottom w:val="0"/>
          <w:divBdr>
            <w:top w:val="none" w:sz="0" w:space="0" w:color="auto"/>
            <w:left w:val="none" w:sz="0" w:space="0" w:color="auto"/>
            <w:bottom w:val="none" w:sz="0" w:space="0" w:color="auto"/>
            <w:right w:val="none" w:sz="0" w:space="0" w:color="auto"/>
          </w:divBdr>
        </w:div>
        <w:div w:id="221059084">
          <w:marLeft w:val="0"/>
          <w:marRight w:val="0"/>
          <w:marTop w:val="0"/>
          <w:marBottom w:val="0"/>
          <w:divBdr>
            <w:top w:val="none" w:sz="0" w:space="0" w:color="auto"/>
            <w:left w:val="none" w:sz="0" w:space="0" w:color="auto"/>
            <w:bottom w:val="none" w:sz="0" w:space="0" w:color="auto"/>
            <w:right w:val="none" w:sz="0" w:space="0" w:color="auto"/>
          </w:divBdr>
          <w:divsChild>
            <w:div w:id="310869461">
              <w:marLeft w:val="0"/>
              <w:marRight w:val="0"/>
              <w:marTop w:val="0"/>
              <w:marBottom w:val="0"/>
              <w:divBdr>
                <w:top w:val="none" w:sz="0" w:space="0" w:color="auto"/>
                <w:left w:val="none" w:sz="0" w:space="0" w:color="auto"/>
                <w:bottom w:val="none" w:sz="0" w:space="0" w:color="auto"/>
                <w:right w:val="none" w:sz="0" w:space="0" w:color="auto"/>
              </w:divBdr>
            </w:div>
          </w:divsChild>
        </w:div>
        <w:div w:id="664941662">
          <w:marLeft w:val="0"/>
          <w:marRight w:val="0"/>
          <w:marTop w:val="0"/>
          <w:marBottom w:val="0"/>
          <w:divBdr>
            <w:top w:val="none" w:sz="0" w:space="0" w:color="auto"/>
            <w:left w:val="none" w:sz="0" w:space="0" w:color="auto"/>
            <w:bottom w:val="none" w:sz="0" w:space="0" w:color="auto"/>
            <w:right w:val="none" w:sz="0" w:space="0" w:color="auto"/>
          </w:divBdr>
        </w:div>
        <w:div w:id="53701424">
          <w:marLeft w:val="0"/>
          <w:marRight w:val="0"/>
          <w:marTop w:val="0"/>
          <w:marBottom w:val="0"/>
          <w:divBdr>
            <w:top w:val="none" w:sz="0" w:space="0" w:color="auto"/>
            <w:left w:val="none" w:sz="0" w:space="0" w:color="auto"/>
            <w:bottom w:val="none" w:sz="0" w:space="0" w:color="auto"/>
            <w:right w:val="none" w:sz="0" w:space="0" w:color="auto"/>
          </w:divBdr>
        </w:div>
        <w:div w:id="1561398665">
          <w:marLeft w:val="0"/>
          <w:marRight w:val="0"/>
          <w:marTop w:val="0"/>
          <w:marBottom w:val="0"/>
          <w:divBdr>
            <w:top w:val="none" w:sz="0" w:space="0" w:color="auto"/>
            <w:left w:val="none" w:sz="0" w:space="0" w:color="auto"/>
            <w:bottom w:val="none" w:sz="0" w:space="0" w:color="auto"/>
            <w:right w:val="none" w:sz="0" w:space="0" w:color="auto"/>
          </w:divBdr>
          <w:divsChild>
            <w:div w:id="1978367461">
              <w:marLeft w:val="0"/>
              <w:marRight w:val="0"/>
              <w:marTop w:val="0"/>
              <w:marBottom w:val="0"/>
              <w:divBdr>
                <w:top w:val="none" w:sz="0" w:space="0" w:color="auto"/>
                <w:left w:val="none" w:sz="0" w:space="0" w:color="auto"/>
                <w:bottom w:val="none" w:sz="0" w:space="0" w:color="auto"/>
                <w:right w:val="none" w:sz="0" w:space="0" w:color="auto"/>
              </w:divBdr>
              <w:divsChild>
                <w:div w:id="1448545290">
                  <w:marLeft w:val="0"/>
                  <w:marRight w:val="0"/>
                  <w:marTop w:val="0"/>
                  <w:marBottom w:val="0"/>
                  <w:divBdr>
                    <w:top w:val="none" w:sz="0" w:space="0" w:color="auto"/>
                    <w:left w:val="none" w:sz="0" w:space="0" w:color="auto"/>
                    <w:bottom w:val="none" w:sz="0" w:space="0" w:color="auto"/>
                    <w:right w:val="none" w:sz="0" w:space="0" w:color="auto"/>
                  </w:divBdr>
                  <w:divsChild>
                    <w:div w:id="650519132">
                      <w:marLeft w:val="0"/>
                      <w:marRight w:val="0"/>
                      <w:marTop w:val="0"/>
                      <w:marBottom w:val="0"/>
                      <w:divBdr>
                        <w:top w:val="none" w:sz="0" w:space="0" w:color="auto"/>
                        <w:left w:val="none" w:sz="0" w:space="0" w:color="auto"/>
                        <w:bottom w:val="none" w:sz="0" w:space="0" w:color="auto"/>
                        <w:right w:val="none" w:sz="0" w:space="0" w:color="auto"/>
                      </w:divBdr>
                    </w:div>
                    <w:div w:id="647318699">
                      <w:marLeft w:val="0"/>
                      <w:marRight w:val="0"/>
                      <w:marTop w:val="0"/>
                      <w:marBottom w:val="0"/>
                      <w:divBdr>
                        <w:top w:val="none" w:sz="0" w:space="0" w:color="auto"/>
                        <w:left w:val="none" w:sz="0" w:space="0" w:color="auto"/>
                        <w:bottom w:val="none" w:sz="0" w:space="0" w:color="auto"/>
                        <w:right w:val="none" w:sz="0" w:space="0" w:color="auto"/>
                      </w:divBdr>
                    </w:div>
                  </w:divsChild>
                </w:div>
                <w:div w:id="134181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java9s.com/tutorial/core-java/thread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TotalTime>
  <Pages>1</Pages>
  <Words>11413</Words>
  <Characters>65057</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Dhananjay</dc:creator>
  <cp:lastModifiedBy>Dhananjay</cp:lastModifiedBy>
  <cp:revision>167</cp:revision>
  <cp:lastPrinted>2020-09-14T07:23:00Z</cp:lastPrinted>
  <dcterms:created xsi:type="dcterms:W3CDTF">2020-01-05T22:51:00Z</dcterms:created>
  <dcterms:modified xsi:type="dcterms:W3CDTF">2020-09-14T07:24:00Z</dcterms:modified>
</cp:coreProperties>
</file>